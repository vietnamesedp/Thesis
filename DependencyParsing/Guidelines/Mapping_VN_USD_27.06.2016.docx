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118" w:rsidRDefault="00552118" w:rsidP="00552118">
      <w:pPr>
        <w:jc w:val="center"/>
        <w:rPr>
          <w:rFonts w:ascii="Times New Roman" w:hAnsi="Times New Roman"/>
          <w:b/>
          <w:sz w:val="28"/>
          <w:szCs w:val="28"/>
        </w:rPr>
      </w:pPr>
      <w:r>
        <w:rPr>
          <w:rFonts w:ascii="Times New Roman" w:hAnsi="Times New Roman"/>
          <w:b/>
          <w:sz w:val="28"/>
          <w:szCs w:val="28"/>
        </w:rPr>
        <w:t>Bảng so sánh giữa bộ nhãn tổng quát (USD) và bộ nhãn tiếng Việt</w:t>
      </w:r>
    </w:p>
    <w:p w:rsidR="00552118" w:rsidRDefault="00552118" w:rsidP="00552118">
      <w:pPr>
        <w:pStyle w:val="ListParagraph"/>
        <w:numPr>
          <w:ilvl w:val="0"/>
          <w:numId w:val="2"/>
        </w:numPr>
        <w:rPr>
          <w:rFonts w:ascii="Times New Roman" w:hAnsi="Times New Roman"/>
          <w:b/>
          <w:sz w:val="28"/>
          <w:szCs w:val="28"/>
        </w:rPr>
      </w:pPr>
      <w:r>
        <w:rPr>
          <w:rFonts w:ascii="Times New Roman" w:hAnsi="Times New Roman"/>
          <w:b/>
          <w:sz w:val="28"/>
          <w:szCs w:val="28"/>
        </w:rPr>
        <w:t>Các nhãn trong USD</w:t>
      </w:r>
    </w:p>
    <w:p w:rsidR="00552118" w:rsidRDefault="00552118" w:rsidP="00552118">
      <w:pPr>
        <w:pStyle w:val="ListParagraph"/>
        <w:ind w:left="1080"/>
      </w:pPr>
      <w:r>
        <w:rPr>
          <w:rFonts w:ascii="Times New Roman" w:hAnsi="Times New Roman"/>
          <w:b/>
          <w:sz w:val="28"/>
          <w:szCs w:val="28"/>
        </w:rPr>
        <w:t xml:space="preserve">Trang phân tích online: </w:t>
      </w:r>
      <w:r>
        <w:rPr>
          <w:rFonts w:ascii="Times New Roman" w:hAnsi="Times New Roman"/>
          <w:b/>
          <w:color w:val="00B050"/>
          <w:sz w:val="28"/>
          <w:szCs w:val="28"/>
        </w:rPr>
        <w:t>http://nlp.stanford.edu:8080/parser/index.jsp</w:t>
      </w:r>
    </w:p>
    <w:p w:rsidR="00552118" w:rsidRDefault="005533C4" w:rsidP="00552118">
      <w:pPr>
        <w:numPr>
          <w:ilvl w:val="1"/>
          <w:numId w:val="2"/>
        </w:numPr>
        <w:spacing w:after="0" w:line="240" w:lineRule="auto"/>
      </w:pPr>
      <w:hyperlink r:id="rId7" w:history="1">
        <w:r w:rsidR="00552118">
          <w:rPr>
            <w:rStyle w:val="Hyperlink"/>
            <w:rFonts w:ascii="Times New Roman" w:eastAsia="Times New Roman" w:hAnsi="Times New Roman"/>
            <w:sz w:val="28"/>
            <w:szCs w:val="28"/>
          </w:rPr>
          <w:t>acl</w:t>
        </w:r>
      </w:hyperlink>
      <w:r w:rsidR="00552118">
        <w:rPr>
          <w:rFonts w:ascii="Times New Roman" w:eastAsia="Times New Roman" w:hAnsi="Times New Roman"/>
          <w:color w:val="000000"/>
          <w:sz w:val="28"/>
          <w:szCs w:val="28"/>
        </w:rPr>
        <w:t>: clausal modifier of noun (adjectival clause)</w:t>
      </w:r>
    </w:p>
    <w:p w:rsidR="00552118" w:rsidRDefault="005533C4" w:rsidP="00552118">
      <w:pPr>
        <w:numPr>
          <w:ilvl w:val="1"/>
          <w:numId w:val="2"/>
        </w:numPr>
        <w:spacing w:line="240" w:lineRule="auto"/>
      </w:pPr>
      <w:hyperlink r:id="rId8" w:history="1">
        <w:r w:rsidR="00552118">
          <w:rPr>
            <w:rStyle w:val="Hyperlink"/>
            <w:rFonts w:ascii="Times New Roman" w:eastAsia="Times New Roman" w:hAnsi="Times New Roman"/>
            <w:sz w:val="28"/>
            <w:szCs w:val="28"/>
          </w:rPr>
          <w:t>advcl</w:t>
        </w:r>
      </w:hyperlink>
      <w:r w:rsidR="00552118">
        <w:rPr>
          <w:rFonts w:ascii="Times New Roman" w:eastAsia="Times New Roman" w:hAnsi="Times New Roman"/>
          <w:color w:val="000000"/>
          <w:sz w:val="28"/>
          <w:szCs w:val="28"/>
        </w:rPr>
        <w:t>: adverbial clause modifier</w:t>
      </w:r>
    </w:p>
    <w:p w:rsidR="00552118" w:rsidRDefault="005533C4" w:rsidP="00552118">
      <w:pPr>
        <w:numPr>
          <w:ilvl w:val="1"/>
          <w:numId w:val="2"/>
        </w:numPr>
        <w:spacing w:line="240" w:lineRule="auto"/>
      </w:pPr>
      <w:hyperlink r:id="rId9" w:history="1">
        <w:r w:rsidR="00552118">
          <w:rPr>
            <w:rStyle w:val="Hyperlink"/>
            <w:rFonts w:ascii="Times New Roman" w:eastAsia="Times New Roman" w:hAnsi="Times New Roman"/>
            <w:sz w:val="28"/>
            <w:szCs w:val="28"/>
          </w:rPr>
          <w:t>advmod</w:t>
        </w:r>
      </w:hyperlink>
      <w:r w:rsidR="00552118">
        <w:rPr>
          <w:rFonts w:ascii="Times New Roman" w:eastAsia="Times New Roman" w:hAnsi="Times New Roman"/>
          <w:color w:val="000000"/>
          <w:sz w:val="28"/>
          <w:szCs w:val="28"/>
        </w:rPr>
        <w:t>: adverbial modifier</w:t>
      </w:r>
    </w:p>
    <w:p w:rsidR="00552118" w:rsidRDefault="005533C4" w:rsidP="00552118">
      <w:pPr>
        <w:numPr>
          <w:ilvl w:val="1"/>
          <w:numId w:val="2"/>
        </w:numPr>
        <w:spacing w:line="240" w:lineRule="auto"/>
      </w:pPr>
      <w:hyperlink r:id="rId10" w:history="1">
        <w:r w:rsidR="00552118">
          <w:rPr>
            <w:rStyle w:val="Hyperlink"/>
            <w:rFonts w:ascii="Times New Roman" w:eastAsia="Times New Roman" w:hAnsi="Times New Roman"/>
            <w:sz w:val="28"/>
            <w:szCs w:val="28"/>
          </w:rPr>
          <w:t>amod</w:t>
        </w:r>
      </w:hyperlink>
      <w:r w:rsidR="00552118">
        <w:rPr>
          <w:rFonts w:ascii="Times New Roman" w:eastAsia="Times New Roman" w:hAnsi="Times New Roman"/>
          <w:color w:val="000000"/>
          <w:sz w:val="28"/>
          <w:szCs w:val="28"/>
        </w:rPr>
        <w:t>: adjectival modifier</w:t>
      </w:r>
    </w:p>
    <w:p w:rsidR="00552118" w:rsidRDefault="005533C4" w:rsidP="00552118">
      <w:pPr>
        <w:numPr>
          <w:ilvl w:val="1"/>
          <w:numId w:val="2"/>
        </w:numPr>
        <w:spacing w:line="240" w:lineRule="auto"/>
      </w:pPr>
      <w:hyperlink r:id="rId11" w:history="1">
        <w:r w:rsidR="00552118">
          <w:rPr>
            <w:rStyle w:val="Hyperlink"/>
            <w:rFonts w:ascii="Times New Roman" w:eastAsia="Times New Roman" w:hAnsi="Times New Roman"/>
            <w:sz w:val="28"/>
            <w:szCs w:val="28"/>
          </w:rPr>
          <w:t>appos</w:t>
        </w:r>
      </w:hyperlink>
      <w:r w:rsidR="00552118">
        <w:rPr>
          <w:rFonts w:ascii="Times New Roman" w:eastAsia="Times New Roman" w:hAnsi="Times New Roman"/>
          <w:color w:val="000000"/>
          <w:sz w:val="28"/>
          <w:szCs w:val="28"/>
        </w:rPr>
        <w:t>: appositional modifier</w:t>
      </w:r>
    </w:p>
    <w:p w:rsidR="00552118" w:rsidRDefault="005533C4" w:rsidP="00552118">
      <w:pPr>
        <w:numPr>
          <w:ilvl w:val="1"/>
          <w:numId w:val="2"/>
        </w:numPr>
        <w:spacing w:line="240" w:lineRule="auto"/>
      </w:pPr>
      <w:hyperlink r:id="rId12" w:history="1">
        <w:r w:rsidR="00552118">
          <w:rPr>
            <w:rStyle w:val="Hyperlink"/>
            <w:rFonts w:ascii="Times New Roman" w:eastAsia="Times New Roman" w:hAnsi="Times New Roman"/>
            <w:sz w:val="28"/>
            <w:szCs w:val="28"/>
          </w:rPr>
          <w:t>aux</w:t>
        </w:r>
      </w:hyperlink>
      <w:r w:rsidR="00552118">
        <w:rPr>
          <w:rFonts w:ascii="Times New Roman" w:eastAsia="Times New Roman" w:hAnsi="Times New Roman"/>
          <w:color w:val="000000"/>
          <w:sz w:val="28"/>
          <w:szCs w:val="28"/>
        </w:rPr>
        <w:t>: auxiliary</w:t>
      </w:r>
    </w:p>
    <w:p w:rsidR="00552118" w:rsidRDefault="005533C4" w:rsidP="00552118">
      <w:pPr>
        <w:numPr>
          <w:ilvl w:val="1"/>
          <w:numId w:val="2"/>
        </w:numPr>
        <w:spacing w:line="240" w:lineRule="auto"/>
      </w:pPr>
      <w:hyperlink r:id="rId13" w:history="1">
        <w:r w:rsidR="00552118">
          <w:rPr>
            <w:rStyle w:val="Hyperlink"/>
            <w:rFonts w:ascii="Times New Roman" w:eastAsia="Times New Roman" w:hAnsi="Times New Roman"/>
            <w:sz w:val="28"/>
            <w:szCs w:val="28"/>
          </w:rPr>
          <w:t>auxpass</w:t>
        </w:r>
      </w:hyperlink>
      <w:r w:rsidR="00552118">
        <w:rPr>
          <w:rFonts w:ascii="Times New Roman" w:eastAsia="Times New Roman" w:hAnsi="Times New Roman"/>
          <w:color w:val="000000"/>
          <w:sz w:val="28"/>
          <w:szCs w:val="28"/>
        </w:rPr>
        <w:t>: passive auxiliary</w:t>
      </w:r>
    </w:p>
    <w:p w:rsidR="00552118" w:rsidRDefault="005533C4" w:rsidP="00552118">
      <w:pPr>
        <w:numPr>
          <w:ilvl w:val="1"/>
          <w:numId w:val="2"/>
        </w:numPr>
        <w:spacing w:line="240" w:lineRule="auto"/>
      </w:pPr>
      <w:hyperlink r:id="rId14" w:history="1">
        <w:r w:rsidR="00552118">
          <w:rPr>
            <w:rStyle w:val="Hyperlink"/>
            <w:rFonts w:ascii="Times New Roman" w:eastAsia="Times New Roman" w:hAnsi="Times New Roman"/>
            <w:sz w:val="28"/>
            <w:szCs w:val="28"/>
          </w:rPr>
          <w:t>case</w:t>
        </w:r>
      </w:hyperlink>
      <w:r w:rsidR="00552118">
        <w:rPr>
          <w:rFonts w:ascii="Times New Roman" w:eastAsia="Times New Roman" w:hAnsi="Times New Roman"/>
          <w:color w:val="000000"/>
          <w:sz w:val="28"/>
          <w:szCs w:val="28"/>
        </w:rPr>
        <w:t>: case marking</w:t>
      </w:r>
    </w:p>
    <w:p w:rsidR="00552118" w:rsidRDefault="005533C4" w:rsidP="00552118">
      <w:pPr>
        <w:numPr>
          <w:ilvl w:val="1"/>
          <w:numId w:val="2"/>
        </w:numPr>
        <w:spacing w:line="240" w:lineRule="auto"/>
      </w:pPr>
      <w:hyperlink r:id="rId15" w:history="1">
        <w:r w:rsidR="00552118">
          <w:rPr>
            <w:rStyle w:val="Hyperlink"/>
            <w:rFonts w:ascii="Times New Roman" w:eastAsia="Times New Roman" w:hAnsi="Times New Roman"/>
            <w:sz w:val="28"/>
            <w:szCs w:val="28"/>
          </w:rPr>
          <w:t>cc</w:t>
        </w:r>
      </w:hyperlink>
      <w:r w:rsidR="00552118">
        <w:rPr>
          <w:rFonts w:ascii="Times New Roman" w:eastAsia="Times New Roman" w:hAnsi="Times New Roman"/>
          <w:color w:val="000000"/>
          <w:sz w:val="28"/>
          <w:szCs w:val="28"/>
        </w:rPr>
        <w:t>: coordinating conjunction</w:t>
      </w:r>
    </w:p>
    <w:p w:rsidR="00552118" w:rsidRDefault="005533C4" w:rsidP="00552118">
      <w:pPr>
        <w:numPr>
          <w:ilvl w:val="1"/>
          <w:numId w:val="2"/>
        </w:numPr>
        <w:spacing w:line="240" w:lineRule="auto"/>
      </w:pPr>
      <w:hyperlink r:id="rId16" w:history="1">
        <w:r w:rsidR="00552118">
          <w:rPr>
            <w:rStyle w:val="Hyperlink"/>
            <w:rFonts w:ascii="Times New Roman" w:eastAsia="Times New Roman" w:hAnsi="Times New Roman"/>
            <w:sz w:val="28"/>
            <w:szCs w:val="28"/>
          </w:rPr>
          <w:t>ccomp</w:t>
        </w:r>
      </w:hyperlink>
      <w:r w:rsidR="00552118">
        <w:rPr>
          <w:rFonts w:ascii="Times New Roman" w:eastAsia="Times New Roman" w:hAnsi="Times New Roman"/>
          <w:color w:val="000000"/>
          <w:sz w:val="28"/>
          <w:szCs w:val="28"/>
        </w:rPr>
        <w:t>: clausal complement</w:t>
      </w:r>
    </w:p>
    <w:p w:rsidR="00552118" w:rsidRDefault="005533C4" w:rsidP="00552118">
      <w:pPr>
        <w:numPr>
          <w:ilvl w:val="1"/>
          <w:numId w:val="2"/>
        </w:numPr>
        <w:spacing w:line="240" w:lineRule="auto"/>
      </w:pPr>
      <w:hyperlink r:id="rId17" w:history="1">
        <w:r w:rsidR="00552118">
          <w:rPr>
            <w:rStyle w:val="Hyperlink"/>
            <w:rFonts w:ascii="Times New Roman" w:eastAsia="Times New Roman" w:hAnsi="Times New Roman"/>
            <w:sz w:val="28"/>
            <w:szCs w:val="28"/>
          </w:rPr>
          <w:t>compound</w:t>
        </w:r>
      </w:hyperlink>
      <w:r w:rsidR="00552118">
        <w:rPr>
          <w:rFonts w:ascii="Times New Roman" w:eastAsia="Times New Roman" w:hAnsi="Times New Roman"/>
          <w:color w:val="000000"/>
          <w:sz w:val="28"/>
          <w:szCs w:val="28"/>
        </w:rPr>
        <w:t>: compound</w:t>
      </w:r>
    </w:p>
    <w:p w:rsidR="00552118" w:rsidRDefault="005533C4" w:rsidP="00552118">
      <w:pPr>
        <w:numPr>
          <w:ilvl w:val="1"/>
          <w:numId w:val="2"/>
        </w:numPr>
        <w:spacing w:line="240" w:lineRule="auto"/>
      </w:pPr>
      <w:hyperlink r:id="rId18" w:history="1">
        <w:r w:rsidR="00552118">
          <w:rPr>
            <w:rStyle w:val="Hyperlink"/>
            <w:rFonts w:ascii="Times New Roman" w:eastAsia="Times New Roman" w:hAnsi="Times New Roman"/>
            <w:sz w:val="28"/>
            <w:szCs w:val="28"/>
          </w:rPr>
          <w:t>conj</w:t>
        </w:r>
      </w:hyperlink>
      <w:r w:rsidR="00552118">
        <w:rPr>
          <w:rFonts w:ascii="Times New Roman" w:eastAsia="Times New Roman" w:hAnsi="Times New Roman"/>
          <w:color w:val="000000"/>
          <w:sz w:val="28"/>
          <w:szCs w:val="28"/>
        </w:rPr>
        <w:t>: conjunct</w:t>
      </w:r>
    </w:p>
    <w:p w:rsidR="00552118" w:rsidRDefault="005533C4" w:rsidP="00552118">
      <w:pPr>
        <w:numPr>
          <w:ilvl w:val="1"/>
          <w:numId w:val="2"/>
        </w:numPr>
        <w:spacing w:line="240" w:lineRule="auto"/>
      </w:pPr>
      <w:hyperlink r:id="rId19" w:history="1">
        <w:r w:rsidR="00552118">
          <w:rPr>
            <w:rStyle w:val="Hyperlink"/>
            <w:rFonts w:ascii="Times New Roman" w:eastAsia="Times New Roman" w:hAnsi="Times New Roman"/>
            <w:sz w:val="28"/>
            <w:szCs w:val="28"/>
          </w:rPr>
          <w:t>cop</w:t>
        </w:r>
      </w:hyperlink>
      <w:r w:rsidR="00552118">
        <w:rPr>
          <w:rFonts w:ascii="Times New Roman" w:eastAsia="Times New Roman" w:hAnsi="Times New Roman"/>
          <w:color w:val="000000"/>
          <w:sz w:val="28"/>
          <w:szCs w:val="28"/>
        </w:rPr>
        <w:t>: copula</w:t>
      </w:r>
    </w:p>
    <w:p w:rsidR="00552118" w:rsidRDefault="005533C4" w:rsidP="00552118">
      <w:pPr>
        <w:numPr>
          <w:ilvl w:val="1"/>
          <w:numId w:val="2"/>
        </w:numPr>
        <w:spacing w:line="240" w:lineRule="auto"/>
      </w:pPr>
      <w:hyperlink r:id="rId20" w:history="1">
        <w:r w:rsidR="00552118">
          <w:rPr>
            <w:rStyle w:val="Hyperlink"/>
            <w:rFonts w:ascii="Times New Roman" w:eastAsia="Times New Roman" w:hAnsi="Times New Roman"/>
            <w:sz w:val="28"/>
            <w:szCs w:val="28"/>
          </w:rPr>
          <w:t>csubj</w:t>
        </w:r>
      </w:hyperlink>
      <w:r w:rsidR="00552118">
        <w:rPr>
          <w:rFonts w:ascii="Times New Roman" w:eastAsia="Times New Roman" w:hAnsi="Times New Roman"/>
          <w:color w:val="000000"/>
          <w:sz w:val="28"/>
          <w:szCs w:val="28"/>
        </w:rPr>
        <w:t>: clausal subject</w:t>
      </w:r>
    </w:p>
    <w:p w:rsidR="00552118" w:rsidRDefault="005533C4" w:rsidP="00552118">
      <w:pPr>
        <w:numPr>
          <w:ilvl w:val="1"/>
          <w:numId w:val="2"/>
        </w:numPr>
        <w:spacing w:line="240" w:lineRule="auto"/>
      </w:pPr>
      <w:hyperlink r:id="rId21" w:history="1">
        <w:r w:rsidR="00552118">
          <w:rPr>
            <w:rStyle w:val="Hyperlink"/>
            <w:rFonts w:ascii="Times New Roman" w:eastAsia="Times New Roman" w:hAnsi="Times New Roman"/>
            <w:sz w:val="28"/>
            <w:szCs w:val="28"/>
          </w:rPr>
          <w:t>csubjpass</w:t>
        </w:r>
      </w:hyperlink>
      <w:r w:rsidR="00552118">
        <w:rPr>
          <w:rFonts w:ascii="Times New Roman" w:eastAsia="Times New Roman" w:hAnsi="Times New Roman"/>
          <w:color w:val="000000"/>
          <w:sz w:val="28"/>
          <w:szCs w:val="28"/>
        </w:rPr>
        <w:t>: clausal passive subject</w:t>
      </w:r>
    </w:p>
    <w:p w:rsidR="00552118" w:rsidRDefault="005533C4" w:rsidP="00552118">
      <w:pPr>
        <w:numPr>
          <w:ilvl w:val="1"/>
          <w:numId w:val="2"/>
        </w:numPr>
        <w:spacing w:line="240" w:lineRule="auto"/>
      </w:pPr>
      <w:hyperlink r:id="rId22" w:history="1">
        <w:r w:rsidR="00552118">
          <w:rPr>
            <w:rStyle w:val="Hyperlink"/>
            <w:rFonts w:ascii="Times New Roman" w:eastAsia="Times New Roman" w:hAnsi="Times New Roman"/>
            <w:sz w:val="28"/>
            <w:szCs w:val="28"/>
          </w:rPr>
          <w:t>dep</w:t>
        </w:r>
      </w:hyperlink>
      <w:r w:rsidR="00552118">
        <w:rPr>
          <w:rFonts w:ascii="Times New Roman" w:eastAsia="Times New Roman" w:hAnsi="Times New Roman"/>
          <w:color w:val="000000"/>
          <w:sz w:val="28"/>
          <w:szCs w:val="28"/>
        </w:rPr>
        <w:t>: unspecified dependency</w:t>
      </w:r>
    </w:p>
    <w:p w:rsidR="00552118" w:rsidRDefault="005533C4" w:rsidP="00552118">
      <w:pPr>
        <w:numPr>
          <w:ilvl w:val="1"/>
          <w:numId w:val="2"/>
        </w:numPr>
        <w:spacing w:line="240" w:lineRule="auto"/>
      </w:pPr>
      <w:hyperlink r:id="rId23" w:history="1">
        <w:r w:rsidR="00552118">
          <w:rPr>
            <w:rStyle w:val="Hyperlink"/>
            <w:rFonts w:ascii="Times New Roman" w:eastAsia="Times New Roman" w:hAnsi="Times New Roman"/>
            <w:sz w:val="28"/>
            <w:szCs w:val="28"/>
          </w:rPr>
          <w:t>det</w:t>
        </w:r>
      </w:hyperlink>
      <w:r w:rsidR="00552118">
        <w:rPr>
          <w:rFonts w:ascii="Times New Roman" w:eastAsia="Times New Roman" w:hAnsi="Times New Roman"/>
          <w:color w:val="000000"/>
          <w:sz w:val="28"/>
          <w:szCs w:val="28"/>
        </w:rPr>
        <w:t>: determiner</w:t>
      </w:r>
    </w:p>
    <w:p w:rsidR="00552118" w:rsidRDefault="005533C4" w:rsidP="00552118">
      <w:pPr>
        <w:numPr>
          <w:ilvl w:val="1"/>
          <w:numId w:val="2"/>
        </w:numPr>
        <w:spacing w:line="240" w:lineRule="auto"/>
      </w:pPr>
      <w:hyperlink r:id="rId24" w:history="1">
        <w:r w:rsidR="00552118">
          <w:rPr>
            <w:rStyle w:val="Hyperlink"/>
            <w:rFonts w:ascii="Times New Roman" w:eastAsia="Times New Roman" w:hAnsi="Times New Roman"/>
            <w:sz w:val="28"/>
            <w:szCs w:val="28"/>
          </w:rPr>
          <w:t>discourse</w:t>
        </w:r>
      </w:hyperlink>
      <w:r w:rsidR="00552118">
        <w:rPr>
          <w:rFonts w:ascii="Times New Roman" w:eastAsia="Times New Roman" w:hAnsi="Times New Roman"/>
          <w:color w:val="000000"/>
          <w:sz w:val="28"/>
          <w:szCs w:val="28"/>
        </w:rPr>
        <w:t>: discourse element</w:t>
      </w:r>
    </w:p>
    <w:p w:rsidR="00552118" w:rsidRDefault="005533C4" w:rsidP="00552118">
      <w:pPr>
        <w:numPr>
          <w:ilvl w:val="1"/>
          <w:numId w:val="2"/>
        </w:numPr>
        <w:spacing w:line="240" w:lineRule="auto"/>
      </w:pPr>
      <w:hyperlink r:id="rId25" w:history="1">
        <w:r w:rsidR="00552118">
          <w:rPr>
            <w:rStyle w:val="Hyperlink"/>
            <w:rFonts w:ascii="Times New Roman" w:eastAsia="Times New Roman" w:hAnsi="Times New Roman"/>
            <w:sz w:val="28"/>
            <w:szCs w:val="28"/>
          </w:rPr>
          <w:t>dislocated</w:t>
        </w:r>
      </w:hyperlink>
      <w:r w:rsidR="00552118">
        <w:rPr>
          <w:rFonts w:ascii="Times New Roman" w:eastAsia="Times New Roman" w:hAnsi="Times New Roman"/>
          <w:color w:val="000000"/>
          <w:sz w:val="28"/>
          <w:szCs w:val="28"/>
        </w:rPr>
        <w:t>: dislocated elements</w:t>
      </w:r>
    </w:p>
    <w:p w:rsidR="00552118" w:rsidRDefault="005533C4" w:rsidP="00552118">
      <w:pPr>
        <w:numPr>
          <w:ilvl w:val="1"/>
          <w:numId w:val="2"/>
        </w:numPr>
        <w:spacing w:line="240" w:lineRule="auto"/>
      </w:pPr>
      <w:hyperlink r:id="rId26" w:history="1">
        <w:r w:rsidR="00552118">
          <w:rPr>
            <w:rStyle w:val="Hyperlink"/>
            <w:rFonts w:ascii="Times New Roman" w:eastAsia="Times New Roman" w:hAnsi="Times New Roman"/>
            <w:sz w:val="28"/>
            <w:szCs w:val="28"/>
          </w:rPr>
          <w:t>dobj</w:t>
        </w:r>
      </w:hyperlink>
      <w:r w:rsidR="00552118">
        <w:rPr>
          <w:rFonts w:ascii="Times New Roman" w:eastAsia="Times New Roman" w:hAnsi="Times New Roman"/>
          <w:color w:val="000000"/>
          <w:sz w:val="28"/>
          <w:szCs w:val="28"/>
        </w:rPr>
        <w:t>: direct object</w:t>
      </w:r>
    </w:p>
    <w:p w:rsidR="00552118" w:rsidRDefault="005533C4" w:rsidP="00552118">
      <w:pPr>
        <w:numPr>
          <w:ilvl w:val="1"/>
          <w:numId w:val="2"/>
        </w:numPr>
        <w:spacing w:line="240" w:lineRule="auto"/>
      </w:pPr>
      <w:hyperlink r:id="rId27" w:history="1">
        <w:r w:rsidR="00552118">
          <w:rPr>
            <w:rStyle w:val="Hyperlink"/>
            <w:rFonts w:ascii="Times New Roman" w:eastAsia="Times New Roman" w:hAnsi="Times New Roman"/>
            <w:sz w:val="28"/>
            <w:szCs w:val="28"/>
          </w:rPr>
          <w:t>expl</w:t>
        </w:r>
      </w:hyperlink>
      <w:r w:rsidR="00552118">
        <w:rPr>
          <w:rFonts w:ascii="Times New Roman" w:eastAsia="Times New Roman" w:hAnsi="Times New Roman"/>
          <w:color w:val="000000"/>
          <w:sz w:val="28"/>
          <w:szCs w:val="28"/>
        </w:rPr>
        <w:t>: expletive</w:t>
      </w:r>
    </w:p>
    <w:p w:rsidR="00552118" w:rsidRDefault="005533C4" w:rsidP="00552118">
      <w:pPr>
        <w:numPr>
          <w:ilvl w:val="1"/>
          <w:numId w:val="2"/>
        </w:numPr>
        <w:spacing w:line="240" w:lineRule="auto"/>
      </w:pPr>
      <w:hyperlink r:id="rId28" w:history="1">
        <w:r w:rsidR="00552118">
          <w:rPr>
            <w:rStyle w:val="Hyperlink"/>
            <w:rFonts w:ascii="Times New Roman" w:eastAsia="Times New Roman" w:hAnsi="Times New Roman"/>
            <w:sz w:val="28"/>
            <w:szCs w:val="28"/>
          </w:rPr>
          <w:t>foreign</w:t>
        </w:r>
      </w:hyperlink>
      <w:r w:rsidR="00552118">
        <w:rPr>
          <w:rFonts w:ascii="Times New Roman" w:eastAsia="Times New Roman" w:hAnsi="Times New Roman"/>
          <w:color w:val="000000"/>
          <w:sz w:val="28"/>
          <w:szCs w:val="28"/>
        </w:rPr>
        <w:t>: foreign words</w:t>
      </w:r>
    </w:p>
    <w:p w:rsidR="00552118" w:rsidRDefault="005533C4" w:rsidP="00552118">
      <w:pPr>
        <w:numPr>
          <w:ilvl w:val="1"/>
          <w:numId w:val="2"/>
        </w:numPr>
        <w:spacing w:line="240" w:lineRule="auto"/>
      </w:pPr>
      <w:hyperlink r:id="rId29" w:history="1">
        <w:r w:rsidR="00552118">
          <w:rPr>
            <w:rStyle w:val="Hyperlink"/>
            <w:rFonts w:ascii="Times New Roman" w:eastAsia="Times New Roman" w:hAnsi="Times New Roman"/>
            <w:sz w:val="28"/>
            <w:szCs w:val="28"/>
          </w:rPr>
          <w:t>goeswith</w:t>
        </w:r>
      </w:hyperlink>
      <w:r w:rsidR="00552118">
        <w:rPr>
          <w:rFonts w:ascii="Times New Roman" w:eastAsia="Times New Roman" w:hAnsi="Times New Roman"/>
          <w:color w:val="000000"/>
          <w:sz w:val="28"/>
          <w:szCs w:val="28"/>
        </w:rPr>
        <w:t>: goes with</w:t>
      </w:r>
    </w:p>
    <w:p w:rsidR="00552118" w:rsidRDefault="005533C4" w:rsidP="00552118">
      <w:pPr>
        <w:numPr>
          <w:ilvl w:val="1"/>
          <w:numId w:val="2"/>
        </w:numPr>
        <w:spacing w:line="240" w:lineRule="auto"/>
      </w:pPr>
      <w:hyperlink r:id="rId30" w:history="1">
        <w:r w:rsidR="00552118">
          <w:rPr>
            <w:rStyle w:val="Hyperlink"/>
            <w:rFonts w:ascii="Times New Roman" w:eastAsia="Times New Roman" w:hAnsi="Times New Roman"/>
            <w:sz w:val="28"/>
            <w:szCs w:val="28"/>
          </w:rPr>
          <w:t>iobj</w:t>
        </w:r>
      </w:hyperlink>
      <w:r w:rsidR="00552118">
        <w:rPr>
          <w:rFonts w:ascii="Times New Roman" w:eastAsia="Times New Roman" w:hAnsi="Times New Roman"/>
          <w:color w:val="000000"/>
          <w:sz w:val="28"/>
          <w:szCs w:val="28"/>
        </w:rPr>
        <w:t>: indirect object</w:t>
      </w:r>
    </w:p>
    <w:p w:rsidR="00552118" w:rsidRDefault="005533C4" w:rsidP="00552118">
      <w:pPr>
        <w:numPr>
          <w:ilvl w:val="1"/>
          <w:numId w:val="2"/>
        </w:numPr>
        <w:spacing w:line="240" w:lineRule="auto"/>
      </w:pPr>
      <w:hyperlink r:id="rId31" w:history="1">
        <w:r w:rsidR="00552118">
          <w:rPr>
            <w:rStyle w:val="Hyperlink"/>
            <w:rFonts w:ascii="Times New Roman" w:eastAsia="Times New Roman" w:hAnsi="Times New Roman"/>
            <w:sz w:val="28"/>
            <w:szCs w:val="28"/>
          </w:rPr>
          <w:t>list</w:t>
        </w:r>
      </w:hyperlink>
      <w:r w:rsidR="00552118">
        <w:rPr>
          <w:rFonts w:ascii="Times New Roman" w:eastAsia="Times New Roman" w:hAnsi="Times New Roman"/>
          <w:color w:val="000000"/>
          <w:sz w:val="28"/>
          <w:szCs w:val="28"/>
        </w:rPr>
        <w:t>: list</w:t>
      </w:r>
    </w:p>
    <w:p w:rsidR="00552118" w:rsidRDefault="005533C4" w:rsidP="00552118">
      <w:pPr>
        <w:numPr>
          <w:ilvl w:val="1"/>
          <w:numId w:val="2"/>
        </w:numPr>
        <w:spacing w:line="240" w:lineRule="auto"/>
      </w:pPr>
      <w:hyperlink r:id="rId32" w:history="1">
        <w:r w:rsidR="00552118">
          <w:rPr>
            <w:rStyle w:val="Hyperlink"/>
            <w:rFonts w:ascii="Times New Roman" w:eastAsia="Times New Roman" w:hAnsi="Times New Roman"/>
            <w:sz w:val="28"/>
            <w:szCs w:val="28"/>
          </w:rPr>
          <w:t>mark</w:t>
        </w:r>
      </w:hyperlink>
      <w:r w:rsidR="00552118">
        <w:rPr>
          <w:rFonts w:ascii="Times New Roman" w:eastAsia="Times New Roman" w:hAnsi="Times New Roman"/>
          <w:color w:val="000000"/>
          <w:sz w:val="28"/>
          <w:szCs w:val="28"/>
        </w:rPr>
        <w:t>: marker</w:t>
      </w:r>
    </w:p>
    <w:p w:rsidR="00552118" w:rsidRDefault="005533C4" w:rsidP="00552118">
      <w:pPr>
        <w:numPr>
          <w:ilvl w:val="1"/>
          <w:numId w:val="2"/>
        </w:numPr>
        <w:spacing w:line="240" w:lineRule="auto"/>
      </w:pPr>
      <w:hyperlink r:id="rId33" w:history="1">
        <w:r w:rsidR="00552118">
          <w:rPr>
            <w:rStyle w:val="Hyperlink"/>
            <w:rFonts w:ascii="Times New Roman" w:eastAsia="Times New Roman" w:hAnsi="Times New Roman"/>
            <w:sz w:val="28"/>
            <w:szCs w:val="28"/>
          </w:rPr>
          <w:t>mwe</w:t>
        </w:r>
      </w:hyperlink>
      <w:r w:rsidR="00552118">
        <w:rPr>
          <w:rFonts w:ascii="Times New Roman" w:eastAsia="Times New Roman" w:hAnsi="Times New Roman"/>
          <w:color w:val="000000"/>
          <w:sz w:val="28"/>
          <w:szCs w:val="28"/>
        </w:rPr>
        <w:t>: multi-word expression</w:t>
      </w:r>
    </w:p>
    <w:p w:rsidR="00552118" w:rsidRDefault="005533C4" w:rsidP="00552118">
      <w:pPr>
        <w:numPr>
          <w:ilvl w:val="1"/>
          <w:numId w:val="2"/>
        </w:numPr>
        <w:spacing w:line="240" w:lineRule="auto"/>
      </w:pPr>
      <w:hyperlink r:id="rId34" w:history="1">
        <w:r w:rsidR="00552118">
          <w:rPr>
            <w:rStyle w:val="Hyperlink"/>
            <w:rFonts w:ascii="Times New Roman" w:eastAsia="Times New Roman" w:hAnsi="Times New Roman"/>
            <w:sz w:val="28"/>
            <w:szCs w:val="28"/>
          </w:rPr>
          <w:t>name</w:t>
        </w:r>
      </w:hyperlink>
      <w:r w:rsidR="00552118">
        <w:rPr>
          <w:rFonts w:ascii="Times New Roman" w:eastAsia="Times New Roman" w:hAnsi="Times New Roman"/>
          <w:color w:val="000000"/>
          <w:sz w:val="28"/>
          <w:szCs w:val="28"/>
        </w:rPr>
        <w:t>: name</w:t>
      </w:r>
    </w:p>
    <w:p w:rsidR="00552118" w:rsidRDefault="005533C4" w:rsidP="00552118">
      <w:pPr>
        <w:numPr>
          <w:ilvl w:val="1"/>
          <w:numId w:val="2"/>
        </w:numPr>
        <w:spacing w:line="240" w:lineRule="auto"/>
      </w:pPr>
      <w:hyperlink r:id="rId35" w:history="1">
        <w:r w:rsidR="00552118">
          <w:rPr>
            <w:rStyle w:val="Hyperlink"/>
            <w:rFonts w:ascii="Times New Roman" w:eastAsia="Times New Roman" w:hAnsi="Times New Roman"/>
            <w:sz w:val="28"/>
            <w:szCs w:val="28"/>
          </w:rPr>
          <w:t>neg</w:t>
        </w:r>
      </w:hyperlink>
      <w:r w:rsidR="00552118">
        <w:rPr>
          <w:rFonts w:ascii="Times New Roman" w:eastAsia="Times New Roman" w:hAnsi="Times New Roman"/>
          <w:color w:val="000000"/>
          <w:sz w:val="28"/>
          <w:szCs w:val="28"/>
        </w:rPr>
        <w:t>: negation modifier</w:t>
      </w:r>
    </w:p>
    <w:p w:rsidR="00552118" w:rsidRDefault="005533C4" w:rsidP="00552118">
      <w:pPr>
        <w:numPr>
          <w:ilvl w:val="1"/>
          <w:numId w:val="2"/>
        </w:numPr>
        <w:spacing w:line="240" w:lineRule="auto"/>
      </w:pPr>
      <w:hyperlink r:id="rId36" w:history="1">
        <w:r w:rsidR="00552118">
          <w:rPr>
            <w:rStyle w:val="Hyperlink"/>
            <w:rFonts w:ascii="Times New Roman" w:eastAsia="Times New Roman" w:hAnsi="Times New Roman"/>
            <w:sz w:val="28"/>
            <w:szCs w:val="28"/>
          </w:rPr>
          <w:t>nmod</w:t>
        </w:r>
      </w:hyperlink>
      <w:r w:rsidR="00552118">
        <w:rPr>
          <w:rFonts w:ascii="Times New Roman" w:eastAsia="Times New Roman" w:hAnsi="Times New Roman"/>
          <w:color w:val="000000"/>
          <w:sz w:val="28"/>
          <w:szCs w:val="28"/>
        </w:rPr>
        <w:t>: nominal modifier</w:t>
      </w:r>
    </w:p>
    <w:p w:rsidR="00552118" w:rsidRDefault="005533C4" w:rsidP="00552118">
      <w:pPr>
        <w:numPr>
          <w:ilvl w:val="1"/>
          <w:numId w:val="2"/>
        </w:numPr>
        <w:spacing w:line="240" w:lineRule="auto"/>
      </w:pPr>
      <w:hyperlink r:id="rId37" w:history="1">
        <w:r w:rsidR="00552118">
          <w:rPr>
            <w:rStyle w:val="Hyperlink"/>
            <w:rFonts w:ascii="Times New Roman" w:eastAsia="Times New Roman" w:hAnsi="Times New Roman"/>
            <w:sz w:val="28"/>
            <w:szCs w:val="28"/>
          </w:rPr>
          <w:t>nsubj</w:t>
        </w:r>
      </w:hyperlink>
      <w:r w:rsidR="00552118">
        <w:rPr>
          <w:rFonts w:ascii="Times New Roman" w:eastAsia="Times New Roman" w:hAnsi="Times New Roman"/>
          <w:color w:val="000000"/>
          <w:sz w:val="28"/>
          <w:szCs w:val="28"/>
        </w:rPr>
        <w:t>: nominal subject</w:t>
      </w:r>
    </w:p>
    <w:p w:rsidR="00552118" w:rsidRDefault="005533C4" w:rsidP="00552118">
      <w:pPr>
        <w:numPr>
          <w:ilvl w:val="1"/>
          <w:numId w:val="2"/>
        </w:numPr>
        <w:spacing w:line="240" w:lineRule="auto"/>
      </w:pPr>
      <w:hyperlink r:id="rId38" w:history="1">
        <w:r w:rsidR="00552118">
          <w:rPr>
            <w:rStyle w:val="Hyperlink"/>
            <w:rFonts w:ascii="Times New Roman" w:eastAsia="Times New Roman" w:hAnsi="Times New Roman"/>
            <w:sz w:val="28"/>
            <w:szCs w:val="28"/>
          </w:rPr>
          <w:t>nsubjpass</w:t>
        </w:r>
      </w:hyperlink>
      <w:r w:rsidR="00552118">
        <w:rPr>
          <w:rFonts w:ascii="Times New Roman" w:eastAsia="Times New Roman" w:hAnsi="Times New Roman"/>
          <w:color w:val="000000"/>
          <w:sz w:val="28"/>
          <w:szCs w:val="28"/>
        </w:rPr>
        <w:t>: passive nominal subject</w:t>
      </w:r>
    </w:p>
    <w:p w:rsidR="00552118" w:rsidRDefault="005533C4" w:rsidP="00552118">
      <w:pPr>
        <w:numPr>
          <w:ilvl w:val="1"/>
          <w:numId w:val="2"/>
        </w:numPr>
        <w:spacing w:line="240" w:lineRule="auto"/>
      </w:pPr>
      <w:hyperlink r:id="rId39" w:history="1">
        <w:r w:rsidR="00552118">
          <w:rPr>
            <w:rStyle w:val="Hyperlink"/>
            <w:rFonts w:ascii="Times New Roman" w:eastAsia="Times New Roman" w:hAnsi="Times New Roman"/>
            <w:sz w:val="28"/>
            <w:szCs w:val="28"/>
          </w:rPr>
          <w:t>nummod</w:t>
        </w:r>
      </w:hyperlink>
      <w:r w:rsidR="00552118">
        <w:rPr>
          <w:rFonts w:ascii="Times New Roman" w:eastAsia="Times New Roman" w:hAnsi="Times New Roman"/>
          <w:color w:val="000000"/>
          <w:sz w:val="28"/>
          <w:szCs w:val="28"/>
        </w:rPr>
        <w:t>: numeric modifier</w:t>
      </w:r>
    </w:p>
    <w:p w:rsidR="00552118" w:rsidRDefault="005533C4" w:rsidP="00552118">
      <w:pPr>
        <w:numPr>
          <w:ilvl w:val="1"/>
          <w:numId w:val="2"/>
        </w:numPr>
        <w:spacing w:line="240" w:lineRule="auto"/>
      </w:pPr>
      <w:hyperlink r:id="rId40" w:history="1">
        <w:r w:rsidR="00552118">
          <w:rPr>
            <w:rStyle w:val="Hyperlink"/>
            <w:rFonts w:ascii="Times New Roman" w:eastAsia="Times New Roman" w:hAnsi="Times New Roman"/>
            <w:sz w:val="28"/>
            <w:szCs w:val="28"/>
          </w:rPr>
          <w:t>parataxis</w:t>
        </w:r>
      </w:hyperlink>
      <w:r w:rsidR="00552118">
        <w:rPr>
          <w:rFonts w:ascii="Times New Roman" w:eastAsia="Times New Roman" w:hAnsi="Times New Roman"/>
          <w:color w:val="000000"/>
          <w:sz w:val="28"/>
          <w:szCs w:val="28"/>
        </w:rPr>
        <w:t>: parataxis</w:t>
      </w:r>
    </w:p>
    <w:p w:rsidR="00552118" w:rsidRDefault="005533C4" w:rsidP="00552118">
      <w:pPr>
        <w:numPr>
          <w:ilvl w:val="1"/>
          <w:numId w:val="2"/>
        </w:numPr>
        <w:spacing w:line="240" w:lineRule="auto"/>
      </w:pPr>
      <w:hyperlink r:id="rId41" w:history="1">
        <w:r w:rsidR="00552118">
          <w:rPr>
            <w:rStyle w:val="Hyperlink"/>
            <w:rFonts w:ascii="Times New Roman" w:eastAsia="Times New Roman" w:hAnsi="Times New Roman"/>
            <w:sz w:val="28"/>
            <w:szCs w:val="28"/>
          </w:rPr>
          <w:t>punct</w:t>
        </w:r>
      </w:hyperlink>
      <w:r w:rsidR="00552118">
        <w:rPr>
          <w:rFonts w:ascii="Times New Roman" w:eastAsia="Times New Roman" w:hAnsi="Times New Roman"/>
          <w:color w:val="000000"/>
          <w:sz w:val="28"/>
          <w:szCs w:val="28"/>
        </w:rPr>
        <w:t>: punctuation</w:t>
      </w:r>
    </w:p>
    <w:p w:rsidR="00552118" w:rsidRDefault="005533C4" w:rsidP="00552118">
      <w:pPr>
        <w:numPr>
          <w:ilvl w:val="1"/>
          <w:numId w:val="2"/>
        </w:numPr>
        <w:spacing w:line="240" w:lineRule="auto"/>
      </w:pPr>
      <w:hyperlink r:id="rId42" w:history="1">
        <w:r w:rsidR="00552118">
          <w:rPr>
            <w:rStyle w:val="Hyperlink"/>
            <w:rFonts w:ascii="Times New Roman" w:eastAsia="Times New Roman" w:hAnsi="Times New Roman"/>
            <w:sz w:val="28"/>
            <w:szCs w:val="28"/>
          </w:rPr>
          <w:t>remnant</w:t>
        </w:r>
      </w:hyperlink>
      <w:r w:rsidR="00552118">
        <w:rPr>
          <w:rFonts w:ascii="Times New Roman" w:eastAsia="Times New Roman" w:hAnsi="Times New Roman"/>
          <w:color w:val="000000"/>
          <w:sz w:val="28"/>
          <w:szCs w:val="28"/>
        </w:rPr>
        <w:t>: remnant in ellipsis</w:t>
      </w:r>
    </w:p>
    <w:p w:rsidR="00552118" w:rsidRDefault="005533C4" w:rsidP="00552118">
      <w:pPr>
        <w:numPr>
          <w:ilvl w:val="1"/>
          <w:numId w:val="2"/>
        </w:numPr>
        <w:spacing w:line="240" w:lineRule="auto"/>
      </w:pPr>
      <w:hyperlink r:id="rId43" w:history="1">
        <w:r w:rsidR="00552118">
          <w:rPr>
            <w:rStyle w:val="Hyperlink"/>
            <w:rFonts w:ascii="Times New Roman" w:eastAsia="Times New Roman" w:hAnsi="Times New Roman"/>
            <w:sz w:val="28"/>
            <w:szCs w:val="28"/>
          </w:rPr>
          <w:t>reparandum</w:t>
        </w:r>
      </w:hyperlink>
      <w:r w:rsidR="00552118">
        <w:rPr>
          <w:rFonts w:ascii="Times New Roman" w:eastAsia="Times New Roman" w:hAnsi="Times New Roman"/>
          <w:color w:val="000000"/>
          <w:sz w:val="28"/>
          <w:szCs w:val="28"/>
        </w:rPr>
        <w:t>: overridden disfluency</w:t>
      </w:r>
    </w:p>
    <w:p w:rsidR="00552118" w:rsidRDefault="005533C4" w:rsidP="00552118">
      <w:pPr>
        <w:numPr>
          <w:ilvl w:val="1"/>
          <w:numId w:val="2"/>
        </w:numPr>
        <w:spacing w:line="240" w:lineRule="auto"/>
      </w:pPr>
      <w:hyperlink r:id="rId44" w:history="1">
        <w:r w:rsidR="00552118">
          <w:rPr>
            <w:rStyle w:val="Hyperlink"/>
            <w:rFonts w:ascii="Times New Roman" w:eastAsia="Times New Roman" w:hAnsi="Times New Roman"/>
            <w:sz w:val="28"/>
            <w:szCs w:val="28"/>
          </w:rPr>
          <w:t>root</w:t>
        </w:r>
      </w:hyperlink>
      <w:r w:rsidR="00552118">
        <w:rPr>
          <w:rFonts w:ascii="Times New Roman" w:eastAsia="Times New Roman" w:hAnsi="Times New Roman"/>
          <w:color w:val="000000"/>
          <w:sz w:val="28"/>
          <w:szCs w:val="28"/>
        </w:rPr>
        <w:t>: root</w:t>
      </w:r>
    </w:p>
    <w:p w:rsidR="00552118" w:rsidRDefault="005533C4" w:rsidP="00552118">
      <w:pPr>
        <w:numPr>
          <w:ilvl w:val="1"/>
          <w:numId w:val="2"/>
        </w:numPr>
        <w:spacing w:line="240" w:lineRule="auto"/>
      </w:pPr>
      <w:hyperlink r:id="rId45" w:history="1">
        <w:r w:rsidR="00552118">
          <w:rPr>
            <w:rStyle w:val="Hyperlink"/>
            <w:rFonts w:ascii="Times New Roman" w:eastAsia="Times New Roman" w:hAnsi="Times New Roman"/>
            <w:sz w:val="28"/>
            <w:szCs w:val="28"/>
          </w:rPr>
          <w:t>vocative</w:t>
        </w:r>
      </w:hyperlink>
      <w:r w:rsidR="00552118">
        <w:rPr>
          <w:rFonts w:ascii="Times New Roman" w:eastAsia="Times New Roman" w:hAnsi="Times New Roman"/>
          <w:color w:val="000000"/>
          <w:sz w:val="28"/>
          <w:szCs w:val="28"/>
        </w:rPr>
        <w:t>: vocative</w:t>
      </w:r>
    </w:p>
    <w:p w:rsidR="00552118" w:rsidRDefault="005533C4" w:rsidP="00552118">
      <w:pPr>
        <w:numPr>
          <w:ilvl w:val="1"/>
          <w:numId w:val="2"/>
        </w:numPr>
        <w:spacing w:after="280" w:line="240" w:lineRule="auto"/>
        <w:rPr>
          <w:rFonts w:ascii="Times New Roman" w:eastAsia="Times New Roman" w:hAnsi="Times New Roman"/>
          <w:color w:val="000000"/>
          <w:sz w:val="28"/>
          <w:szCs w:val="28"/>
        </w:rPr>
      </w:pPr>
      <w:hyperlink r:id="rId46" w:history="1">
        <w:r w:rsidR="00552118">
          <w:rPr>
            <w:rStyle w:val="Hyperlink"/>
            <w:rFonts w:ascii="Times New Roman" w:eastAsia="Times New Roman" w:hAnsi="Times New Roman"/>
            <w:sz w:val="28"/>
            <w:szCs w:val="28"/>
          </w:rPr>
          <w:t>xcomp</w:t>
        </w:r>
      </w:hyperlink>
      <w:r w:rsidR="00552118">
        <w:rPr>
          <w:rFonts w:ascii="Times New Roman" w:eastAsia="Times New Roman" w:hAnsi="Times New Roman"/>
          <w:color w:val="000000"/>
          <w:sz w:val="28"/>
          <w:szCs w:val="28"/>
        </w:rPr>
        <w:t>: open clausal complement</w:t>
      </w:r>
      <w:r w:rsidR="00552118">
        <w:rPr>
          <w:rFonts w:ascii="Times New Roman" w:eastAsia="Times New Roman" w:hAnsi="Times New Roman"/>
          <w:color w:val="999999"/>
          <w:sz w:val="28"/>
          <w:szCs w:val="28"/>
        </w:rPr>
        <w:t>.</w:t>
      </w:r>
    </w:p>
    <w:p w:rsidR="00552118" w:rsidRDefault="00552118" w:rsidP="00552118">
      <w:pPr>
        <w:spacing w:before="280" w:after="280" w:line="240" w:lineRule="auto"/>
        <w:ind w:left="1440"/>
        <w:rPr>
          <w:rFonts w:ascii="Times New Roman" w:eastAsia="Times New Roman" w:hAnsi="Times New Roman"/>
          <w:color w:val="000000"/>
          <w:sz w:val="28"/>
          <w:szCs w:val="28"/>
        </w:rPr>
      </w:pPr>
    </w:p>
    <w:p w:rsidR="00552118" w:rsidRDefault="00552118" w:rsidP="00552118">
      <w:pPr>
        <w:pStyle w:val="ListParagraph"/>
        <w:numPr>
          <w:ilvl w:val="0"/>
          <w:numId w:val="2"/>
        </w:numPr>
        <w:rPr>
          <w:rFonts w:ascii="Times New Roman" w:hAnsi="Times New Roman"/>
          <w:b/>
          <w:sz w:val="28"/>
          <w:szCs w:val="28"/>
        </w:rPr>
      </w:pPr>
      <w:r>
        <w:rPr>
          <w:rFonts w:ascii="Times New Roman" w:hAnsi="Times New Roman"/>
          <w:b/>
          <w:sz w:val="28"/>
          <w:szCs w:val="28"/>
        </w:rPr>
        <w:t>Các nhãn trùng nhau đã có</w:t>
      </w:r>
    </w:p>
    <w:p w:rsidR="00552118" w:rsidRDefault="00552118" w:rsidP="00552118">
      <w:pPr>
        <w:pStyle w:val="ListParagraph"/>
        <w:ind w:left="1080"/>
        <w:rPr>
          <w:rFonts w:ascii="Times New Roman" w:hAnsi="Times New Roman"/>
          <w:b/>
          <w:sz w:val="28"/>
          <w:szCs w:val="28"/>
        </w:rPr>
      </w:pPr>
      <w:r>
        <w:rPr>
          <w:rFonts w:ascii="Times New Roman" w:hAnsi="Times New Roman"/>
          <w:b/>
          <w:sz w:val="28"/>
          <w:szCs w:val="28"/>
        </w:rPr>
        <w:t xml:space="preserve">Ghi chú: </w:t>
      </w:r>
    </w:p>
    <w:p w:rsidR="00552118" w:rsidRDefault="00552118" w:rsidP="00552118">
      <w:pPr>
        <w:pStyle w:val="ListParagraph"/>
        <w:numPr>
          <w:ilvl w:val="0"/>
          <w:numId w:val="5"/>
        </w:numPr>
        <w:rPr>
          <w:rFonts w:ascii="Times New Roman" w:hAnsi="Times New Roman"/>
          <w:b/>
          <w:sz w:val="28"/>
          <w:szCs w:val="28"/>
        </w:rPr>
      </w:pPr>
      <w:r>
        <w:rPr>
          <w:rFonts w:ascii="Times New Roman" w:hAnsi="Times New Roman"/>
          <w:b/>
          <w:sz w:val="28"/>
          <w:szCs w:val="28"/>
        </w:rPr>
        <w:t>SD (2013): Standford Dependencies (2013) – 56 nhãn</w:t>
      </w:r>
    </w:p>
    <w:p w:rsidR="00552118" w:rsidRDefault="00552118" w:rsidP="00552118">
      <w:pPr>
        <w:pStyle w:val="ListParagraph"/>
        <w:numPr>
          <w:ilvl w:val="0"/>
          <w:numId w:val="5"/>
        </w:numPr>
        <w:rPr>
          <w:rFonts w:ascii="Times New Roman" w:hAnsi="Times New Roman"/>
          <w:b/>
          <w:sz w:val="28"/>
          <w:szCs w:val="28"/>
        </w:rPr>
      </w:pPr>
      <w:r>
        <w:rPr>
          <w:rFonts w:ascii="Times New Roman" w:hAnsi="Times New Roman"/>
          <w:b/>
          <w:sz w:val="28"/>
          <w:szCs w:val="28"/>
        </w:rPr>
        <w:t>USD: Universal Standford Dependencies (2016) – 40 nhãn</w:t>
      </w:r>
    </w:p>
    <w:p w:rsidR="00E874F9" w:rsidRDefault="00E874F9" w:rsidP="00552118">
      <w:pPr>
        <w:pStyle w:val="ListParagraph"/>
        <w:numPr>
          <w:ilvl w:val="0"/>
          <w:numId w:val="5"/>
        </w:numPr>
        <w:rPr>
          <w:rFonts w:ascii="Times New Roman" w:hAnsi="Times New Roman"/>
          <w:b/>
          <w:sz w:val="28"/>
          <w:szCs w:val="28"/>
        </w:rPr>
      </w:pPr>
      <w:r>
        <w:rPr>
          <w:rFonts w:ascii="Times New Roman" w:hAnsi="Times New Roman"/>
          <w:b/>
          <w:sz w:val="28"/>
          <w:szCs w:val="28"/>
        </w:rPr>
        <w:t>Tiếng việt: 49 nhãn</w:t>
      </w:r>
    </w:p>
    <w:tbl>
      <w:tblPr>
        <w:tblW w:w="14900" w:type="dxa"/>
        <w:tblInd w:w="-606" w:type="dxa"/>
        <w:tblLayout w:type="fixed"/>
        <w:tblLook w:val="0000"/>
      </w:tblPr>
      <w:tblGrid>
        <w:gridCol w:w="1076"/>
        <w:gridCol w:w="1360"/>
        <w:gridCol w:w="1638"/>
        <w:gridCol w:w="1646"/>
        <w:gridCol w:w="9180"/>
      </w:tblGrid>
      <w:tr w:rsidR="00552118" w:rsidTr="00CE3F6B">
        <w:tc>
          <w:tcPr>
            <w:tcW w:w="1076"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b/>
                <w:sz w:val="28"/>
                <w:szCs w:val="28"/>
              </w:rPr>
            </w:pPr>
            <w:r>
              <w:rPr>
                <w:rFonts w:ascii="Times New Roman" w:hAnsi="Times New Roman"/>
                <w:b/>
                <w:sz w:val="28"/>
                <w:szCs w:val="28"/>
              </w:rPr>
              <w:t>STT</w:t>
            </w:r>
          </w:p>
        </w:tc>
        <w:tc>
          <w:tcPr>
            <w:tcW w:w="1360"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b/>
                <w:sz w:val="28"/>
                <w:szCs w:val="28"/>
              </w:rPr>
            </w:pPr>
            <w:r>
              <w:rPr>
                <w:rFonts w:ascii="Times New Roman" w:hAnsi="Times New Roman"/>
                <w:b/>
                <w:sz w:val="28"/>
                <w:szCs w:val="28"/>
              </w:rPr>
              <w:t>SD (2013)</w:t>
            </w:r>
          </w:p>
        </w:tc>
        <w:tc>
          <w:tcPr>
            <w:tcW w:w="1638"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b/>
                <w:sz w:val="28"/>
                <w:szCs w:val="28"/>
              </w:rPr>
            </w:pPr>
            <w:r>
              <w:rPr>
                <w:rFonts w:ascii="Times New Roman" w:hAnsi="Times New Roman"/>
                <w:b/>
                <w:sz w:val="28"/>
                <w:szCs w:val="28"/>
              </w:rPr>
              <w:t>Tiếng Việt</w:t>
            </w:r>
          </w:p>
        </w:tc>
        <w:tc>
          <w:tcPr>
            <w:tcW w:w="1646"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b/>
                <w:sz w:val="28"/>
                <w:szCs w:val="28"/>
              </w:rPr>
            </w:pPr>
            <w:r>
              <w:rPr>
                <w:rFonts w:ascii="Times New Roman" w:hAnsi="Times New Roman"/>
                <w:b/>
                <w:sz w:val="28"/>
                <w:szCs w:val="28"/>
              </w:rPr>
              <w:t>USD</w:t>
            </w:r>
          </w:p>
          <w:p w:rsidR="00552118" w:rsidRDefault="00552118" w:rsidP="00ED0549">
            <w:pPr>
              <w:spacing w:after="0" w:line="240" w:lineRule="auto"/>
              <w:rPr>
                <w:rFonts w:ascii="Times New Roman" w:hAnsi="Times New Roman"/>
                <w:b/>
                <w:sz w:val="28"/>
                <w:szCs w:val="28"/>
              </w:rPr>
            </w:pPr>
            <w:r>
              <w:rPr>
                <w:rFonts w:ascii="Times New Roman" w:hAnsi="Times New Roman"/>
                <w:b/>
                <w:sz w:val="28"/>
                <w:szCs w:val="28"/>
              </w:rPr>
              <w:t>(2016)</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552118" w:rsidRDefault="00552118" w:rsidP="00ED0549">
            <w:pPr>
              <w:spacing w:after="0" w:line="240" w:lineRule="auto"/>
            </w:pPr>
            <w:r>
              <w:rPr>
                <w:rFonts w:ascii="Times New Roman" w:hAnsi="Times New Roman"/>
                <w:b/>
                <w:sz w:val="28"/>
                <w:szCs w:val="28"/>
              </w:rPr>
              <w:t>Ý nghĩa trong tiếng Việt</w:t>
            </w:r>
          </w:p>
        </w:tc>
      </w:tr>
      <w:tr w:rsidR="009108E7" w:rsidTr="00CE3F6B">
        <w:tc>
          <w:tcPr>
            <w:tcW w:w="1076" w:type="dxa"/>
            <w:tcBorders>
              <w:top w:val="single" w:sz="4" w:space="0" w:color="000000"/>
              <w:left w:val="single" w:sz="4" w:space="0" w:color="000000"/>
              <w:bottom w:val="single" w:sz="4" w:space="0" w:color="000000"/>
            </w:tcBorders>
            <w:shd w:val="clear" w:color="auto" w:fill="auto"/>
          </w:tcPr>
          <w:p w:rsidR="009108E7" w:rsidRPr="000845B1" w:rsidRDefault="009108E7"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9108E7" w:rsidRDefault="009108E7" w:rsidP="00ED0549">
            <w:pPr>
              <w:spacing w:after="0" w:line="240" w:lineRule="auto"/>
              <w:rPr>
                <w:rFonts w:ascii="Times New Roman" w:hAnsi="Times New Roman"/>
                <w:sz w:val="28"/>
                <w:szCs w:val="28"/>
              </w:rPr>
            </w:pPr>
            <w:r>
              <w:rPr>
                <w:rFonts w:ascii="Times New Roman" w:hAnsi="Times New Roman"/>
                <w:sz w:val="28"/>
                <w:szCs w:val="28"/>
              </w:rPr>
              <w:t>csubj</w:t>
            </w:r>
          </w:p>
        </w:tc>
        <w:tc>
          <w:tcPr>
            <w:tcW w:w="1638" w:type="dxa"/>
            <w:tcBorders>
              <w:top w:val="single" w:sz="4" w:space="0" w:color="000000"/>
              <w:left w:val="single" w:sz="4" w:space="0" w:color="000000"/>
              <w:bottom w:val="single" w:sz="4" w:space="0" w:color="000000"/>
            </w:tcBorders>
            <w:shd w:val="clear" w:color="auto" w:fill="auto"/>
          </w:tcPr>
          <w:p w:rsidR="009108E7" w:rsidRDefault="009108E7" w:rsidP="00ED0549">
            <w:pPr>
              <w:spacing w:after="0" w:line="240" w:lineRule="auto"/>
              <w:rPr>
                <w:rFonts w:ascii="Times New Roman" w:hAnsi="Times New Roman"/>
                <w:sz w:val="28"/>
                <w:szCs w:val="28"/>
              </w:rPr>
            </w:pPr>
            <w:r>
              <w:rPr>
                <w:rFonts w:ascii="Times New Roman" w:hAnsi="Times New Roman"/>
                <w:sz w:val="28"/>
                <w:szCs w:val="28"/>
              </w:rPr>
              <w:t>csubj</w:t>
            </w:r>
          </w:p>
          <w:p w:rsidR="009108E7" w:rsidRDefault="009108E7" w:rsidP="00ED0549">
            <w:pPr>
              <w:spacing w:after="0" w:line="240" w:lineRule="auto"/>
              <w:rPr>
                <w:rFonts w:ascii="Times New Roman" w:hAnsi="Times New Roman"/>
                <w:sz w:val="28"/>
                <w:szCs w:val="28"/>
              </w:rPr>
            </w:pPr>
            <w:r>
              <w:rPr>
                <w:rFonts w:ascii="Times New Roman" w:hAnsi="Times New Roman"/>
                <w:sz w:val="28"/>
                <w:szCs w:val="28"/>
              </w:rPr>
              <w:t>csubj:asubj</w:t>
            </w:r>
          </w:p>
          <w:p w:rsidR="009108E7" w:rsidRDefault="009108E7" w:rsidP="00ED0549">
            <w:pPr>
              <w:spacing w:after="0" w:line="240" w:lineRule="auto"/>
              <w:rPr>
                <w:rFonts w:ascii="Times New Roman" w:hAnsi="Times New Roman"/>
                <w:sz w:val="28"/>
                <w:szCs w:val="28"/>
              </w:rPr>
            </w:pPr>
            <w:r>
              <w:rPr>
                <w:rFonts w:ascii="Times New Roman" w:hAnsi="Times New Roman"/>
                <w:sz w:val="28"/>
                <w:szCs w:val="28"/>
              </w:rPr>
              <w:t>csubj:vsubj</w:t>
            </w:r>
          </w:p>
        </w:tc>
        <w:tc>
          <w:tcPr>
            <w:tcW w:w="1646" w:type="dxa"/>
            <w:tcBorders>
              <w:top w:val="single" w:sz="4" w:space="0" w:color="000000"/>
              <w:left w:val="single" w:sz="4" w:space="0" w:color="000000"/>
              <w:bottom w:val="single" w:sz="4" w:space="0" w:color="000000"/>
            </w:tcBorders>
            <w:shd w:val="clear" w:color="auto" w:fill="auto"/>
          </w:tcPr>
          <w:p w:rsidR="009108E7" w:rsidRDefault="009108E7" w:rsidP="00ED0549">
            <w:pPr>
              <w:spacing w:after="0" w:line="240" w:lineRule="auto"/>
              <w:rPr>
                <w:rFonts w:ascii="Times New Roman" w:hAnsi="Times New Roman"/>
                <w:sz w:val="28"/>
                <w:szCs w:val="28"/>
              </w:rPr>
            </w:pPr>
            <w:r>
              <w:rPr>
                <w:rFonts w:ascii="Times New Roman" w:hAnsi="Times New Roman"/>
                <w:sz w:val="28"/>
                <w:szCs w:val="28"/>
              </w:rPr>
              <w:t>csubj</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9108E7" w:rsidRDefault="009108E7" w:rsidP="00ED0549">
            <w:pPr>
              <w:spacing w:after="0" w:line="240" w:lineRule="auto"/>
            </w:pPr>
            <w:r>
              <w:rPr>
                <w:rFonts w:ascii="Times New Roman" w:hAnsi="Times New Roman"/>
                <w:sz w:val="28"/>
                <w:szCs w:val="28"/>
              </w:rPr>
              <w:t>Mệnh đề là chủ ngữ của câu. Tuy nhiên trong tiếng Việt có một số trường hợp tính từ hoặc động từ là chủ ngữ của câu, các trường hợp này được phân vào nhãn con của csubj.</w:t>
            </w:r>
          </w:p>
          <w:p w:rsidR="000845B1" w:rsidRDefault="000845B1" w:rsidP="00ED0549">
            <w:pPr>
              <w:spacing w:after="0" w:line="240" w:lineRule="auto"/>
              <w:rPr>
                <w:rFonts w:ascii="Times New Roman" w:hAnsi="Times New Roman"/>
                <w:noProof/>
                <w:sz w:val="28"/>
                <w:szCs w:val="28"/>
                <w:lang w:eastAsia="en-US"/>
              </w:rPr>
            </w:pPr>
            <w:r>
              <w:rPr>
                <w:rFonts w:ascii="Times New Roman" w:hAnsi="Times New Roman"/>
                <w:noProof/>
                <w:sz w:val="28"/>
                <w:szCs w:val="28"/>
                <w:lang w:eastAsia="en-US"/>
              </w:rPr>
              <w:t>Ví dụ:</w:t>
            </w:r>
          </w:p>
          <w:p w:rsidR="000845B1" w:rsidRDefault="000845B1" w:rsidP="00ED0549">
            <w:pPr>
              <w:spacing w:after="0" w:line="240" w:lineRule="auto"/>
            </w:pPr>
            <w:r>
              <w:rPr>
                <w:noProof/>
                <w:lang w:eastAsia="en-US"/>
              </w:rPr>
              <w:lastRenderedPageBreak/>
              <w:drawing>
                <wp:inline distT="0" distB="0" distL="0" distR="0">
                  <wp:extent cx="3397885" cy="1478915"/>
                  <wp:effectExtent l="19050" t="0" r="0" b="0"/>
                  <wp:docPr id="118"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7"/>
                          <a:srcRect/>
                          <a:stretch>
                            <a:fillRect/>
                          </a:stretch>
                        </pic:blipFill>
                        <pic:spPr bwMode="auto">
                          <a:xfrm>
                            <a:off x="0" y="0"/>
                            <a:ext cx="3397885" cy="1478915"/>
                          </a:xfrm>
                          <a:prstGeom prst="rect">
                            <a:avLst/>
                          </a:prstGeom>
                          <a:noFill/>
                          <a:ln w="9525">
                            <a:noFill/>
                            <a:miter lim="800000"/>
                            <a:headEnd/>
                            <a:tailEnd/>
                          </a:ln>
                        </pic:spPr>
                      </pic:pic>
                    </a:graphicData>
                  </a:graphic>
                </wp:inline>
              </w:drawing>
            </w:r>
          </w:p>
          <w:p w:rsidR="000845B1" w:rsidRDefault="000845B1" w:rsidP="00ED0549">
            <w:pPr>
              <w:spacing w:after="0" w:line="240" w:lineRule="auto"/>
            </w:pPr>
            <w:r>
              <w:rPr>
                <w:noProof/>
                <w:lang w:eastAsia="en-US"/>
              </w:rPr>
              <w:drawing>
                <wp:inline distT="0" distB="0" distL="0" distR="0">
                  <wp:extent cx="2528570" cy="1433830"/>
                  <wp:effectExtent l="19050" t="0" r="5080" b="0"/>
                  <wp:docPr id="117"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8"/>
                          <a:srcRect/>
                          <a:stretch>
                            <a:fillRect/>
                          </a:stretch>
                        </pic:blipFill>
                        <pic:spPr bwMode="auto">
                          <a:xfrm>
                            <a:off x="0" y="0"/>
                            <a:ext cx="2528570" cy="1433830"/>
                          </a:xfrm>
                          <a:prstGeom prst="rect">
                            <a:avLst/>
                          </a:prstGeom>
                          <a:noFill/>
                          <a:ln w="9525">
                            <a:noFill/>
                            <a:miter lim="800000"/>
                            <a:headEnd/>
                            <a:tailEnd/>
                          </a:ln>
                        </pic:spPr>
                      </pic:pic>
                    </a:graphicData>
                  </a:graphic>
                </wp:inline>
              </w:drawing>
            </w:r>
          </w:p>
          <w:p w:rsidR="009108E7" w:rsidRDefault="000845B1" w:rsidP="00ED0549">
            <w:pPr>
              <w:spacing w:after="0" w:line="240" w:lineRule="auto"/>
            </w:pPr>
            <w:r>
              <w:rPr>
                <w:rFonts w:ascii="Times New Roman" w:hAnsi="Times New Roman"/>
                <w:noProof/>
                <w:sz w:val="28"/>
                <w:szCs w:val="28"/>
                <w:lang w:eastAsia="en-US"/>
              </w:rPr>
              <w:drawing>
                <wp:inline distT="0" distB="0" distL="0" distR="0">
                  <wp:extent cx="3081655" cy="1365885"/>
                  <wp:effectExtent l="19050" t="0" r="4445" b="0"/>
                  <wp:docPr id="116"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9"/>
                          <a:srcRect/>
                          <a:stretch>
                            <a:fillRect/>
                          </a:stretch>
                        </pic:blipFill>
                        <pic:spPr bwMode="auto">
                          <a:xfrm>
                            <a:off x="0" y="0"/>
                            <a:ext cx="3081655" cy="1365885"/>
                          </a:xfrm>
                          <a:prstGeom prst="rect">
                            <a:avLst/>
                          </a:prstGeom>
                          <a:noFill/>
                          <a:ln w="9525">
                            <a:noFill/>
                            <a:miter lim="800000"/>
                            <a:headEnd/>
                            <a:tailEnd/>
                          </a:ln>
                        </pic:spPr>
                      </pic:pic>
                    </a:graphicData>
                  </a:graphic>
                </wp:inline>
              </w:drawing>
            </w:r>
          </w:p>
        </w:tc>
      </w:tr>
      <w:tr w:rsidR="000845B1" w:rsidTr="00CE3F6B">
        <w:tc>
          <w:tcPr>
            <w:tcW w:w="1076" w:type="dxa"/>
            <w:tcBorders>
              <w:top w:val="single" w:sz="4" w:space="0" w:color="000000"/>
              <w:left w:val="single" w:sz="4" w:space="0" w:color="000000"/>
              <w:bottom w:val="single" w:sz="4" w:space="0" w:color="000000"/>
            </w:tcBorders>
            <w:shd w:val="clear" w:color="auto" w:fill="auto"/>
          </w:tcPr>
          <w:p w:rsidR="000845B1" w:rsidRPr="000845B1" w:rsidRDefault="000845B1"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0845B1" w:rsidRDefault="000845B1" w:rsidP="00ED0549">
            <w:pPr>
              <w:spacing w:after="0" w:line="240" w:lineRule="auto"/>
              <w:rPr>
                <w:rFonts w:ascii="Times New Roman" w:hAnsi="Times New Roman"/>
                <w:color w:val="000000"/>
                <w:sz w:val="28"/>
                <w:szCs w:val="28"/>
              </w:rPr>
            </w:pPr>
            <w:r>
              <w:rPr>
                <w:rFonts w:ascii="Times New Roman" w:hAnsi="Times New Roman"/>
                <w:color w:val="000000"/>
                <w:sz w:val="28"/>
                <w:szCs w:val="28"/>
              </w:rPr>
              <w:t>acomp</w:t>
            </w:r>
          </w:p>
        </w:tc>
        <w:tc>
          <w:tcPr>
            <w:tcW w:w="1638" w:type="dxa"/>
            <w:tcBorders>
              <w:top w:val="single" w:sz="4" w:space="0" w:color="000000"/>
              <w:left w:val="single" w:sz="4" w:space="0" w:color="000000"/>
              <w:bottom w:val="single" w:sz="4" w:space="0" w:color="000000"/>
            </w:tcBorders>
            <w:shd w:val="clear" w:color="auto" w:fill="auto"/>
          </w:tcPr>
          <w:p w:rsidR="000845B1" w:rsidRDefault="000845B1" w:rsidP="00ED0549">
            <w:pPr>
              <w:spacing w:after="0" w:line="240" w:lineRule="auto"/>
              <w:rPr>
                <w:rFonts w:ascii="Times New Roman" w:hAnsi="Times New Roman"/>
                <w:color w:val="FF0000"/>
                <w:sz w:val="28"/>
                <w:szCs w:val="28"/>
                <w:shd w:val="clear" w:color="auto" w:fill="C0C0C0"/>
              </w:rPr>
            </w:pPr>
            <w:r>
              <w:rPr>
                <w:rFonts w:ascii="Times New Roman" w:hAnsi="Times New Roman"/>
                <w:color w:val="000000"/>
                <w:sz w:val="28"/>
                <w:szCs w:val="28"/>
              </w:rPr>
              <w:t>acomp</w:t>
            </w:r>
          </w:p>
          <w:p w:rsidR="000845B1" w:rsidRDefault="000845B1" w:rsidP="00ED0549">
            <w:pPr>
              <w:spacing w:after="0" w:line="240" w:lineRule="auto"/>
              <w:rPr>
                <w:rFonts w:ascii="Times New Roman" w:hAnsi="Times New Roman"/>
                <w:color w:val="000000"/>
                <w:sz w:val="28"/>
                <w:szCs w:val="28"/>
              </w:rPr>
            </w:pPr>
          </w:p>
        </w:tc>
        <w:tc>
          <w:tcPr>
            <w:tcW w:w="1646" w:type="dxa"/>
            <w:tcBorders>
              <w:top w:val="single" w:sz="4" w:space="0" w:color="000000"/>
              <w:left w:val="single" w:sz="4" w:space="0" w:color="000000"/>
              <w:bottom w:val="single" w:sz="4" w:space="0" w:color="000000"/>
            </w:tcBorders>
            <w:shd w:val="clear" w:color="auto" w:fill="auto"/>
          </w:tcPr>
          <w:p w:rsidR="000845B1" w:rsidRPr="000845B1" w:rsidRDefault="000845B1" w:rsidP="00ED0549">
            <w:pPr>
              <w:spacing w:after="0" w:line="240" w:lineRule="auto"/>
              <w:rPr>
                <w:rFonts w:ascii="Times New Roman" w:hAnsi="Times New Roman"/>
                <w:color w:val="FF0000"/>
                <w:sz w:val="28"/>
                <w:szCs w:val="28"/>
                <w:shd w:val="clear" w:color="auto" w:fill="C0C0C0"/>
              </w:rPr>
            </w:pPr>
            <w:r>
              <w:rPr>
                <w:rFonts w:ascii="Times New Roman" w:hAnsi="Times New Roman"/>
                <w:color w:val="000000"/>
                <w:sz w:val="28"/>
                <w:szCs w:val="28"/>
              </w:rPr>
              <w:t>xcomp</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0845B1" w:rsidRDefault="000845B1" w:rsidP="00ED0549">
            <w:pPr>
              <w:spacing w:after="0" w:line="240" w:lineRule="auto"/>
              <w:rPr>
                <w:rFonts w:ascii="Times New Roman" w:hAnsi="Times New Roman"/>
                <w:color w:val="000000"/>
                <w:sz w:val="28"/>
                <w:szCs w:val="28"/>
              </w:rPr>
            </w:pPr>
            <w:r>
              <w:rPr>
                <w:rFonts w:ascii="Times New Roman" w:hAnsi="Times New Roman"/>
                <w:color w:val="000000"/>
                <w:sz w:val="28"/>
                <w:szCs w:val="28"/>
              </w:rPr>
              <w:t>Bổ ngữ tính từ</w:t>
            </w:r>
            <w:r w:rsidR="00D4463C">
              <w:rPr>
                <w:rFonts w:ascii="Times New Roman" w:hAnsi="Times New Roman"/>
                <w:color w:val="000000"/>
                <w:sz w:val="28"/>
                <w:szCs w:val="28"/>
              </w:rPr>
              <w:t>.</w:t>
            </w:r>
          </w:p>
          <w:p w:rsidR="000845B1" w:rsidRDefault="000845B1" w:rsidP="00ED0549">
            <w:pPr>
              <w:spacing w:after="0" w:line="240" w:lineRule="auto"/>
            </w:pPr>
            <w:r>
              <w:rPr>
                <w:rFonts w:ascii="Times New Roman" w:hAnsi="Times New Roman"/>
                <w:color w:val="000000"/>
                <w:sz w:val="28"/>
                <w:szCs w:val="28"/>
              </w:rPr>
              <w:t>Ví dụ trong tiếng Việt:</w:t>
            </w:r>
          </w:p>
          <w:p w:rsidR="000845B1" w:rsidRDefault="000845B1" w:rsidP="00ED0549">
            <w:pPr>
              <w:spacing w:after="0" w:line="240" w:lineRule="auto"/>
              <w:rPr>
                <w:rFonts w:ascii="Times New Roman" w:hAnsi="Times New Roman"/>
                <w:color w:val="FF0000"/>
                <w:sz w:val="28"/>
                <w:szCs w:val="28"/>
              </w:rPr>
            </w:pPr>
            <w:r>
              <w:rPr>
                <w:rFonts w:ascii="Times New Roman" w:hAnsi="Times New Roman"/>
                <w:noProof/>
                <w:color w:val="000000"/>
                <w:sz w:val="28"/>
                <w:szCs w:val="28"/>
                <w:lang w:eastAsia="en-US"/>
              </w:rPr>
              <w:lastRenderedPageBreak/>
              <w:drawing>
                <wp:inline distT="0" distB="0" distL="0" distR="0">
                  <wp:extent cx="2833370" cy="1388745"/>
                  <wp:effectExtent l="19050" t="0" r="5080" b="0"/>
                  <wp:docPr id="150"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0"/>
                          <a:srcRect/>
                          <a:stretch>
                            <a:fillRect/>
                          </a:stretch>
                        </pic:blipFill>
                        <pic:spPr bwMode="auto">
                          <a:xfrm>
                            <a:off x="0" y="0"/>
                            <a:ext cx="2833370" cy="1388745"/>
                          </a:xfrm>
                          <a:prstGeom prst="rect">
                            <a:avLst/>
                          </a:prstGeom>
                          <a:noFill/>
                          <a:ln w="9525">
                            <a:noFill/>
                            <a:miter lim="800000"/>
                            <a:headEnd/>
                            <a:tailEnd/>
                          </a:ln>
                        </pic:spPr>
                      </pic:pic>
                    </a:graphicData>
                  </a:graphic>
                </wp:inline>
              </w:drawing>
            </w:r>
          </w:p>
          <w:p w:rsidR="000845B1" w:rsidRPr="000845B1" w:rsidRDefault="000845B1" w:rsidP="00ED0549">
            <w:pPr>
              <w:spacing w:after="0" w:line="240" w:lineRule="auto"/>
              <w:rPr>
                <w:rFonts w:ascii="Times New Roman" w:hAnsi="Times New Roman"/>
                <w:sz w:val="28"/>
                <w:szCs w:val="28"/>
              </w:rPr>
            </w:pPr>
            <w:r w:rsidRPr="000845B1">
              <w:rPr>
                <w:rFonts w:ascii="Times New Roman" w:hAnsi="Times New Roman"/>
                <w:sz w:val="28"/>
                <w:szCs w:val="28"/>
              </w:rPr>
              <w:t>Trong USD_EN:</w:t>
            </w:r>
          </w:p>
          <w:p w:rsidR="000845B1" w:rsidRDefault="000845B1" w:rsidP="00ED0549">
            <w:pPr>
              <w:spacing w:after="0" w:line="240" w:lineRule="auto"/>
              <w:rPr>
                <w:rFonts w:ascii="Times New Roman" w:hAnsi="Times New Roman"/>
                <w:color w:val="FF0000"/>
                <w:sz w:val="28"/>
                <w:szCs w:val="28"/>
                <w:lang w:eastAsia="en-US"/>
              </w:rPr>
            </w:pPr>
            <w:r>
              <w:rPr>
                <w:rFonts w:ascii="Times New Roman" w:hAnsi="Times New Roman"/>
                <w:color w:val="FF0000"/>
                <w:sz w:val="28"/>
                <w:szCs w:val="28"/>
              </w:rPr>
              <w:t>She looks very beautiful</w:t>
            </w:r>
          </w:p>
          <w:p w:rsidR="000845B1" w:rsidRPr="000845B1" w:rsidRDefault="000845B1" w:rsidP="00ED0549">
            <w:pPr>
              <w:pStyle w:val="HTMLPreformatted"/>
              <w:shd w:val="clear" w:color="auto" w:fill="FFFFFF"/>
              <w:spacing w:line="311" w:lineRule="atLeast"/>
              <w:rPr>
                <w:rFonts w:ascii="Times New Roman" w:hAnsi="Times New Roman" w:cs="Times New Roman"/>
                <w:sz w:val="28"/>
                <w:szCs w:val="28"/>
                <w:lang w:eastAsia="en-US"/>
              </w:rPr>
            </w:pPr>
            <w:r w:rsidRPr="000845B1">
              <w:rPr>
                <w:rFonts w:ascii="Times New Roman" w:hAnsi="Times New Roman" w:cs="Times New Roman"/>
                <w:sz w:val="28"/>
                <w:szCs w:val="28"/>
                <w:lang w:eastAsia="en-US"/>
              </w:rPr>
              <w:t>nsubj(looks-2, She-1)</w:t>
            </w:r>
          </w:p>
          <w:p w:rsidR="000845B1" w:rsidRPr="000845B1" w:rsidRDefault="000845B1" w:rsidP="00ED0549">
            <w:pPr>
              <w:pStyle w:val="HTMLPreformatted"/>
              <w:shd w:val="clear" w:color="auto" w:fill="FFFFFF"/>
              <w:spacing w:line="311" w:lineRule="atLeast"/>
              <w:rPr>
                <w:rFonts w:ascii="Times New Roman" w:hAnsi="Times New Roman" w:cs="Times New Roman"/>
                <w:sz w:val="28"/>
                <w:szCs w:val="28"/>
                <w:lang w:eastAsia="en-US"/>
              </w:rPr>
            </w:pPr>
            <w:r w:rsidRPr="000845B1">
              <w:rPr>
                <w:rFonts w:ascii="Times New Roman" w:hAnsi="Times New Roman" w:cs="Times New Roman"/>
                <w:sz w:val="28"/>
                <w:szCs w:val="28"/>
                <w:lang w:eastAsia="en-US"/>
              </w:rPr>
              <w:t>root(ROOT-0, looks-2)</w:t>
            </w:r>
          </w:p>
          <w:p w:rsidR="000845B1" w:rsidRPr="000845B1" w:rsidRDefault="000845B1" w:rsidP="00ED0549">
            <w:pPr>
              <w:pStyle w:val="HTMLPreformatted"/>
              <w:shd w:val="clear" w:color="auto" w:fill="FFFFFF"/>
              <w:spacing w:line="311" w:lineRule="atLeast"/>
              <w:rPr>
                <w:rFonts w:ascii="Times New Roman" w:hAnsi="Times New Roman" w:cs="Times New Roman"/>
                <w:sz w:val="28"/>
                <w:szCs w:val="28"/>
                <w:lang w:eastAsia="en-US"/>
              </w:rPr>
            </w:pPr>
            <w:r w:rsidRPr="000845B1">
              <w:rPr>
                <w:rFonts w:ascii="Times New Roman" w:hAnsi="Times New Roman" w:cs="Times New Roman"/>
                <w:sz w:val="28"/>
                <w:szCs w:val="28"/>
                <w:lang w:eastAsia="en-US"/>
              </w:rPr>
              <w:t>advmod(beautiful-4, very-3)</w:t>
            </w:r>
          </w:p>
          <w:p w:rsidR="000845B1" w:rsidRDefault="000845B1" w:rsidP="00ED0549">
            <w:pPr>
              <w:pStyle w:val="HTMLPreformatted"/>
              <w:shd w:val="clear" w:color="auto" w:fill="FFFFFF"/>
              <w:spacing w:line="311" w:lineRule="atLeast"/>
              <w:rPr>
                <w:rFonts w:ascii="Times New Roman" w:hAnsi="Times New Roman" w:cs="Times New Roman"/>
                <w:sz w:val="28"/>
                <w:szCs w:val="28"/>
                <w:lang w:eastAsia="en-US"/>
              </w:rPr>
            </w:pPr>
            <w:r w:rsidRPr="000845B1">
              <w:rPr>
                <w:rFonts w:ascii="Times New Roman" w:hAnsi="Times New Roman" w:cs="Times New Roman"/>
                <w:sz w:val="28"/>
                <w:szCs w:val="28"/>
                <w:lang w:eastAsia="en-US"/>
              </w:rPr>
              <w:t>xcomp(looks-2, beautiful-4)</w:t>
            </w:r>
          </w:p>
          <w:p w:rsidR="00D4463C" w:rsidRDefault="00D4463C" w:rsidP="00ED0549">
            <w:pPr>
              <w:pStyle w:val="HTMLPreformatted"/>
              <w:shd w:val="clear" w:color="auto" w:fill="FFFFFF"/>
              <w:spacing w:line="311" w:lineRule="atLeast"/>
            </w:pPr>
          </w:p>
        </w:tc>
      </w:tr>
      <w:tr w:rsidR="00D4463C" w:rsidTr="00CE3F6B">
        <w:tc>
          <w:tcPr>
            <w:tcW w:w="1076" w:type="dxa"/>
            <w:tcBorders>
              <w:top w:val="single" w:sz="4" w:space="0" w:color="000000"/>
              <w:left w:val="single" w:sz="4" w:space="0" w:color="000000"/>
              <w:bottom w:val="single" w:sz="4" w:space="0" w:color="000000"/>
            </w:tcBorders>
            <w:shd w:val="clear" w:color="auto" w:fill="auto"/>
          </w:tcPr>
          <w:p w:rsidR="00D4463C" w:rsidRPr="000845B1" w:rsidRDefault="00D4463C"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D4463C" w:rsidRDefault="00D4463C" w:rsidP="00ED0549">
            <w:pPr>
              <w:spacing w:after="0" w:line="240" w:lineRule="auto"/>
              <w:rPr>
                <w:rFonts w:ascii="Times New Roman" w:hAnsi="Times New Roman"/>
                <w:color w:val="000000"/>
                <w:sz w:val="28"/>
                <w:szCs w:val="28"/>
              </w:rPr>
            </w:pPr>
            <w:r>
              <w:rPr>
                <w:rFonts w:ascii="Times New Roman" w:hAnsi="Times New Roman"/>
                <w:color w:val="000000"/>
                <w:sz w:val="28"/>
                <w:szCs w:val="28"/>
              </w:rPr>
              <w:t>amod</w:t>
            </w:r>
          </w:p>
          <w:p w:rsidR="00D4463C" w:rsidRDefault="00D4463C" w:rsidP="00ED0549">
            <w:pPr>
              <w:spacing w:after="0" w:line="240" w:lineRule="auto"/>
              <w:rPr>
                <w:rFonts w:ascii="Times New Roman" w:hAnsi="Times New Roman"/>
                <w:color w:val="000000"/>
                <w:sz w:val="28"/>
                <w:szCs w:val="28"/>
              </w:rPr>
            </w:pPr>
          </w:p>
        </w:tc>
        <w:tc>
          <w:tcPr>
            <w:tcW w:w="1638" w:type="dxa"/>
            <w:tcBorders>
              <w:top w:val="single" w:sz="4" w:space="0" w:color="000000"/>
              <w:left w:val="single" w:sz="4" w:space="0" w:color="000000"/>
              <w:bottom w:val="single" w:sz="4" w:space="0" w:color="000000"/>
            </w:tcBorders>
            <w:shd w:val="clear" w:color="auto" w:fill="auto"/>
          </w:tcPr>
          <w:p w:rsidR="00D4463C" w:rsidRDefault="00D4463C" w:rsidP="00ED0549">
            <w:pPr>
              <w:spacing w:after="0" w:line="240" w:lineRule="auto"/>
              <w:rPr>
                <w:rFonts w:ascii="Times New Roman" w:hAnsi="Times New Roman"/>
                <w:color w:val="000000"/>
                <w:sz w:val="28"/>
                <w:szCs w:val="28"/>
              </w:rPr>
            </w:pPr>
            <w:r>
              <w:rPr>
                <w:rFonts w:ascii="Times New Roman" w:hAnsi="Times New Roman"/>
                <w:color w:val="000000"/>
                <w:sz w:val="28"/>
                <w:szCs w:val="28"/>
              </w:rPr>
              <w:t xml:space="preserve">amod, </w:t>
            </w:r>
          </w:p>
        </w:tc>
        <w:tc>
          <w:tcPr>
            <w:tcW w:w="1646" w:type="dxa"/>
            <w:tcBorders>
              <w:top w:val="single" w:sz="4" w:space="0" w:color="000000"/>
              <w:left w:val="single" w:sz="4" w:space="0" w:color="000000"/>
              <w:bottom w:val="single" w:sz="4" w:space="0" w:color="000000"/>
            </w:tcBorders>
            <w:shd w:val="clear" w:color="auto" w:fill="auto"/>
          </w:tcPr>
          <w:p w:rsidR="00D4463C" w:rsidRDefault="00D4463C" w:rsidP="00D4463C">
            <w:pPr>
              <w:spacing w:after="0" w:line="240" w:lineRule="auto"/>
              <w:rPr>
                <w:rFonts w:ascii="Times New Roman" w:hAnsi="Times New Roman"/>
                <w:color w:val="000000"/>
                <w:sz w:val="28"/>
                <w:szCs w:val="28"/>
              </w:rPr>
            </w:pPr>
            <w:r>
              <w:rPr>
                <w:rFonts w:ascii="Times New Roman" w:hAnsi="Times New Roman"/>
                <w:color w:val="000000"/>
                <w:sz w:val="28"/>
                <w:szCs w:val="28"/>
              </w:rPr>
              <w:t xml:space="preserve">amod </w:t>
            </w:r>
          </w:p>
          <w:p w:rsidR="00D4463C" w:rsidRDefault="00D4463C" w:rsidP="00ED0549">
            <w:pPr>
              <w:spacing w:after="0" w:line="240" w:lineRule="auto"/>
              <w:rPr>
                <w:rFonts w:ascii="Times New Roman" w:hAnsi="Times New Roman"/>
                <w:color w:val="000000"/>
                <w:sz w:val="28"/>
                <w:szCs w:val="28"/>
              </w:rPr>
            </w:pP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D4463C" w:rsidRDefault="00D4463C" w:rsidP="00ED0549">
            <w:pPr>
              <w:spacing w:after="0" w:line="240" w:lineRule="auto"/>
            </w:pPr>
            <w:r>
              <w:rPr>
                <w:rFonts w:ascii="Times New Roman" w:hAnsi="Times New Roman"/>
                <w:color w:val="000000"/>
                <w:sz w:val="28"/>
                <w:szCs w:val="28"/>
              </w:rPr>
              <w:t>Bổ nghĩa tính từ của danh từ</w:t>
            </w:r>
          </w:p>
          <w:p w:rsidR="00D4463C" w:rsidRDefault="00D4463C" w:rsidP="00ED0549">
            <w:pPr>
              <w:spacing w:after="0" w:line="240" w:lineRule="auto"/>
            </w:pPr>
            <w:r>
              <w:rPr>
                <w:rFonts w:ascii="Times New Roman" w:hAnsi="Times New Roman"/>
                <w:noProof/>
                <w:color w:val="000000"/>
                <w:sz w:val="28"/>
                <w:szCs w:val="28"/>
                <w:lang w:eastAsia="en-US"/>
              </w:rPr>
              <w:drawing>
                <wp:inline distT="0" distB="0" distL="0" distR="0">
                  <wp:extent cx="3028950" cy="1490133"/>
                  <wp:effectExtent l="19050" t="0" r="0" b="0"/>
                  <wp:docPr id="18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1"/>
                          <a:srcRect/>
                          <a:stretch>
                            <a:fillRect/>
                          </a:stretch>
                        </pic:blipFill>
                        <pic:spPr bwMode="auto">
                          <a:xfrm>
                            <a:off x="0" y="0"/>
                            <a:ext cx="3029116" cy="1490215"/>
                          </a:xfrm>
                          <a:prstGeom prst="rect">
                            <a:avLst/>
                          </a:prstGeom>
                          <a:noFill/>
                          <a:ln w="9525">
                            <a:noFill/>
                            <a:miter lim="800000"/>
                            <a:headEnd/>
                            <a:tailEnd/>
                          </a:ln>
                        </pic:spPr>
                      </pic:pic>
                    </a:graphicData>
                  </a:graphic>
                </wp:inline>
              </w:drawing>
            </w:r>
          </w:p>
        </w:tc>
      </w:tr>
      <w:tr w:rsidR="00D4463C" w:rsidTr="00CE3F6B">
        <w:tc>
          <w:tcPr>
            <w:tcW w:w="1076" w:type="dxa"/>
            <w:tcBorders>
              <w:top w:val="single" w:sz="4" w:space="0" w:color="000000"/>
              <w:left w:val="single" w:sz="4" w:space="0" w:color="000000"/>
              <w:bottom w:val="single" w:sz="4" w:space="0" w:color="000000"/>
            </w:tcBorders>
            <w:shd w:val="clear" w:color="auto" w:fill="auto"/>
          </w:tcPr>
          <w:p w:rsidR="00D4463C" w:rsidRPr="000845B1" w:rsidRDefault="00D4463C"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D4463C" w:rsidRDefault="00D4463C" w:rsidP="00ED0549">
            <w:pPr>
              <w:spacing w:after="0" w:line="240" w:lineRule="auto"/>
              <w:rPr>
                <w:rFonts w:ascii="Times New Roman" w:hAnsi="Times New Roman"/>
                <w:color w:val="000000"/>
                <w:sz w:val="28"/>
                <w:szCs w:val="28"/>
              </w:rPr>
            </w:pPr>
            <w:r>
              <w:rPr>
                <w:rFonts w:ascii="Times New Roman" w:hAnsi="Times New Roman"/>
                <w:color w:val="000000"/>
                <w:sz w:val="28"/>
                <w:szCs w:val="28"/>
              </w:rPr>
              <w:t>advmod</w:t>
            </w:r>
          </w:p>
        </w:tc>
        <w:tc>
          <w:tcPr>
            <w:tcW w:w="1638" w:type="dxa"/>
            <w:tcBorders>
              <w:top w:val="single" w:sz="4" w:space="0" w:color="000000"/>
              <w:left w:val="single" w:sz="4" w:space="0" w:color="000000"/>
              <w:bottom w:val="single" w:sz="4" w:space="0" w:color="000000"/>
            </w:tcBorders>
            <w:shd w:val="clear" w:color="auto" w:fill="auto"/>
          </w:tcPr>
          <w:p w:rsidR="00D4463C" w:rsidRDefault="00D4463C" w:rsidP="00D4463C">
            <w:pPr>
              <w:spacing w:after="0" w:line="240" w:lineRule="auto"/>
              <w:rPr>
                <w:rFonts w:ascii="Times New Roman" w:hAnsi="Times New Roman"/>
                <w:color w:val="FF0000"/>
                <w:sz w:val="28"/>
                <w:szCs w:val="28"/>
              </w:rPr>
            </w:pPr>
            <w:r w:rsidRPr="00D4463C">
              <w:rPr>
                <w:rFonts w:ascii="Times New Roman" w:hAnsi="Times New Roman"/>
                <w:color w:val="000000"/>
                <w:sz w:val="28"/>
                <w:szCs w:val="28"/>
              </w:rPr>
              <w:t>apredmod</w:t>
            </w:r>
          </w:p>
          <w:p w:rsidR="00D4463C" w:rsidRDefault="00D4463C" w:rsidP="00ED0549">
            <w:pPr>
              <w:spacing w:after="0" w:line="240" w:lineRule="auto"/>
              <w:rPr>
                <w:rFonts w:ascii="Times New Roman" w:hAnsi="Times New Roman"/>
                <w:color w:val="000000"/>
                <w:sz w:val="28"/>
                <w:szCs w:val="28"/>
              </w:rPr>
            </w:pPr>
          </w:p>
        </w:tc>
        <w:tc>
          <w:tcPr>
            <w:tcW w:w="1646" w:type="dxa"/>
            <w:tcBorders>
              <w:top w:val="single" w:sz="4" w:space="0" w:color="000000"/>
              <w:left w:val="single" w:sz="4" w:space="0" w:color="000000"/>
              <w:bottom w:val="single" w:sz="4" w:space="0" w:color="000000"/>
            </w:tcBorders>
            <w:shd w:val="clear" w:color="auto" w:fill="auto"/>
          </w:tcPr>
          <w:p w:rsidR="00D4463C" w:rsidRDefault="00D4463C" w:rsidP="00D4463C">
            <w:pPr>
              <w:spacing w:after="0" w:line="240" w:lineRule="auto"/>
              <w:rPr>
                <w:rFonts w:ascii="Times New Roman" w:hAnsi="Times New Roman"/>
                <w:color w:val="000000"/>
                <w:sz w:val="28"/>
                <w:szCs w:val="28"/>
              </w:rPr>
            </w:pPr>
            <w:r>
              <w:rPr>
                <w:rFonts w:ascii="Times New Roman" w:hAnsi="Times New Roman"/>
                <w:color w:val="000000"/>
                <w:sz w:val="28"/>
                <w:szCs w:val="28"/>
              </w:rPr>
              <w:t>advmod</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D4463C" w:rsidRDefault="00D4463C" w:rsidP="00ED0549">
            <w:pPr>
              <w:spacing w:after="0" w:line="240" w:lineRule="auto"/>
              <w:rPr>
                <w:rFonts w:ascii="Times New Roman" w:hAnsi="Times New Roman"/>
                <w:color w:val="000000"/>
                <w:sz w:val="28"/>
                <w:szCs w:val="28"/>
              </w:rPr>
            </w:pPr>
            <w:r>
              <w:rPr>
                <w:rFonts w:ascii="Times New Roman" w:hAnsi="Times New Roman"/>
                <w:color w:val="000000"/>
                <w:sz w:val="28"/>
                <w:szCs w:val="28"/>
              </w:rPr>
              <w:t>Bổ ngữ tính từ của vị từ.</w:t>
            </w:r>
          </w:p>
          <w:p w:rsidR="00D4463C" w:rsidRDefault="00D4463C"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D4463C" w:rsidRDefault="00D4463C"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lastRenderedPageBreak/>
              <w:drawing>
                <wp:inline distT="0" distB="0" distL="0" distR="0">
                  <wp:extent cx="2487083" cy="1388533"/>
                  <wp:effectExtent l="19050" t="0" r="8467" b="0"/>
                  <wp:docPr id="183"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2"/>
                          <a:srcRect/>
                          <a:stretch>
                            <a:fillRect/>
                          </a:stretch>
                        </pic:blipFill>
                        <pic:spPr bwMode="auto">
                          <a:xfrm>
                            <a:off x="0" y="0"/>
                            <a:ext cx="2487606" cy="1388825"/>
                          </a:xfrm>
                          <a:prstGeom prst="rect">
                            <a:avLst/>
                          </a:prstGeom>
                          <a:noFill/>
                          <a:ln w="9525">
                            <a:noFill/>
                            <a:miter lim="800000"/>
                            <a:headEnd/>
                            <a:tailEnd/>
                          </a:ln>
                        </pic:spPr>
                      </pic:pic>
                    </a:graphicData>
                  </a:graphic>
                </wp:inline>
              </w:drawing>
            </w:r>
          </w:p>
        </w:tc>
      </w:tr>
      <w:tr w:rsidR="00D4463C" w:rsidTr="00CE3F6B">
        <w:tc>
          <w:tcPr>
            <w:tcW w:w="1076" w:type="dxa"/>
            <w:tcBorders>
              <w:top w:val="single" w:sz="4" w:space="0" w:color="000000"/>
              <w:left w:val="single" w:sz="4" w:space="0" w:color="000000"/>
              <w:bottom w:val="single" w:sz="4" w:space="0" w:color="000000"/>
            </w:tcBorders>
            <w:shd w:val="clear" w:color="auto" w:fill="auto"/>
          </w:tcPr>
          <w:p w:rsidR="00D4463C" w:rsidRPr="000845B1" w:rsidRDefault="00D4463C"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D4463C" w:rsidRDefault="00D4463C" w:rsidP="00ED0549">
            <w:pPr>
              <w:spacing w:after="0" w:line="240" w:lineRule="auto"/>
              <w:rPr>
                <w:rFonts w:ascii="Times New Roman" w:hAnsi="Times New Roman"/>
                <w:color w:val="000000"/>
                <w:sz w:val="28"/>
                <w:szCs w:val="28"/>
              </w:rPr>
            </w:pPr>
            <w:r>
              <w:rPr>
                <w:rFonts w:ascii="Times New Roman" w:hAnsi="Times New Roman"/>
                <w:color w:val="000000"/>
                <w:sz w:val="28"/>
                <w:szCs w:val="28"/>
              </w:rPr>
              <w:t>advmod</w:t>
            </w:r>
          </w:p>
        </w:tc>
        <w:tc>
          <w:tcPr>
            <w:tcW w:w="1638" w:type="dxa"/>
            <w:tcBorders>
              <w:top w:val="single" w:sz="4" w:space="0" w:color="000000"/>
              <w:left w:val="single" w:sz="4" w:space="0" w:color="000000"/>
              <w:bottom w:val="single" w:sz="4" w:space="0" w:color="000000"/>
            </w:tcBorders>
            <w:shd w:val="clear" w:color="auto" w:fill="auto"/>
          </w:tcPr>
          <w:p w:rsidR="00D4463C" w:rsidRPr="00D4463C" w:rsidRDefault="00D4463C" w:rsidP="00D4463C">
            <w:pPr>
              <w:spacing w:after="0" w:line="240" w:lineRule="auto"/>
              <w:rPr>
                <w:rFonts w:ascii="Times New Roman" w:hAnsi="Times New Roman"/>
                <w:color w:val="000000"/>
                <w:sz w:val="28"/>
                <w:szCs w:val="28"/>
              </w:rPr>
            </w:pPr>
            <w:r>
              <w:rPr>
                <w:rFonts w:ascii="Times New Roman" w:hAnsi="Times New Roman"/>
                <w:color w:val="000000"/>
                <w:sz w:val="28"/>
                <w:szCs w:val="28"/>
              </w:rPr>
              <w:t>advmod</w:t>
            </w:r>
          </w:p>
        </w:tc>
        <w:tc>
          <w:tcPr>
            <w:tcW w:w="1646" w:type="dxa"/>
            <w:tcBorders>
              <w:top w:val="single" w:sz="4" w:space="0" w:color="000000"/>
              <w:left w:val="single" w:sz="4" w:space="0" w:color="000000"/>
              <w:bottom w:val="single" w:sz="4" w:space="0" w:color="000000"/>
            </w:tcBorders>
            <w:shd w:val="clear" w:color="auto" w:fill="auto"/>
          </w:tcPr>
          <w:p w:rsidR="00D4463C" w:rsidRDefault="00D4463C" w:rsidP="00D4463C">
            <w:pPr>
              <w:spacing w:after="0" w:line="240" w:lineRule="auto"/>
              <w:rPr>
                <w:rFonts w:ascii="Times New Roman" w:hAnsi="Times New Roman"/>
                <w:color w:val="000000"/>
                <w:sz w:val="28"/>
                <w:szCs w:val="28"/>
              </w:rPr>
            </w:pPr>
            <w:r>
              <w:rPr>
                <w:rFonts w:ascii="Times New Roman" w:hAnsi="Times New Roman"/>
                <w:color w:val="000000"/>
                <w:sz w:val="28"/>
                <w:szCs w:val="28"/>
              </w:rPr>
              <w:t>advmod</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D4463C" w:rsidRDefault="00D4463C" w:rsidP="00ED0549">
            <w:pPr>
              <w:spacing w:after="0" w:line="240" w:lineRule="auto"/>
              <w:rPr>
                <w:rFonts w:ascii="Times New Roman" w:hAnsi="Times New Roman"/>
                <w:color w:val="000000"/>
                <w:sz w:val="28"/>
                <w:szCs w:val="28"/>
              </w:rPr>
            </w:pPr>
            <w:r>
              <w:rPr>
                <w:rFonts w:ascii="Times New Roman" w:hAnsi="Times New Roman"/>
                <w:color w:val="000000"/>
                <w:sz w:val="28"/>
                <w:szCs w:val="28"/>
              </w:rPr>
              <w:t>Bổ ngữ trạng từ</w:t>
            </w:r>
          </w:p>
          <w:p w:rsidR="00D4463C" w:rsidRDefault="00D4463C"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D4463C" w:rsidRDefault="00D4463C"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drawing>
                <wp:inline distT="0" distB="0" distL="0" distR="0">
                  <wp:extent cx="2780594" cy="1343378"/>
                  <wp:effectExtent l="19050" t="0" r="706" b="0"/>
                  <wp:docPr id="184"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3"/>
                          <a:srcRect/>
                          <a:stretch>
                            <a:fillRect/>
                          </a:stretch>
                        </pic:blipFill>
                        <pic:spPr bwMode="auto">
                          <a:xfrm>
                            <a:off x="0" y="0"/>
                            <a:ext cx="2781178" cy="1343660"/>
                          </a:xfrm>
                          <a:prstGeom prst="rect">
                            <a:avLst/>
                          </a:prstGeom>
                          <a:noFill/>
                          <a:ln w="9525">
                            <a:noFill/>
                            <a:miter lim="800000"/>
                            <a:headEnd/>
                            <a:tailEnd/>
                          </a:ln>
                        </pic:spPr>
                      </pic:pic>
                    </a:graphicData>
                  </a:graphic>
                </wp:inline>
              </w:drawing>
            </w:r>
          </w:p>
          <w:p w:rsidR="00D4463C" w:rsidRDefault="00D4463C" w:rsidP="00ED0549">
            <w:pPr>
              <w:spacing w:after="0" w:line="240" w:lineRule="auto"/>
              <w:rPr>
                <w:rFonts w:ascii="Times New Roman" w:hAnsi="Times New Roman"/>
                <w:color w:val="000000"/>
                <w:sz w:val="28"/>
                <w:szCs w:val="28"/>
              </w:rPr>
            </w:pPr>
            <w:r>
              <w:rPr>
                <w:rFonts w:ascii="Times New Roman" w:hAnsi="Times New Roman"/>
                <w:color w:val="000000"/>
                <w:sz w:val="28"/>
                <w:szCs w:val="28"/>
              </w:rPr>
              <w:t>Trong USD_EN:</w:t>
            </w:r>
          </w:p>
          <w:p w:rsidR="00D4463C" w:rsidRDefault="00D4463C" w:rsidP="00D4463C">
            <w:pPr>
              <w:spacing w:after="0" w:line="240" w:lineRule="auto"/>
              <w:rPr>
                <w:rFonts w:ascii="Times New Roman" w:hAnsi="Times New Roman"/>
                <w:color w:val="FF0000"/>
                <w:sz w:val="28"/>
                <w:szCs w:val="28"/>
                <w:lang w:eastAsia="en-US"/>
              </w:rPr>
            </w:pPr>
            <w:r>
              <w:rPr>
                <w:rFonts w:ascii="Times New Roman" w:hAnsi="Times New Roman"/>
                <w:color w:val="FF0000"/>
                <w:sz w:val="28"/>
                <w:szCs w:val="28"/>
              </w:rPr>
              <w:t>She looks very beautiful</w:t>
            </w:r>
          </w:p>
          <w:p w:rsidR="00D4463C" w:rsidRPr="000845B1" w:rsidRDefault="00D4463C" w:rsidP="00D4463C">
            <w:pPr>
              <w:pStyle w:val="HTMLPreformatted"/>
              <w:shd w:val="clear" w:color="auto" w:fill="FFFFFF"/>
              <w:spacing w:line="311" w:lineRule="atLeast"/>
              <w:rPr>
                <w:rFonts w:ascii="Times New Roman" w:hAnsi="Times New Roman" w:cs="Times New Roman"/>
                <w:sz w:val="28"/>
                <w:szCs w:val="28"/>
                <w:lang w:eastAsia="en-US"/>
              </w:rPr>
            </w:pPr>
            <w:r w:rsidRPr="000845B1">
              <w:rPr>
                <w:rFonts w:ascii="Times New Roman" w:hAnsi="Times New Roman" w:cs="Times New Roman"/>
                <w:sz w:val="28"/>
                <w:szCs w:val="28"/>
                <w:lang w:eastAsia="en-US"/>
              </w:rPr>
              <w:t>nsubj(looks-2, She-1)</w:t>
            </w:r>
          </w:p>
          <w:p w:rsidR="00D4463C" w:rsidRPr="000845B1" w:rsidRDefault="00D4463C" w:rsidP="00D4463C">
            <w:pPr>
              <w:pStyle w:val="HTMLPreformatted"/>
              <w:shd w:val="clear" w:color="auto" w:fill="FFFFFF"/>
              <w:spacing w:line="311" w:lineRule="atLeast"/>
              <w:rPr>
                <w:rFonts w:ascii="Times New Roman" w:hAnsi="Times New Roman" w:cs="Times New Roman"/>
                <w:sz w:val="28"/>
                <w:szCs w:val="28"/>
                <w:lang w:eastAsia="en-US"/>
              </w:rPr>
            </w:pPr>
            <w:r w:rsidRPr="000845B1">
              <w:rPr>
                <w:rFonts w:ascii="Times New Roman" w:hAnsi="Times New Roman" w:cs="Times New Roman"/>
                <w:sz w:val="28"/>
                <w:szCs w:val="28"/>
                <w:lang w:eastAsia="en-US"/>
              </w:rPr>
              <w:t>root(ROOT-0, looks-2)</w:t>
            </w:r>
          </w:p>
          <w:p w:rsidR="00D4463C" w:rsidRPr="000845B1" w:rsidRDefault="00D4463C" w:rsidP="00D4463C">
            <w:pPr>
              <w:pStyle w:val="HTMLPreformatted"/>
              <w:shd w:val="clear" w:color="auto" w:fill="FFFFFF"/>
              <w:spacing w:line="311" w:lineRule="atLeast"/>
              <w:rPr>
                <w:rFonts w:ascii="Times New Roman" w:hAnsi="Times New Roman" w:cs="Times New Roman"/>
                <w:sz w:val="28"/>
                <w:szCs w:val="28"/>
                <w:lang w:eastAsia="en-US"/>
              </w:rPr>
            </w:pPr>
            <w:r w:rsidRPr="000845B1">
              <w:rPr>
                <w:rFonts w:ascii="Times New Roman" w:hAnsi="Times New Roman" w:cs="Times New Roman"/>
                <w:sz w:val="28"/>
                <w:szCs w:val="28"/>
                <w:lang w:eastAsia="en-US"/>
              </w:rPr>
              <w:t>advmod(beautiful-4, very-3)</w:t>
            </w:r>
          </w:p>
          <w:p w:rsidR="00D4463C" w:rsidRDefault="00D4463C" w:rsidP="00D4463C">
            <w:pPr>
              <w:spacing w:after="0" w:line="240" w:lineRule="auto"/>
              <w:rPr>
                <w:rFonts w:ascii="Times New Roman" w:hAnsi="Times New Roman"/>
                <w:sz w:val="28"/>
                <w:szCs w:val="28"/>
                <w:lang w:eastAsia="en-US"/>
              </w:rPr>
            </w:pPr>
            <w:r w:rsidRPr="000845B1">
              <w:rPr>
                <w:rFonts w:ascii="Times New Roman" w:hAnsi="Times New Roman"/>
                <w:sz w:val="28"/>
                <w:szCs w:val="28"/>
                <w:lang w:eastAsia="en-US"/>
              </w:rPr>
              <w:t>xcomp(looks-2, beautiful-4)</w:t>
            </w:r>
          </w:p>
          <w:p w:rsidR="00D4463C" w:rsidRDefault="00D4463C" w:rsidP="00D4463C">
            <w:pPr>
              <w:spacing w:after="0" w:line="240" w:lineRule="auto"/>
              <w:rPr>
                <w:rFonts w:ascii="Times New Roman" w:hAnsi="Times New Roman"/>
                <w:color w:val="000000"/>
                <w:sz w:val="28"/>
                <w:szCs w:val="28"/>
              </w:rPr>
            </w:pPr>
          </w:p>
        </w:tc>
      </w:tr>
      <w:tr w:rsidR="00174E56" w:rsidTr="00CE3F6B">
        <w:tc>
          <w:tcPr>
            <w:tcW w:w="1076" w:type="dxa"/>
            <w:tcBorders>
              <w:top w:val="single" w:sz="4" w:space="0" w:color="000000"/>
              <w:left w:val="single" w:sz="4" w:space="0" w:color="000000"/>
              <w:bottom w:val="single" w:sz="4" w:space="0" w:color="000000"/>
            </w:tcBorders>
            <w:shd w:val="clear" w:color="auto" w:fill="auto"/>
          </w:tcPr>
          <w:p w:rsidR="00174E56" w:rsidRPr="000845B1" w:rsidRDefault="00174E56"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174E56" w:rsidRDefault="00174E56" w:rsidP="00ED0549">
            <w:pPr>
              <w:spacing w:after="0" w:line="240" w:lineRule="auto"/>
              <w:rPr>
                <w:rFonts w:ascii="Times New Roman" w:hAnsi="Times New Roman"/>
                <w:color w:val="000000"/>
                <w:sz w:val="28"/>
                <w:szCs w:val="28"/>
              </w:rPr>
            </w:pPr>
            <w:r>
              <w:rPr>
                <w:rFonts w:ascii="Times New Roman" w:hAnsi="Times New Roman"/>
                <w:color w:val="000000"/>
                <w:sz w:val="28"/>
                <w:szCs w:val="28"/>
              </w:rPr>
              <w:t>advcl</w:t>
            </w:r>
          </w:p>
        </w:tc>
        <w:tc>
          <w:tcPr>
            <w:tcW w:w="1638" w:type="dxa"/>
            <w:tcBorders>
              <w:top w:val="single" w:sz="4" w:space="0" w:color="000000"/>
              <w:left w:val="single" w:sz="4" w:space="0" w:color="000000"/>
              <w:bottom w:val="single" w:sz="4" w:space="0" w:color="000000"/>
            </w:tcBorders>
            <w:shd w:val="clear" w:color="auto" w:fill="auto"/>
          </w:tcPr>
          <w:p w:rsidR="00174E56" w:rsidRDefault="00174E56" w:rsidP="00D4463C">
            <w:pPr>
              <w:spacing w:after="0" w:line="240" w:lineRule="auto"/>
              <w:rPr>
                <w:rFonts w:ascii="Times New Roman" w:hAnsi="Times New Roman"/>
                <w:color w:val="000000"/>
                <w:sz w:val="28"/>
                <w:szCs w:val="28"/>
              </w:rPr>
            </w:pPr>
            <w:r>
              <w:rPr>
                <w:rFonts w:ascii="Times New Roman" w:hAnsi="Times New Roman"/>
                <w:color w:val="000000"/>
                <w:sz w:val="28"/>
                <w:szCs w:val="28"/>
              </w:rPr>
              <w:t>advcl</w:t>
            </w:r>
          </w:p>
        </w:tc>
        <w:tc>
          <w:tcPr>
            <w:tcW w:w="1646" w:type="dxa"/>
            <w:tcBorders>
              <w:top w:val="single" w:sz="4" w:space="0" w:color="000000"/>
              <w:left w:val="single" w:sz="4" w:space="0" w:color="000000"/>
              <w:bottom w:val="single" w:sz="4" w:space="0" w:color="000000"/>
            </w:tcBorders>
            <w:shd w:val="clear" w:color="auto" w:fill="auto"/>
          </w:tcPr>
          <w:p w:rsidR="00174E56" w:rsidRDefault="00174E56" w:rsidP="00D4463C">
            <w:pPr>
              <w:spacing w:after="0" w:line="240" w:lineRule="auto"/>
              <w:rPr>
                <w:rFonts w:ascii="Times New Roman" w:hAnsi="Times New Roman"/>
                <w:color w:val="000000"/>
                <w:sz w:val="28"/>
                <w:szCs w:val="28"/>
              </w:rPr>
            </w:pPr>
            <w:r>
              <w:rPr>
                <w:rFonts w:ascii="Times New Roman" w:hAnsi="Times New Roman"/>
                <w:color w:val="000000"/>
                <w:sz w:val="28"/>
                <w:szCs w:val="28"/>
              </w:rPr>
              <w:t>advcl</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174E56" w:rsidRDefault="00174E56" w:rsidP="00ED0549">
            <w:pPr>
              <w:spacing w:after="0" w:line="240" w:lineRule="auto"/>
              <w:rPr>
                <w:rFonts w:ascii="Times New Roman" w:hAnsi="Times New Roman"/>
                <w:color w:val="000000"/>
                <w:sz w:val="28"/>
                <w:szCs w:val="28"/>
              </w:rPr>
            </w:pPr>
            <w:r>
              <w:rPr>
                <w:rFonts w:ascii="Times New Roman" w:hAnsi="Times New Roman"/>
                <w:color w:val="000000"/>
                <w:sz w:val="28"/>
                <w:szCs w:val="28"/>
              </w:rPr>
              <w:t>Mệnh đề trạng ngữ bổ nghĩa cho câu.</w:t>
            </w:r>
          </w:p>
          <w:p w:rsidR="00174E56" w:rsidRDefault="00174E56"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174E56" w:rsidRDefault="00174E56"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lastRenderedPageBreak/>
              <w:drawing>
                <wp:inline distT="0" distB="0" distL="0" distR="0">
                  <wp:extent cx="3841750" cy="1738489"/>
                  <wp:effectExtent l="19050" t="0" r="6350" b="0"/>
                  <wp:docPr id="185"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4"/>
                          <a:srcRect/>
                          <a:stretch>
                            <a:fillRect/>
                          </a:stretch>
                        </pic:blipFill>
                        <pic:spPr bwMode="auto">
                          <a:xfrm>
                            <a:off x="0" y="0"/>
                            <a:ext cx="3841912" cy="1738562"/>
                          </a:xfrm>
                          <a:prstGeom prst="rect">
                            <a:avLst/>
                          </a:prstGeom>
                          <a:noFill/>
                          <a:ln w="9525">
                            <a:noFill/>
                            <a:miter lim="800000"/>
                            <a:headEnd/>
                            <a:tailEnd/>
                          </a:ln>
                        </pic:spPr>
                      </pic:pic>
                    </a:graphicData>
                  </a:graphic>
                </wp:inline>
              </w:drawing>
            </w:r>
          </w:p>
        </w:tc>
      </w:tr>
      <w:tr w:rsidR="00174E56" w:rsidTr="00CE3F6B">
        <w:tc>
          <w:tcPr>
            <w:tcW w:w="1076" w:type="dxa"/>
            <w:tcBorders>
              <w:top w:val="single" w:sz="4" w:space="0" w:color="000000"/>
              <w:left w:val="single" w:sz="4" w:space="0" w:color="000000"/>
              <w:bottom w:val="single" w:sz="4" w:space="0" w:color="000000"/>
            </w:tcBorders>
            <w:shd w:val="clear" w:color="auto" w:fill="auto"/>
          </w:tcPr>
          <w:p w:rsidR="00174E56" w:rsidRPr="000845B1" w:rsidRDefault="00174E56"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174E56" w:rsidRDefault="00174E56" w:rsidP="00ED0549">
            <w:pPr>
              <w:spacing w:after="0" w:line="240" w:lineRule="auto"/>
              <w:rPr>
                <w:rFonts w:ascii="Times New Roman" w:hAnsi="Times New Roman"/>
                <w:color w:val="000000"/>
                <w:sz w:val="28"/>
                <w:szCs w:val="28"/>
              </w:rPr>
            </w:pPr>
            <w:r>
              <w:rPr>
                <w:rFonts w:ascii="Times New Roman" w:hAnsi="Times New Roman"/>
                <w:color w:val="000000"/>
                <w:sz w:val="28"/>
                <w:szCs w:val="28"/>
              </w:rPr>
              <w:t>aux</w:t>
            </w:r>
          </w:p>
        </w:tc>
        <w:tc>
          <w:tcPr>
            <w:tcW w:w="1638" w:type="dxa"/>
            <w:tcBorders>
              <w:top w:val="single" w:sz="4" w:space="0" w:color="000000"/>
              <w:left w:val="single" w:sz="4" w:space="0" w:color="000000"/>
              <w:bottom w:val="single" w:sz="4" w:space="0" w:color="000000"/>
            </w:tcBorders>
            <w:shd w:val="clear" w:color="auto" w:fill="auto"/>
          </w:tcPr>
          <w:p w:rsidR="00174E56" w:rsidRDefault="00174E56" w:rsidP="00D4463C">
            <w:pPr>
              <w:spacing w:after="0" w:line="240" w:lineRule="auto"/>
              <w:rPr>
                <w:rFonts w:ascii="Times New Roman" w:hAnsi="Times New Roman"/>
                <w:color w:val="000000"/>
                <w:sz w:val="28"/>
                <w:szCs w:val="28"/>
              </w:rPr>
            </w:pPr>
            <w:r>
              <w:rPr>
                <w:rFonts w:ascii="Times New Roman" w:hAnsi="Times New Roman"/>
                <w:color w:val="000000"/>
                <w:sz w:val="28"/>
                <w:szCs w:val="28"/>
              </w:rPr>
              <w:t>aux</w:t>
            </w:r>
          </w:p>
        </w:tc>
        <w:tc>
          <w:tcPr>
            <w:tcW w:w="1646" w:type="dxa"/>
            <w:tcBorders>
              <w:top w:val="single" w:sz="4" w:space="0" w:color="000000"/>
              <w:left w:val="single" w:sz="4" w:space="0" w:color="000000"/>
              <w:bottom w:val="single" w:sz="4" w:space="0" w:color="000000"/>
            </w:tcBorders>
            <w:shd w:val="clear" w:color="auto" w:fill="auto"/>
          </w:tcPr>
          <w:p w:rsidR="00174E56" w:rsidRDefault="00174E56" w:rsidP="00D4463C">
            <w:pPr>
              <w:spacing w:after="0" w:line="240" w:lineRule="auto"/>
              <w:rPr>
                <w:rFonts w:ascii="Times New Roman" w:hAnsi="Times New Roman"/>
                <w:color w:val="000000"/>
                <w:sz w:val="28"/>
                <w:szCs w:val="28"/>
              </w:rPr>
            </w:pPr>
            <w:r>
              <w:rPr>
                <w:rFonts w:ascii="Times New Roman" w:hAnsi="Times New Roman"/>
                <w:color w:val="000000"/>
                <w:sz w:val="28"/>
                <w:szCs w:val="28"/>
              </w:rPr>
              <w:t>aux</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174E56" w:rsidRDefault="00174E56" w:rsidP="00ED0549">
            <w:pPr>
              <w:spacing w:after="0" w:line="240" w:lineRule="auto"/>
              <w:rPr>
                <w:rFonts w:ascii="Times New Roman" w:hAnsi="Times New Roman"/>
                <w:color w:val="000000"/>
                <w:sz w:val="28"/>
                <w:szCs w:val="28"/>
              </w:rPr>
            </w:pPr>
            <w:r>
              <w:rPr>
                <w:rFonts w:ascii="Times New Roman" w:hAnsi="Times New Roman"/>
                <w:color w:val="000000"/>
                <w:sz w:val="28"/>
                <w:szCs w:val="28"/>
              </w:rPr>
              <w:t>Động từ tình thái.</w:t>
            </w:r>
          </w:p>
          <w:p w:rsidR="00174E56" w:rsidRDefault="00174E56"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174E56" w:rsidRDefault="00174E56"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drawing>
                <wp:inline distT="0" distB="0" distL="0" distR="0">
                  <wp:extent cx="2464505" cy="1398302"/>
                  <wp:effectExtent l="19050" t="0" r="0" b="0"/>
                  <wp:docPr id="186"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5"/>
                          <a:srcRect/>
                          <a:stretch>
                            <a:fillRect/>
                          </a:stretch>
                        </pic:blipFill>
                        <pic:spPr bwMode="auto">
                          <a:xfrm>
                            <a:off x="0" y="0"/>
                            <a:ext cx="2466686" cy="1399540"/>
                          </a:xfrm>
                          <a:prstGeom prst="rect">
                            <a:avLst/>
                          </a:prstGeom>
                          <a:noFill/>
                          <a:ln w="9525">
                            <a:noFill/>
                            <a:miter lim="800000"/>
                            <a:headEnd/>
                            <a:tailEnd/>
                          </a:ln>
                        </pic:spPr>
                      </pic:pic>
                    </a:graphicData>
                  </a:graphic>
                </wp:inline>
              </w:drawing>
            </w:r>
          </w:p>
        </w:tc>
      </w:tr>
      <w:tr w:rsidR="007843AF" w:rsidTr="00CE3F6B">
        <w:tc>
          <w:tcPr>
            <w:tcW w:w="1076" w:type="dxa"/>
            <w:tcBorders>
              <w:top w:val="single" w:sz="4" w:space="0" w:color="000000"/>
              <w:left w:val="single" w:sz="4" w:space="0" w:color="000000"/>
              <w:bottom w:val="single" w:sz="4" w:space="0" w:color="000000"/>
            </w:tcBorders>
            <w:shd w:val="clear" w:color="auto" w:fill="auto"/>
          </w:tcPr>
          <w:p w:rsidR="007843AF" w:rsidRPr="000845B1" w:rsidRDefault="007843AF"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7843AF" w:rsidRDefault="007843AF" w:rsidP="00ED0549">
            <w:pPr>
              <w:spacing w:after="0" w:line="240" w:lineRule="auto"/>
              <w:rPr>
                <w:rFonts w:ascii="Times New Roman" w:hAnsi="Times New Roman"/>
                <w:sz w:val="28"/>
                <w:szCs w:val="28"/>
              </w:rPr>
            </w:pPr>
            <w:r>
              <w:rPr>
                <w:rFonts w:ascii="Times New Roman" w:hAnsi="Times New Roman"/>
                <w:sz w:val="28"/>
                <w:szCs w:val="28"/>
              </w:rPr>
              <w:t>auxpass</w:t>
            </w:r>
          </w:p>
        </w:tc>
        <w:tc>
          <w:tcPr>
            <w:tcW w:w="1638" w:type="dxa"/>
            <w:tcBorders>
              <w:top w:val="single" w:sz="4" w:space="0" w:color="000000"/>
              <w:left w:val="single" w:sz="4" w:space="0" w:color="000000"/>
              <w:bottom w:val="single" w:sz="4" w:space="0" w:color="000000"/>
            </w:tcBorders>
            <w:shd w:val="clear" w:color="auto" w:fill="auto"/>
          </w:tcPr>
          <w:p w:rsidR="007843AF" w:rsidRDefault="007843AF" w:rsidP="00ED0549">
            <w:pPr>
              <w:spacing w:after="0" w:line="240" w:lineRule="auto"/>
              <w:rPr>
                <w:rFonts w:ascii="Times New Roman" w:hAnsi="Times New Roman"/>
                <w:sz w:val="28"/>
                <w:szCs w:val="28"/>
              </w:rPr>
            </w:pPr>
            <w:r>
              <w:rPr>
                <w:rFonts w:ascii="Times New Roman" w:hAnsi="Times New Roman"/>
                <w:sz w:val="28"/>
                <w:szCs w:val="28"/>
              </w:rPr>
              <w:t>auxpass</w:t>
            </w:r>
          </w:p>
          <w:p w:rsidR="007843AF" w:rsidRDefault="007843AF" w:rsidP="00ED0549">
            <w:pPr>
              <w:spacing w:after="0" w:line="240" w:lineRule="auto"/>
              <w:rPr>
                <w:rFonts w:ascii="Times New Roman" w:hAnsi="Times New Roman"/>
                <w:sz w:val="28"/>
                <w:szCs w:val="28"/>
              </w:rPr>
            </w:pPr>
          </w:p>
          <w:p w:rsidR="007843AF" w:rsidRDefault="007843AF" w:rsidP="00ED0549">
            <w:pPr>
              <w:spacing w:after="0" w:line="240" w:lineRule="auto"/>
              <w:rPr>
                <w:rFonts w:ascii="Times New Roman" w:hAnsi="Times New Roman"/>
                <w:sz w:val="28"/>
                <w:szCs w:val="28"/>
              </w:rPr>
            </w:pPr>
          </w:p>
        </w:tc>
        <w:tc>
          <w:tcPr>
            <w:tcW w:w="1646" w:type="dxa"/>
            <w:tcBorders>
              <w:top w:val="single" w:sz="4" w:space="0" w:color="000000"/>
              <w:left w:val="single" w:sz="4" w:space="0" w:color="000000"/>
              <w:bottom w:val="single" w:sz="4" w:space="0" w:color="000000"/>
            </w:tcBorders>
            <w:shd w:val="clear" w:color="auto" w:fill="auto"/>
          </w:tcPr>
          <w:p w:rsidR="007843AF" w:rsidRDefault="007843AF" w:rsidP="00ED0549">
            <w:pPr>
              <w:spacing w:after="0" w:line="240" w:lineRule="auto"/>
              <w:rPr>
                <w:rFonts w:ascii="Times New Roman" w:hAnsi="Times New Roman"/>
                <w:sz w:val="28"/>
                <w:szCs w:val="28"/>
              </w:rPr>
            </w:pPr>
            <w:r>
              <w:rPr>
                <w:rFonts w:ascii="Times New Roman" w:hAnsi="Times New Roman"/>
                <w:sz w:val="28"/>
                <w:szCs w:val="28"/>
              </w:rPr>
              <w:t>auxpass</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7843AF" w:rsidRDefault="007843AF" w:rsidP="00ED0549">
            <w:pPr>
              <w:spacing w:after="0" w:line="240" w:lineRule="auto"/>
            </w:pPr>
            <w:r>
              <w:rPr>
                <w:rFonts w:ascii="Times New Roman" w:hAnsi="Times New Roman"/>
                <w:sz w:val="28"/>
                <w:szCs w:val="28"/>
              </w:rPr>
              <w:t>Trợ từ bị động của động từ chính trong câu.</w:t>
            </w:r>
          </w:p>
          <w:p w:rsidR="007843AF" w:rsidRDefault="007843AF" w:rsidP="00ED0549">
            <w:pPr>
              <w:spacing w:after="0" w:line="240" w:lineRule="auto"/>
              <w:rPr>
                <w:rFonts w:ascii="Times New Roman" w:hAnsi="Times New Roman"/>
                <w:noProof/>
                <w:sz w:val="28"/>
                <w:szCs w:val="28"/>
                <w:lang w:eastAsia="en-US"/>
              </w:rPr>
            </w:pPr>
            <w:r>
              <w:rPr>
                <w:rFonts w:ascii="Times New Roman" w:hAnsi="Times New Roman"/>
                <w:noProof/>
                <w:sz w:val="28"/>
                <w:szCs w:val="28"/>
                <w:lang w:eastAsia="en-US"/>
              </w:rPr>
              <w:t>Ví dụ:</w:t>
            </w:r>
          </w:p>
          <w:p w:rsidR="007843AF" w:rsidRDefault="007843AF" w:rsidP="00ED0549">
            <w:pPr>
              <w:spacing w:after="0" w:line="240" w:lineRule="auto"/>
            </w:pPr>
            <w:r>
              <w:rPr>
                <w:noProof/>
                <w:lang w:eastAsia="en-US"/>
              </w:rPr>
              <w:drawing>
                <wp:inline distT="0" distB="0" distL="0" distR="0">
                  <wp:extent cx="2543527" cy="1253067"/>
                  <wp:effectExtent l="19050" t="0" r="9173" b="0"/>
                  <wp:docPr id="21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6"/>
                          <a:srcRect/>
                          <a:stretch>
                            <a:fillRect/>
                          </a:stretch>
                        </pic:blipFill>
                        <pic:spPr bwMode="auto">
                          <a:xfrm>
                            <a:off x="0" y="0"/>
                            <a:ext cx="2543097" cy="1252855"/>
                          </a:xfrm>
                          <a:prstGeom prst="rect">
                            <a:avLst/>
                          </a:prstGeom>
                          <a:noFill/>
                          <a:ln w="9525">
                            <a:noFill/>
                            <a:miter lim="800000"/>
                            <a:headEnd/>
                            <a:tailEnd/>
                          </a:ln>
                        </pic:spPr>
                      </pic:pic>
                    </a:graphicData>
                  </a:graphic>
                </wp:inline>
              </w:drawing>
            </w:r>
            <w:r>
              <w:rPr>
                <w:noProof/>
                <w:lang w:eastAsia="en-US"/>
              </w:rPr>
              <w:drawing>
                <wp:inline distT="0" distB="0" distL="0" distR="0">
                  <wp:extent cx="2419350" cy="1341921"/>
                  <wp:effectExtent l="19050" t="0" r="0" b="0"/>
                  <wp:docPr id="218"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7"/>
                          <a:srcRect/>
                          <a:stretch>
                            <a:fillRect/>
                          </a:stretch>
                        </pic:blipFill>
                        <pic:spPr bwMode="auto">
                          <a:xfrm>
                            <a:off x="0" y="0"/>
                            <a:ext cx="2422486" cy="1343660"/>
                          </a:xfrm>
                          <a:prstGeom prst="rect">
                            <a:avLst/>
                          </a:prstGeom>
                          <a:noFill/>
                          <a:ln w="9525">
                            <a:noFill/>
                            <a:miter lim="800000"/>
                            <a:headEnd/>
                            <a:tailEnd/>
                          </a:ln>
                        </pic:spPr>
                      </pic:pic>
                    </a:graphicData>
                  </a:graphic>
                </wp:inline>
              </w:drawing>
            </w:r>
          </w:p>
        </w:tc>
      </w:tr>
      <w:tr w:rsidR="007843AF" w:rsidTr="00CE3F6B">
        <w:tc>
          <w:tcPr>
            <w:tcW w:w="1076" w:type="dxa"/>
            <w:tcBorders>
              <w:top w:val="single" w:sz="4" w:space="0" w:color="000000"/>
              <w:left w:val="single" w:sz="4" w:space="0" w:color="000000"/>
              <w:bottom w:val="single" w:sz="4" w:space="0" w:color="000000"/>
            </w:tcBorders>
            <w:shd w:val="clear" w:color="auto" w:fill="auto"/>
          </w:tcPr>
          <w:p w:rsidR="007843AF" w:rsidRPr="000845B1" w:rsidRDefault="007843AF"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7843AF" w:rsidRDefault="007843AF" w:rsidP="00ED0549">
            <w:pPr>
              <w:spacing w:after="0" w:line="240" w:lineRule="auto"/>
              <w:rPr>
                <w:rFonts w:ascii="Times New Roman" w:hAnsi="Times New Roman"/>
                <w:sz w:val="28"/>
                <w:szCs w:val="28"/>
              </w:rPr>
            </w:pPr>
            <w:r>
              <w:rPr>
                <w:rFonts w:ascii="Times New Roman" w:hAnsi="Times New Roman"/>
                <w:sz w:val="28"/>
                <w:szCs w:val="28"/>
              </w:rPr>
              <w:t>appos</w:t>
            </w:r>
          </w:p>
        </w:tc>
        <w:tc>
          <w:tcPr>
            <w:tcW w:w="1638" w:type="dxa"/>
            <w:tcBorders>
              <w:top w:val="single" w:sz="4" w:space="0" w:color="000000"/>
              <w:left w:val="single" w:sz="4" w:space="0" w:color="000000"/>
              <w:bottom w:val="single" w:sz="4" w:space="0" w:color="000000"/>
            </w:tcBorders>
            <w:shd w:val="clear" w:color="auto" w:fill="auto"/>
          </w:tcPr>
          <w:p w:rsidR="007843AF" w:rsidRDefault="007843AF" w:rsidP="00ED0549">
            <w:pPr>
              <w:spacing w:after="0" w:line="240" w:lineRule="auto"/>
              <w:rPr>
                <w:rFonts w:ascii="Times New Roman" w:hAnsi="Times New Roman"/>
                <w:sz w:val="28"/>
                <w:szCs w:val="28"/>
              </w:rPr>
            </w:pPr>
            <w:r>
              <w:rPr>
                <w:rFonts w:ascii="Times New Roman" w:hAnsi="Times New Roman"/>
                <w:sz w:val="28"/>
                <w:szCs w:val="28"/>
              </w:rPr>
              <w:t>appos</w:t>
            </w:r>
          </w:p>
        </w:tc>
        <w:tc>
          <w:tcPr>
            <w:tcW w:w="1646" w:type="dxa"/>
            <w:tcBorders>
              <w:top w:val="single" w:sz="4" w:space="0" w:color="000000"/>
              <w:left w:val="single" w:sz="4" w:space="0" w:color="000000"/>
              <w:bottom w:val="single" w:sz="4" w:space="0" w:color="000000"/>
            </w:tcBorders>
            <w:shd w:val="clear" w:color="auto" w:fill="auto"/>
          </w:tcPr>
          <w:p w:rsidR="007843AF" w:rsidRDefault="007843AF" w:rsidP="00ED0549">
            <w:pPr>
              <w:spacing w:after="0" w:line="240" w:lineRule="auto"/>
              <w:rPr>
                <w:rFonts w:ascii="Times New Roman" w:hAnsi="Times New Roman"/>
                <w:sz w:val="28"/>
                <w:szCs w:val="28"/>
              </w:rPr>
            </w:pPr>
            <w:r>
              <w:rPr>
                <w:rFonts w:ascii="Times New Roman" w:hAnsi="Times New Roman"/>
                <w:sz w:val="28"/>
                <w:szCs w:val="28"/>
              </w:rPr>
              <w:t>appos</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7843AF" w:rsidRDefault="007843AF" w:rsidP="00ED0549">
            <w:pPr>
              <w:spacing w:after="0" w:line="240" w:lineRule="auto"/>
              <w:rPr>
                <w:rFonts w:ascii="Times New Roman" w:hAnsi="Times New Roman"/>
                <w:sz w:val="28"/>
                <w:szCs w:val="28"/>
              </w:rPr>
            </w:pPr>
            <w:r>
              <w:rPr>
                <w:rFonts w:ascii="Times New Roman" w:hAnsi="Times New Roman"/>
                <w:sz w:val="28"/>
                <w:szCs w:val="28"/>
              </w:rPr>
              <w:t>Phần chêm vào.</w:t>
            </w:r>
          </w:p>
          <w:p w:rsidR="007843AF" w:rsidRDefault="007843AF" w:rsidP="00ED0549">
            <w:pPr>
              <w:spacing w:after="0" w:line="240" w:lineRule="auto"/>
              <w:rPr>
                <w:rFonts w:ascii="Times New Roman" w:hAnsi="Times New Roman"/>
                <w:sz w:val="28"/>
                <w:szCs w:val="28"/>
              </w:rPr>
            </w:pPr>
            <w:r>
              <w:rPr>
                <w:rFonts w:ascii="Times New Roman" w:hAnsi="Times New Roman"/>
                <w:sz w:val="28"/>
                <w:szCs w:val="28"/>
              </w:rPr>
              <w:t>Ví dụ:</w:t>
            </w:r>
          </w:p>
          <w:p w:rsidR="007843AF" w:rsidRDefault="007843AF" w:rsidP="00ED0549">
            <w:pPr>
              <w:spacing w:after="0" w:line="240" w:lineRule="auto"/>
            </w:pPr>
            <w:r>
              <w:rPr>
                <w:noProof/>
                <w:lang w:eastAsia="en-US"/>
              </w:rPr>
              <w:lastRenderedPageBreak/>
              <w:drawing>
                <wp:inline distT="0" distB="0" distL="0" distR="0">
                  <wp:extent cx="5181600" cy="1795145"/>
                  <wp:effectExtent l="19050" t="0" r="0" b="0"/>
                  <wp:docPr id="251"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8"/>
                          <a:srcRect/>
                          <a:stretch>
                            <a:fillRect/>
                          </a:stretch>
                        </pic:blipFill>
                        <pic:spPr bwMode="auto">
                          <a:xfrm>
                            <a:off x="0" y="0"/>
                            <a:ext cx="5181600" cy="1795145"/>
                          </a:xfrm>
                          <a:prstGeom prst="rect">
                            <a:avLst/>
                          </a:prstGeom>
                          <a:noFill/>
                          <a:ln w="9525">
                            <a:noFill/>
                            <a:miter lim="800000"/>
                            <a:headEnd/>
                            <a:tailEnd/>
                          </a:ln>
                        </pic:spPr>
                      </pic:pic>
                    </a:graphicData>
                  </a:graphic>
                </wp:inline>
              </w:drawing>
            </w:r>
          </w:p>
          <w:p w:rsidR="007843AF" w:rsidRDefault="007843AF" w:rsidP="00ED0549">
            <w:pPr>
              <w:spacing w:after="0" w:line="240" w:lineRule="auto"/>
            </w:pPr>
          </w:p>
        </w:tc>
      </w:tr>
      <w:tr w:rsidR="0088147D" w:rsidTr="00CE3F6B">
        <w:tc>
          <w:tcPr>
            <w:tcW w:w="1076" w:type="dxa"/>
            <w:tcBorders>
              <w:top w:val="single" w:sz="4" w:space="0" w:color="000000"/>
              <w:left w:val="single" w:sz="4" w:space="0" w:color="000000"/>
              <w:bottom w:val="single" w:sz="4" w:space="0" w:color="000000"/>
            </w:tcBorders>
            <w:shd w:val="clear" w:color="auto" w:fill="auto"/>
          </w:tcPr>
          <w:p w:rsidR="0088147D" w:rsidRPr="000845B1" w:rsidRDefault="0088147D"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88147D" w:rsidRDefault="0088147D" w:rsidP="00ED0549">
            <w:pPr>
              <w:spacing w:after="0" w:line="240" w:lineRule="auto"/>
              <w:rPr>
                <w:rFonts w:ascii="Times New Roman" w:hAnsi="Times New Roman"/>
                <w:sz w:val="28"/>
                <w:szCs w:val="28"/>
              </w:rPr>
            </w:pPr>
            <w:r>
              <w:rPr>
                <w:rFonts w:ascii="Times New Roman" w:hAnsi="Times New Roman"/>
                <w:sz w:val="28"/>
                <w:szCs w:val="28"/>
              </w:rPr>
              <w:t>cc</w:t>
            </w:r>
          </w:p>
        </w:tc>
        <w:tc>
          <w:tcPr>
            <w:tcW w:w="1638" w:type="dxa"/>
            <w:tcBorders>
              <w:top w:val="single" w:sz="4" w:space="0" w:color="000000"/>
              <w:left w:val="single" w:sz="4" w:space="0" w:color="000000"/>
              <w:bottom w:val="single" w:sz="4" w:space="0" w:color="000000"/>
            </w:tcBorders>
            <w:shd w:val="clear" w:color="auto" w:fill="auto"/>
          </w:tcPr>
          <w:p w:rsidR="0088147D" w:rsidRDefault="0088147D" w:rsidP="00ED0549">
            <w:pPr>
              <w:spacing w:after="0" w:line="240" w:lineRule="auto"/>
              <w:rPr>
                <w:rFonts w:ascii="Times New Roman" w:hAnsi="Times New Roman"/>
                <w:sz w:val="28"/>
                <w:szCs w:val="28"/>
              </w:rPr>
            </w:pPr>
            <w:r>
              <w:rPr>
                <w:rFonts w:ascii="Times New Roman" w:hAnsi="Times New Roman"/>
                <w:sz w:val="28"/>
                <w:szCs w:val="28"/>
              </w:rPr>
              <w:t>cc</w:t>
            </w:r>
          </w:p>
        </w:tc>
        <w:tc>
          <w:tcPr>
            <w:tcW w:w="1646" w:type="dxa"/>
            <w:tcBorders>
              <w:top w:val="single" w:sz="4" w:space="0" w:color="000000"/>
              <w:left w:val="single" w:sz="4" w:space="0" w:color="000000"/>
              <w:bottom w:val="single" w:sz="4" w:space="0" w:color="000000"/>
            </w:tcBorders>
            <w:shd w:val="clear" w:color="auto" w:fill="auto"/>
          </w:tcPr>
          <w:p w:rsidR="0088147D" w:rsidRDefault="0088147D" w:rsidP="00ED0549">
            <w:pPr>
              <w:spacing w:after="0" w:line="240" w:lineRule="auto"/>
              <w:rPr>
                <w:rFonts w:ascii="Times New Roman" w:hAnsi="Times New Roman"/>
                <w:sz w:val="28"/>
                <w:szCs w:val="28"/>
              </w:rPr>
            </w:pPr>
            <w:r>
              <w:rPr>
                <w:rFonts w:ascii="Times New Roman" w:hAnsi="Times New Roman"/>
                <w:sz w:val="28"/>
                <w:szCs w:val="28"/>
              </w:rPr>
              <w:t>cc</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88147D" w:rsidRDefault="0088147D" w:rsidP="00ED0549">
            <w:pPr>
              <w:spacing w:after="0" w:line="240" w:lineRule="auto"/>
              <w:rPr>
                <w:rFonts w:ascii="Times New Roman" w:hAnsi="Times New Roman"/>
                <w:sz w:val="28"/>
                <w:szCs w:val="28"/>
              </w:rPr>
            </w:pPr>
            <w:r>
              <w:rPr>
                <w:rFonts w:ascii="Times New Roman" w:hAnsi="Times New Roman"/>
                <w:sz w:val="28"/>
                <w:szCs w:val="28"/>
              </w:rPr>
              <w:t>Phần kết hợp.</w:t>
            </w:r>
          </w:p>
          <w:p w:rsidR="0088147D" w:rsidRDefault="0088147D" w:rsidP="00ED0549">
            <w:pPr>
              <w:spacing w:after="0" w:line="240" w:lineRule="auto"/>
              <w:rPr>
                <w:rFonts w:ascii="Times New Roman" w:hAnsi="Times New Roman"/>
                <w:sz w:val="28"/>
                <w:szCs w:val="28"/>
              </w:rPr>
            </w:pPr>
            <w:r>
              <w:rPr>
                <w:rFonts w:ascii="Times New Roman" w:hAnsi="Times New Roman"/>
                <w:sz w:val="28"/>
                <w:szCs w:val="28"/>
              </w:rPr>
              <w:t>Ví dụ:</w:t>
            </w:r>
          </w:p>
          <w:p w:rsidR="0088147D" w:rsidRDefault="008C29D6" w:rsidP="00ED0549">
            <w:pPr>
              <w:spacing w:after="0" w:line="240" w:lineRule="auto"/>
            </w:pPr>
            <w:r>
              <w:rPr>
                <w:noProof/>
                <w:lang w:eastAsia="en-US"/>
              </w:rPr>
              <w:drawing>
                <wp:inline distT="0" distB="0" distL="0" distR="0">
                  <wp:extent cx="2878455" cy="1433830"/>
                  <wp:effectExtent l="19050" t="0" r="0" b="0"/>
                  <wp:docPr id="28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9"/>
                          <a:srcRect/>
                          <a:stretch>
                            <a:fillRect/>
                          </a:stretch>
                        </pic:blipFill>
                        <pic:spPr bwMode="auto">
                          <a:xfrm>
                            <a:off x="0" y="0"/>
                            <a:ext cx="2878455" cy="1433830"/>
                          </a:xfrm>
                          <a:prstGeom prst="rect">
                            <a:avLst/>
                          </a:prstGeom>
                          <a:noFill/>
                          <a:ln w="9525">
                            <a:noFill/>
                            <a:miter lim="800000"/>
                            <a:headEnd/>
                            <a:tailEnd/>
                          </a:ln>
                        </pic:spPr>
                      </pic:pic>
                    </a:graphicData>
                  </a:graphic>
                </wp:inline>
              </w:drawing>
            </w:r>
          </w:p>
        </w:tc>
      </w:tr>
      <w:tr w:rsidR="008C29D6" w:rsidTr="00CE3F6B">
        <w:tc>
          <w:tcPr>
            <w:tcW w:w="1076" w:type="dxa"/>
            <w:tcBorders>
              <w:top w:val="single" w:sz="4" w:space="0" w:color="000000"/>
              <w:left w:val="single" w:sz="4" w:space="0" w:color="000000"/>
              <w:bottom w:val="single" w:sz="4" w:space="0" w:color="000000"/>
            </w:tcBorders>
            <w:shd w:val="clear" w:color="auto" w:fill="auto"/>
          </w:tcPr>
          <w:p w:rsidR="008C29D6" w:rsidRPr="000845B1" w:rsidRDefault="008C29D6"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8C29D6" w:rsidRDefault="008C29D6" w:rsidP="00ED0549">
            <w:pPr>
              <w:spacing w:after="0" w:line="240" w:lineRule="auto"/>
              <w:rPr>
                <w:rFonts w:ascii="Times New Roman" w:hAnsi="Times New Roman"/>
                <w:sz w:val="28"/>
                <w:szCs w:val="28"/>
              </w:rPr>
            </w:pPr>
            <w:r>
              <w:rPr>
                <w:rFonts w:ascii="Times New Roman" w:hAnsi="Times New Roman"/>
                <w:sz w:val="28"/>
                <w:szCs w:val="28"/>
              </w:rPr>
              <w:t>ccomp</w:t>
            </w:r>
          </w:p>
        </w:tc>
        <w:tc>
          <w:tcPr>
            <w:tcW w:w="1638" w:type="dxa"/>
            <w:tcBorders>
              <w:top w:val="single" w:sz="4" w:space="0" w:color="000000"/>
              <w:left w:val="single" w:sz="4" w:space="0" w:color="000000"/>
              <w:bottom w:val="single" w:sz="4" w:space="0" w:color="000000"/>
            </w:tcBorders>
            <w:shd w:val="clear" w:color="auto" w:fill="auto"/>
          </w:tcPr>
          <w:p w:rsidR="008C29D6" w:rsidRDefault="008C29D6" w:rsidP="00ED0549">
            <w:pPr>
              <w:spacing w:after="0" w:line="240" w:lineRule="auto"/>
              <w:rPr>
                <w:rFonts w:ascii="Times New Roman" w:hAnsi="Times New Roman"/>
                <w:sz w:val="28"/>
                <w:szCs w:val="28"/>
              </w:rPr>
            </w:pPr>
            <w:r>
              <w:rPr>
                <w:rFonts w:ascii="Times New Roman" w:hAnsi="Times New Roman"/>
                <w:sz w:val="28"/>
                <w:szCs w:val="28"/>
              </w:rPr>
              <w:t>ccomp</w:t>
            </w:r>
          </w:p>
        </w:tc>
        <w:tc>
          <w:tcPr>
            <w:tcW w:w="1646" w:type="dxa"/>
            <w:tcBorders>
              <w:top w:val="single" w:sz="4" w:space="0" w:color="000000"/>
              <w:left w:val="single" w:sz="4" w:space="0" w:color="000000"/>
              <w:bottom w:val="single" w:sz="4" w:space="0" w:color="000000"/>
            </w:tcBorders>
            <w:shd w:val="clear" w:color="auto" w:fill="auto"/>
          </w:tcPr>
          <w:p w:rsidR="008C29D6" w:rsidRDefault="008C29D6" w:rsidP="00ED0549">
            <w:pPr>
              <w:spacing w:after="0" w:line="240" w:lineRule="auto"/>
              <w:rPr>
                <w:rFonts w:ascii="Times New Roman" w:hAnsi="Times New Roman"/>
                <w:sz w:val="28"/>
                <w:szCs w:val="28"/>
              </w:rPr>
            </w:pPr>
            <w:r>
              <w:rPr>
                <w:rFonts w:ascii="Times New Roman" w:hAnsi="Times New Roman"/>
                <w:sz w:val="28"/>
                <w:szCs w:val="28"/>
              </w:rPr>
              <w:t>ccomp</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8C29D6" w:rsidRDefault="008C29D6" w:rsidP="00ED0549">
            <w:pPr>
              <w:spacing w:after="0" w:line="240" w:lineRule="auto"/>
              <w:rPr>
                <w:rFonts w:ascii="Times New Roman" w:hAnsi="Times New Roman"/>
                <w:sz w:val="28"/>
                <w:szCs w:val="28"/>
              </w:rPr>
            </w:pPr>
            <w:r>
              <w:rPr>
                <w:rFonts w:ascii="Times New Roman" w:hAnsi="Times New Roman"/>
                <w:sz w:val="28"/>
                <w:szCs w:val="28"/>
              </w:rPr>
              <w:t>Bổ nghĩa mệnh đề.</w:t>
            </w:r>
          </w:p>
          <w:p w:rsidR="008C29D6" w:rsidRDefault="008C29D6" w:rsidP="00ED0549">
            <w:pPr>
              <w:spacing w:after="0" w:line="240" w:lineRule="auto"/>
            </w:pPr>
            <w:r>
              <w:rPr>
                <w:rFonts w:ascii="Times New Roman" w:hAnsi="Times New Roman"/>
                <w:sz w:val="28"/>
                <w:szCs w:val="28"/>
              </w:rPr>
              <w:t>Ví dụ:</w:t>
            </w:r>
          </w:p>
          <w:p w:rsidR="008C29D6" w:rsidRDefault="008C29D6" w:rsidP="00ED0549">
            <w:pPr>
              <w:spacing w:after="0" w:line="240" w:lineRule="auto"/>
            </w:pPr>
            <w:r>
              <w:rPr>
                <w:noProof/>
                <w:lang w:eastAsia="en-US"/>
              </w:rPr>
              <w:lastRenderedPageBreak/>
              <w:drawing>
                <wp:inline distT="0" distB="0" distL="0" distR="0">
                  <wp:extent cx="4662170" cy="1885315"/>
                  <wp:effectExtent l="19050" t="0" r="5080" b="0"/>
                  <wp:docPr id="315"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0"/>
                          <a:srcRect/>
                          <a:stretch>
                            <a:fillRect/>
                          </a:stretch>
                        </pic:blipFill>
                        <pic:spPr bwMode="auto">
                          <a:xfrm>
                            <a:off x="0" y="0"/>
                            <a:ext cx="4662170" cy="1885315"/>
                          </a:xfrm>
                          <a:prstGeom prst="rect">
                            <a:avLst/>
                          </a:prstGeom>
                          <a:noFill/>
                          <a:ln w="9525">
                            <a:noFill/>
                            <a:miter lim="800000"/>
                            <a:headEnd/>
                            <a:tailEnd/>
                          </a:ln>
                        </pic:spPr>
                      </pic:pic>
                    </a:graphicData>
                  </a:graphic>
                </wp:inline>
              </w:drawing>
            </w:r>
          </w:p>
        </w:tc>
      </w:tr>
      <w:tr w:rsidR="008C29D6" w:rsidTr="00CE3F6B">
        <w:tc>
          <w:tcPr>
            <w:tcW w:w="1076" w:type="dxa"/>
            <w:tcBorders>
              <w:top w:val="single" w:sz="4" w:space="0" w:color="000000"/>
              <w:left w:val="single" w:sz="4" w:space="0" w:color="000000"/>
              <w:bottom w:val="single" w:sz="4" w:space="0" w:color="000000"/>
            </w:tcBorders>
            <w:shd w:val="clear" w:color="auto" w:fill="auto"/>
          </w:tcPr>
          <w:p w:rsidR="008C29D6" w:rsidRPr="000845B1" w:rsidRDefault="008C29D6"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8C29D6" w:rsidRDefault="001A0757" w:rsidP="00ED0549">
            <w:pPr>
              <w:spacing w:after="0" w:line="240" w:lineRule="auto"/>
              <w:rPr>
                <w:rFonts w:ascii="Times New Roman" w:hAnsi="Times New Roman"/>
                <w:sz w:val="28"/>
                <w:szCs w:val="28"/>
              </w:rPr>
            </w:pPr>
            <w:r>
              <w:rPr>
                <w:rFonts w:ascii="Times New Roman" w:hAnsi="Times New Roman"/>
                <w:sz w:val="28"/>
                <w:szCs w:val="28"/>
              </w:rPr>
              <w:t>conj</w:t>
            </w:r>
          </w:p>
        </w:tc>
        <w:tc>
          <w:tcPr>
            <w:tcW w:w="1638" w:type="dxa"/>
            <w:tcBorders>
              <w:top w:val="single" w:sz="4" w:space="0" w:color="000000"/>
              <w:left w:val="single" w:sz="4" w:space="0" w:color="000000"/>
              <w:bottom w:val="single" w:sz="4" w:space="0" w:color="000000"/>
            </w:tcBorders>
            <w:shd w:val="clear" w:color="auto" w:fill="auto"/>
          </w:tcPr>
          <w:p w:rsidR="008C29D6" w:rsidRDefault="001A0757" w:rsidP="00ED0549">
            <w:pPr>
              <w:spacing w:after="0" w:line="240" w:lineRule="auto"/>
              <w:rPr>
                <w:rFonts w:ascii="Times New Roman" w:hAnsi="Times New Roman"/>
                <w:sz w:val="28"/>
                <w:szCs w:val="28"/>
              </w:rPr>
            </w:pPr>
            <w:r>
              <w:rPr>
                <w:rFonts w:ascii="Times New Roman" w:hAnsi="Times New Roman"/>
                <w:sz w:val="28"/>
                <w:szCs w:val="28"/>
              </w:rPr>
              <w:t>conj</w:t>
            </w:r>
          </w:p>
        </w:tc>
        <w:tc>
          <w:tcPr>
            <w:tcW w:w="1646" w:type="dxa"/>
            <w:tcBorders>
              <w:top w:val="single" w:sz="4" w:space="0" w:color="000000"/>
              <w:left w:val="single" w:sz="4" w:space="0" w:color="000000"/>
              <w:bottom w:val="single" w:sz="4" w:space="0" w:color="000000"/>
            </w:tcBorders>
            <w:shd w:val="clear" w:color="auto" w:fill="auto"/>
          </w:tcPr>
          <w:p w:rsidR="008C29D6" w:rsidRDefault="001A0757" w:rsidP="00ED0549">
            <w:pPr>
              <w:spacing w:after="0" w:line="240" w:lineRule="auto"/>
              <w:rPr>
                <w:rFonts w:ascii="Times New Roman" w:hAnsi="Times New Roman"/>
                <w:sz w:val="28"/>
                <w:szCs w:val="28"/>
              </w:rPr>
            </w:pPr>
            <w:r>
              <w:rPr>
                <w:rFonts w:ascii="Times New Roman" w:hAnsi="Times New Roman"/>
                <w:sz w:val="28"/>
                <w:szCs w:val="28"/>
              </w:rPr>
              <w:t>conj</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8C29D6" w:rsidRDefault="001A0757" w:rsidP="00ED0549">
            <w:pPr>
              <w:spacing w:after="0" w:line="240" w:lineRule="auto"/>
              <w:rPr>
                <w:rFonts w:ascii="Times New Roman" w:hAnsi="Times New Roman"/>
                <w:sz w:val="28"/>
                <w:szCs w:val="28"/>
              </w:rPr>
            </w:pPr>
            <w:r>
              <w:rPr>
                <w:rFonts w:ascii="Times New Roman" w:hAnsi="Times New Roman"/>
                <w:sz w:val="28"/>
                <w:szCs w:val="28"/>
              </w:rPr>
              <w:t>Liên kết.</w:t>
            </w:r>
          </w:p>
          <w:p w:rsidR="001A0757" w:rsidRDefault="001A0757" w:rsidP="00ED0549">
            <w:pPr>
              <w:spacing w:after="0" w:line="240" w:lineRule="auto"/>
              <w:rPr>
                <w:rFonts w:ascii="Times New Roman" w:hAnsi="Times New Roman"/>
                <w:sz w:val="28"/>
                <w:szCs w:val="28"/>
              </w:rPr>
            </w:pPr>
            <w:r>
              <w:rPr>
                <w:rFonts w:ascii="Times New Roman" w:hAnsi="Times New Roman"/>
                <w:sz w:val="28"/>
                <w:szCs w:val="28"/>
              </w:rPr>
              <w:t>Ví dụ:</w:t>
            </w:r>
          </w:p>
          <w:p w:rsidR="001A0757" w:rsidRDefault="001A0757" w:rsidP="00ED0549">
            <w:pPr>
              <w:spacing w:after="0" w:line="240" w:lineRule="auto"/>
              <w:rPr>
                <w:rFonts w:ascii="Times New Roman" w:hAnsi="Times New Roman"/>
                <w:sz w:val="28"/>
                <w:szCs w:val="28"/>
              </w:rPr>
            </w:pPr>
            <w:r>
              <w:rPr>
                <w:rFonts w:ascii="Times New Roman" w:hAnsi="Times New Roman"/>
                <w:noProof/>
                <w:sz w:val="28"/>
                <w:szCs w:val="28"/>
                <w:lang w:eastAsia="en-US"/>
              </w:rPr>
              <w:drawing>
                <wp:inline distT="0" distB="0" distL="0" distR="0">
                  <wp:extent cx="3736340" cy="1501140"/>
                  <wp:effectExtent l="19050" t="0" r="0" b="0"/>
                  <wp:docPr id="316"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1"/>
                          <a:srcRect/>
                          <a:stretch>
                            <a:fillRect/>
                          </a:stretch>
                        </pic:blipFill>
                        <pic:spPr bwMode="auto">
                          <a:xfrm>
                            <a:off x="0" y="0"/>
                            <a:ext cx="3736340" cy="1501140"/>
                          </a:xfrm>
                          <a:prstGeom prst="rect">
                            <a:avLst/>
                          </a:prstGeom>
                          <a:noFill/>
                          <a:ln w="9525">
                            <a:noFill/>
                            <a:miter lim="800000"/>
                            <a:headEnd/>
                            <a:tailEnd/>
                          </a:ln>
                        </pic:spPr>
                      </pic:pic>
                    </a:graphicData>
                  </a:graphic>
                </wp:inline>
              </w:drawing>
            </w:r>
          </w:p>
        </w:tc>
      </w:tr>
      <w:tr w:rsidR="001A0757" w:rsidTr="00CE3F6B">
        <w:tc>
          <w:tcPr>
            <w:tcW w:w="1076" w:type="dxa"/>
            <w:tcBorders>
              <w:top w:val="single" w:sz="4" w:space="0" w:color="000000"/>
              <w:left w:val="single" w:sz="4" w:space="0" w:color="000000"/>
              <w:bottom w:val="single" w:sz="4" w:space="0" w:color="000000"/>
            </w:tcBorders>
            <w:shd w:val="clear" w:color="auto" w:fill="auto"/>
          </w:tcPr>
          <w:p w:rsidR="001A0757" w:rsidRPr="000845B1" w:rsidRDefault="001A0757"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1A0757" w:rsidRDefault="004F4666" w:rsidP="00ED0549">
            <w:pPr>
              <w:spacing w:after="0" w:line="240" w:lineRule="auto"/>
              <w:rPr>
                <w:rFonts w:ascii="Times New Roman" w:hAnsi="Times New Roman"/>
                <w:sz w:val="28"/>
                <w:szCs w:val="28"/>
              </w:rPr>
            </w:pPr>
            <w:r>
              <w:rPr>
                <w:rFonts w:ascii="Times New Roman" w:hAnsi="Times New Roman"/>
                <w:sz w:val="28"/>
                <w:szCs w:val="28"/>
              </w:rPr>
              <w:t>cop</w:t>
            </w:r>
          </w:p>
        </w:tc>
        <w:tc>
          <w:tcPr>
            <w:tcW w:w="1638" w:type="dxa"/>
            <w:tcBorders>
              <w:top w:val="single" w:sz="4" w:space="0" w:color="000000"/>
              <w:left w:val="single" w:sz="4" w:space="0" w:color="000000"/>
              <w:bottom w:val="single" w:sz="4" w:space="0" w:color="000000"/>
            </w:tcBorders>
            <w:shd w:val="clear" w:color="auto" w:fill="auto"/>
          </w:tcPr>
          <w:p w:rsidR="001A0757" w:rsidRDefault="004F4666" w:rsidP="00ED0549">
            <w:pPr>
              <w:spacing w:after="0" w:line="240" w:lineRule="auto"/>
              <w:rPr>
                <w:rFonts w:ascii="Times New Roman" w:hAnsi="Times New Roman"/>
                <w:sz w:val="28"/>
                <w:szCs w:val="28"/>
              </w:rPr>
            </w:pPr>
            <w:r>
              <w:rPr>
                <w:rFonts w:ascii="Times New Roman" w:hAnsi="Times New Roman"/>
                <w:sz w:val="28"/>
                <w:szCs w:val="28"/>
              </w:rPr>
              <w:t>cop</w:t>
            </w:r>
          </w:p>
        </w:tc>
        <w:tc>
          <w:tcPr>
            <w:tcW w:w="1646" w:type="dxa"/>
            <w:tcBorders>
              <w:top w:val="single" w:sz="4" w:space="0" w:color="000000"/>
              <w:left w:val="single" w:sz="4" w:space="0" w:color="000000"/>
              <w:bottom w:val="single" w:sz="4" w:space="0" w:color="000000"/>
            </w:tcBorders>
            <w:shd w:val="clear" w:color="auto" w:fill="auto"/>
          </w:tcPr>
          <w:p w:rsidR="001A0757" w:rsidRDefault="004F4666" w:rsidP="00ED0549">
            <w:pPr>
              <w:spacing w:after="0" w:line="240" w:lineRule="auto"/>
              <w:rPr>
                <w:rFonts w:ascii="Times New Roman" w:hAnsi="Times New Roman"/>
                <w:sz w:val="28"/>
                <w:szCs w:val="28"/>
              </w:rPr>
            </w:pPr>
            <w:r>
              <w:rPr>
                <w:rFonts w:ascii="Times New Roman" w:hAnsi="Times New Roman"/>
                <w:sz w:val="28"/>
                <w:szCs w:val="28"/>
              </w:rPr>
              <w:t>cop</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1A0757" w:rsidRDefault="004F4666" w:rsidP="00ED0549">
            <w:pPr>
              <w:spacing w:after="0" w:line="240" w:lineRule="auto"/>
              <w:rPr>
                <w:rFonts w:ascii="Times New Roman" w:hAnsi="Times New Roman"/>
                <w:sz w:val="28"/>
                <w:szCs w:val="28"/>
              </w:rPr>
            </w:pPr>
            <w:r>
              <w:rPr>
                <w:rFonts w:ascii="Times New Roman" w:hAnsi="Times New Roman"/>
                <w:sz w:val="28"/>
                <w:szCs w:val="28"/>
              </w:rPr>
              <w:t>Hệ từ.</w:t>
            </w:r>
          </w:p>
          <w:p w:rsidR="004F4666" w:rsidRDefault="004F4666" w:rsidP="00ED0549">
            <w:pPr>
              <w:spacing w:after="0" w:line="240" w:lineRule="auto"/>
              <w:rPr>
                <w:rFonts w:ascii="Times New Roman" w:hAnsi="Times New Roman"/>
                <w:sz w:val="28"/>
                <w:szCs w:val="28"/>
              </w:rPr>
            </w:pPr>
            <w:r>
              <w:rPr>
                <w:rFonts w:ascii="Times New Roman" w:hAnsi="Times New Roman"/>
                <w:sz w:val="28"/>
                <w:szCs w:val="28"/>
              </w:rPr>
              <w:t>Ví dụ:</w:t>
            </w:r>
          </w:p>
          <w:p w:rsidR="004F4666" w:rsidRDefault="004F4666" w:rsidP="00ED0549">
            <w:pPr>
              <w:spacing w:after="0" w:line="240" w:lineRule="auto"/>
              <w:rPr>
                <w:rFonts w:ascii="Times New Roman" w:hAnsi="Times New Roman"/>
                <w:sz w:val="28"/>
                <w:szCs w:val="28"/>
              </w:rPr>
            </w:pPr>
            <w:r>
              <w:rPr>
                <w:rFonts w:ascii="Times New Roman" w:hAnsi="Times New Roman"/>
                <w:noProof/>
                <w:sz w:val="28"/>
                <w:szCs w:val="28"/>
                <w:lang w:eastAsia="en-US"/>
              </w:rPr>
              <w:drawing>
                <wp:inline distT="0" distB="0" distL="0" distR="0">
                  <wp:extent cx="2190115" cy="1422400"/>
                  <wp:effectExtent l="19050" t="0" r="635" b="0"/>
                  <wp:docPr id="317"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2"/>
                          <a:srcRect/>
                          <a:stretch>
                            <a:fillRect/>
                          </a:stretch>
                        </pic:blipFill>
                        <pic:spPr bwMode="auto">
                          <a:xfrm>
                            <a:off x="0" y="0"/>
                            <a:ext cx="2190115" cy="1422400"/>
                          </a:xfrm>
                          <a:prstGeom prst="rect">
                            <a:avLst/>
                          </a:prstGeom>
                          <a:noFill/>
                          <a:ln w="9525">
                            <a:noFill/>
                            <a:miter lim="800000"/>
                            <a:headEnd/>
                            <a:tailEnd/>
                          </a:ln>
                        </pic:spPr>
                      </pic:pic>
                    </a:graphicData>
                  </a:graphic>
                </wp:inline>
              </w:drawing>
            </w:r>
          </w:p>
        </w:tc>
      </w:tr>
      <w:tr w:rsidR="004F4666" w:rsidTr="00CE3F6B">
        <w:tc>
          <w:tcPr>
            <w:tcW w:w="1076" w:type="dxa"/>
            <w:tcBorders>
              <w:top w:val="single" w:sz="4" w:space="0" w:color="000000"/>
              <w:left w:val="single" w:sz="4" w:space="0" w:color="000000"/>
              <w:bottom w:val="single" w:sz="4" w:space="0" w:color="000000"/>
            </w:tcBorders>
            <w:shd w:val="clear" w:color="auto" w:fill="auto"/>
          </w:tcPr>
          <w:p w:rsidR="004F4666" w:rsidRPr="000845B1" w:rsidRDefault="004F4666"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4F4666" w:rsidRDefault="00A82639" w:rsidP="00ED0549">
            <w:pPr>
              <w:spacing w:after="0" w:line="240" w:lineRule="auto"/>
              <w:rPr>
                <w:rFonts w:ascii="Times New Roman" w:hAnsi="Times New Roman"/>
                <w:sz w:val="28"/>
                <w:szCs w:val="28"/>
              </w:rPr>
            </w:pPr>
            <w:r>
              <w:rPr>
                <w:rFonts w:ascii="Times New Roman" w:hAnsi="Times New Roman"/>
                <w:sz w:val="28"/>
                <w:szCs w:val="28"/>
              </w:rPr>
              <w:t>dep</w:t>
            </w:r>
          </w:p>
        </w:tc>
        <w:tc>
          <w:tcPr>
            <w:tcW w:w="1638" w:type="dxa"/>
            <w:tcBorders>
              <w:top w:val="single" w:sz="4" w:space="0" w:color="000000"/>
              <w:left w:val="single" w:sz="4" w:space="0" w:color="000000"/>
              <w:bottom w:val="single" w:sz="4" w:space="0" w:color="000000"/>
            </w:tcBorders>
            <w:shd w:val="clear" w:color="auto" w:fill="auto"/>
          </w:tcPr>
          <w:p w:rsidR="004F4666" w:rsidRDefault="00A82639" w:rsidP="00ED0549">
            <w:pPr>
              <w:spacing w:after="0" w:line="240" w:lineRule="auto"/>
              <w:rPr>
                <w:rFonts w:ascii="Times New Roman" w:hAnsi="Times New Roman"/>
                <w:sz w:val="28"/>
                <w:szCs w:val="28"/>
              </w:rPr>
            </w:pPr>
            <w:r>
              <w:rPr>
                <w:rFonts w:ascii="Times New Roman" w:hAnsi="Times New Roman"/>
                <w:sz w:val="28"/>
                <w:szCs w:val="28"/>
              </w:rPr>
              <w:t>dep</w:t>
            </w:r>
          </w:p>
        </w:tc>
        <w:tc>
          <w:tcPr>
            <w:tcW w:w="1646" w:type="dxa"/>
            <w:tcBorders>
              <w:top w:val="single" w:sz="4" w:space="0" w:color="000000"/>
              <w:left w:val="single" w:sz="4" w:space="0" w:color="000000"/>
              <w:bottom w:val="single" w:sz="4" w:space="0" w:color="000000"/>
            </w:tcBorders>
            <w:shd w:val="clear" w:color="auto" w:fill="auto"/>
          </w:tcPr>
          <w:p w:rsidR="004F4666" w:rsidRDefault="00A82639" w:rsidP="00ED0549">
            <w:pPr>
              <w:spacing w:after="0" w:line="240" w:lineRule="auto"/>
              <w:rPr>
                <w:rFonts w:ascii="Times New Roman" w:hAnsi="Times New Roman"/>
                <w:sz w:val="28"/>
                <w:szCs w:val="28"/>
              </w:rPr>
            </w:pPr>
            <w:r>
              <w:rPr>
                <w:rFonts w:ascii="Times New Roman" w:hAnsi="Times New Roman"/>
                <w:sz w:val="28"/>
                <w:szCs w:val="28"/>
              </w:rPr>
              <w:t>dep</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4F4666" w:rsidRDefault="00A82639" w:rsidP="00ED0549">
            <w:pPr>
              <w:spacing w:after="0" w:line="240" w:lineRule="auto"/>
              <w:rPr>
                <w:rFonts w:ascii="Times New Roman" w:hAnsi="Times New Roman"/>
                <w:sz w:val="28"/>
                <w:szCs w:val="28"/>
              </w:rPr>
            </w:pPr>
            <w:r>
              <w:rPr>
                <w:rFonts w:ascii="Times New Roman" w:hAnsi="Times New Roman"/>
                <w:sz w:val="28"/>
                <w:szCs w:val="28"/>
              </w:rPr>
              <w:t>Quan hệ phụ thuộc chung.</w:t>
            </w:r>
          </w:p>
        </w:tc>
      </w:tr>
      <w:tr w:rsidR="00EF5AD1" w:rsidTr="00CE3F6B">
        <w:tc>
          <w:tcPr>
            <w:tcW w:w="1076" w:type="dxa"/>
            <w:tcBorders>
              <w:top w:val="single" w:sz="4" w:space="0" w:color="000000"/>
              <w:left w:val="single" w:sz="4" w:space="0" w:color="000000"/>
              <w:bottom w:val="single" w:sz="4" w:space="0" w:color="000000"/>
            </w:tcBorders>
            <w:shd w:val="clear" w:color="auto" w:fill="auto"/>
          </w:tcPr>
          <w:p w:rsidR="00EF5AD1" w:rsidRPr="000845B1" w:rsidRDefault="00EF5AD1"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EF5AD1" w:rsidRDefault="00EF5AD1" w:rsidP="00ED0549">
            <w:pPr>
              <w:spacing w:after="0" w:line="240" w:lineRule="auto"/>
              <w:rPr>
                <w:rFonts w:ascii="Times New Roman" w:hAnsi="Times New Roman"/>
                <w:sz w:val="28"/>
                <w:szCs w:val="28"/>
              </w:rPr>
            </w:pPr>
            <w:r>
              <w:rPr>
                <w:rFonts w:ascii="Times New Roman" w:hAnsi="Times New Roman"/>
                <w:sz w:val="28"/>
                <w:szCs w:val="28"/>
              </w:rPr>
              <w:t>det</w:t>
            </w:r>
          </w:p>
        </w:tc>
        <w:tc>
          <w:tcPr>
            <w:tcW w:w="1638" w:type="dxa"/>
            <w:tcBorders>
              <w:top w:val="single" w:sz="4" w:space="0" w:color="000000"/>
              <w:left w:val="single" w:sz="4" w:space="0" w:color="000000"/>
              <w:bottom w:val="single" w:sz="4" w:space="0" w:color="000000"/>
            </w:tcBorders>
            <w:shd w:val="clear" w:color="auto" w:fill="auto"/>
          </w:tcPr>
          <w:p w:rsidR="00EF5AD1" w:rsidRDefault="00EF5AD1" w:rsidP="00ED0549">
            <w:pPr>
              <w:spacing w:after="0" w:line="240" w:lineRule="auto"/>
              <w:rPr>
                <w:rFonts w:ascii="Times New Roman" w:hAnsi="Times New Roman"/>
                <w:sz w:val="28"/>
                <w:szCs w:val="28"/>
              </w:rPr>
            </w:pPr>
            <w:r>
              <w:rPr>
                <w:rFonts w:ascii="Times New Roman" w:hAnsi="Times New Roman"/>
                <w:sz w:val="28"/>
                <w:szCs w:val="28"/>
              </w:rPr>
              <w:t>det</w:t>
            </w:r>
          </w:p>
        </w:tc>
        <w:tc>
          <w:tcPr>
            <w:tcW w:w="1646" w:type="dxa"/>
            <w:tcBorders>
              <w:top w:val="single" w:sz="4" w:space="0" w:color="000000"/>
              <w:left w:val="single" w:sz="4" w:space="0" w:color="000000"/>
              <w:bottom w:val="single" w:sz="4" w:space="0" w:color="000000"/>
            </w:tcBorders>
            <w:shd w:val="clear" w:color="auto" w:fill="auto"/>
          </w:tcPr>
          <w:p w:rsidR="00EF5AD1" w:rsidRDefault="00EF5AD1" w:rsidP="00ED0549">
            <w:pPr>
              <w:spacing w:after="0" w:line="240" w:lineRule="auto"/>
              <w:rPr>
                <w:rFonts w:ascii="Times New Roman" w:hAnsi="Times New Roman"/>
                <w:sz w:val="28"/>
                <w:szCs w:val="28"/>
              </w:rPr>
            </w:pPr>
            <w:r>
              <w:rPr>
                <w:rFonts w:ascii="Times New Roman" w:hAnsi="Times New Roman"/>
                <w:sz w:val="28"/>
                <w:szCs w:val="28"/>
              </w:rPr>
              <w:t>det</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EF5AD1" w:rsidRDefault="00EF5AD1" w:rsidP="00ED0549">
            <w:pPr>
              <w:spacing w:after="0" w:line="240" w:lineRule="auto"/>
              <w:rPr>
                <w:rFonts w:ascii="Times New Roman" w:hAnsi="Times New Roman"/>
                <w:sz w:val="28"/>
                <w:szCs w:val="28"/>
              </w:rPr>
            </w:pPr>
            <w:r>
              <w:rPr>
                <w:rFonts w:ascii="Times New Roman" w:hAnsi="Times New Roman"/>
                <w:sz w:val="28"/>
                <w:szCs w:val="28"/>
              </w:rPr>
              <w:t xml:space="preserve">Từ hạn định. </w:t>
            </w:r>
          </w:p>
          <w:p w:rsidR="00EF5AD1" w:rsidRDefault="00EF5AD1" w:rsidP="00ED0549">
            <w:pPr>
              <w:spacing w:after="0" w:line="240" w:lineRule="auto"/>
            </w:pPr>
            <w:r>
              <w:rPr>
                <w:rFonts w:ascii="Times New Roman" w:hAnsi="Times New Roman"/>
                <w:sz w:val="28"/>
                <w:szCs w:val="28"/>
              </w:rPr>
              <w:t>Ví dụ:</w:t>
            </w:r>
          </w:p>
          <w:p w:rsidR="00EF5AD1" w:rsidRDefault="00EF5AD1" w:rsidP="00ED0549">
            <w:pPr>
              <w:spacing w:after="0" w:line="240" w:lineRule="auto"/>
            </w:pPr>
          </w:p>
          <w:p w:rsidR="00EF5AD1" w:rsidRDefault="00EF5AD1" w:rsidP="00ED0549">
            <w:pPr>
              <w:spacing w:after="0" w:line="240" w:lineRule="auto"/>
            </w:pPr>
            <w:r>
              <w:rPr>
                <w:noProof/>
                <w:lang w:eastAsia="en-US"/>
              </w:rPr>
              <w:drawing>
                <wp:inline distT="0" distB="0" distL="0" distR="0">
                  <wp:extent cx="2393315" cy="1275715"/>
                  <wp:effectExtent l="19050" t="0" r="6985" b="0"/>
                  <wp:docPr id="349"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3"/>
                          <a:srcRect/>
                          <a:stretch>
                            <a:fillRect/>
                          </a:stretch>
                        </pic:blipFill>
                        <pic:spPr bwMode="auto">
                          <a:xfrm>
                            <a:off x="0" y="0"/>
                            <a:ext cx="2393315" cy="1275715"/>
                          </a:xfrm>
                          <a:prstGeom prst="rect">
                            <a:avLst/>
                          </a:prstGeom>
                          <a:noFill/>
                          <a:ln w="9525">
                            <a:noFill/>
                            <a:miter lim="800000"/>
                            <a:headEnd/>
                            <a:tailEnd/>
                          </a:ln>
                        </pic:spPr>
                      </pic:pic>
                    </a:graphicData>
                  </a:graphic>
                </wp:inline>
              </w:drawing>
            </w:r>
          </w:p>
          <w:p w:rsidR="00EF5AD1" w:rsidRDefault="00EF5AD1" w:rsidP="00ED0549">
            <w:pPr>
              <w:spacing w:after="0" w:line="240" w:lineRule="auto"/>
            </w:pPr>
          </w:p>
          <w:p w:rsidR="00EF5AD1" w:rsidRDefault="00EF5AD1" w:rsidP="00ED0549">
            <w:pPr>
              <w:spacing w:after="0" w:line="240" w:lineRule="auto"/>
            </w:pPr>
            <w:r w:rsidRPr="00EF5AD1">
              <w:rPr>
                <w:noProof/>
                <w:lang w:eastAsia="en-US"/>
              </w:rPr>
              <w:drawing>
                <wp:inline distT="0" distB="0" distL="0" distR="0">
                  <wp:extent cx="2325370" cy="1219200"/>
                  <wp:effectExtent l="19050" t="0" r="0" b="0"/>
                  <wp:docPr id="351"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64"/>
                          <a:srcRect/>
                          <a:stretch>
                            <a:fillRect/>
                          </a:stretch>
                        </pic:blipFill>
                        <pic:spPr bwMode="auto">
                          <a:xfrm>
                            <a:off x="0" y="0"/>
                            <a:ext cx="2325370" cy="1219200"/>
                          </a:xfrm>
                          <a:prstGeom prst="rect">
                            <a:avLst/>
                          </a:prstGeom>
                          <a:noFill/>
                          <a:ln w="9525">
                            <a:noFill/>
                            <a:miter lim="800000"/>
                            <a:headEnd/>
                            <a:tailEnd/>
                          </a:ln>
                        </pic:spPr>
                      </pic:pic>
                    </a:graphicData>
                  </a:graphic>
                </wp:inline>
              </w:drawing>
            </w:r>
          </w:p>
        </w:tc>
      </w:tr>
      <w:tr w:rsidR="00EF5AD1" w:rsidTr="00CE3F6B">
        <w:tc>
          <w:tcPr>
            <w:tcW w:w="1076" w:type="dxa"/>
            <w:tcBorders>
              <w:top w:val="single" w:sz="4" w:space="0" w:color="000000"/>
              <w:left w:val="single" w:sz="4" w:space="0" w:color="000000"/>
              <w:bottom w:val="single" w:sz="4" w:space="0" w:color="000000"/>
            </w:tcBorders>
            <w:shd w:val="clear" w:color="auto" w:fill="auto"/>
          </w:tcPr>
          <w:p w:rsidR="00EF5AD1" w:rsidRPr="000845B1" w:rsidRDefault="00EF5AD1"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EF5AD1" w:rsidRDefault="00EF5AD1" w:rsidP="00ED0549">
            <w:pPr>
              <w:spacing w:after="0" w:line="240" w:lineRule="auto"/>
              <w:rPr>
                <w:rFonts w:ascii="Times New Roman" w:hAnsi="Times New Roman"/>
                <w:sz w:val="28"/>
                <w:szCs w:val="28"/>
              </w:rPr>
            </w:pPr>
            <w:r>
              <w:rPr>
                <w:rFonts w:ascii="Times New Roman" w:hAnsi="Times New Roman"/>
                <w:sz w:val="28"/>
                <w:szCs w:val="28"/>
              </w:rPr>
              <w:t>discourse</w:t>
            </w:r>
          </w:p>
        </w:tc>
        <w:tc>
          <w:tcPr>
            <w:tcW w:w="1638" w:type="dxa"/>
            <w:tcBorders>
              <w:top w:val="single" w:sz="4" w:space="0" w:color="000000"/>
              <w:left w:val="single" w:sz="4" w:space="0" w:color="000000"/>
              <w:bottom w:val="single" w:sz="4" w:space="0" w:color="000000"/>
            </w:tcBorders>
            <w:shd w:val="clear" w:color="auto" w:fill="auto"/>
          </w:tcPr>
          <w:p w:rsidR="00EF5AD1" w:rsidRDefault="00EF5AD1" w:rsidP="00ED0549">
            <w:pPr>
              <w:spacing w:after="0" w:line="240" w:lineRule="auto"/>
              <w:rPr>
                <w:rFonts w:ascii="Times New Roman" w:hAnsi="Times New Roman"/>
                <w:sz w:val="28"/>
                <w:szCs w:val="28"/>
              </w:rPr>
            </w:pPr>
            <w:r>
              <w:rPr>
                <w:rFonts w:ascii="Times New Roman" w:hAnsi="Times New Roman"/>
                <w:sz w:val="28"/>
                <w:szCs w:val="28"/>
              </w:rPr>
              <w:t>discourse</w:t>
            </w:r>
          </w:p>
        </w:tc>
        <w:tc>
          <w:tcPr>
            <w:tcW w:w="1646" w:type="dxa"/>
            <w:tcBorders>
              <w:top w:val="single" w:sz="4" w:space="0" w:color="000000"/>
              <w:left w:val="single" w:sz="4" w:space="0" w:color="000000"/>
              <w:bottom w:val="single" w:sz="4" w:space="0" w:color="000000"/>
            </w:tcBorders>
            <w:shd w:val="clear" w:color="auto" w:fill="auto"/>
          </w:tcPr>
          <w:p w:rsidR="00EF5AD1" w:rsidRDefault="00EF5AD1" w:rsidP="00ED0549">
            <w:pPr>
              <w:spacing w:after="0" w:line="240" w:lineRule="auto"/>
              <w:rPr>
                <w:rFonts w:ascii="Times New Roman" w:hAnsi="Times New Roman"/>
                <w:sz w:val="28"/>
                <w:szCs w:val="28"/>
              </w:rPr>
            </w:pPr>
            <w:r>
              <w:rPr>
                <w:rFonts w:ascii="Times New Roman" w:hAnsi="Times New Roman"/>
                <w:sz w:val="28"/>
                <w:szCs w:val="28"/>
              </w:rPr>
              <w:t>discourse</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EF5AD1" w:rsidRDefault="00EF5AD1" w:rsidP="00ED0549">
            <w:pPr>
              <w:spacing w:after="0" w:line="240" w:lineRule="auto"/>
              <w:rPr>
                <w:rFonts w:ascii="Times New Roman" w:hAnsi="Times New Roman"/>
                <w:sz w:val="28"/>
                <w:szCs w:val="28"/>
              </w:rPr>
            </w:pPr>
            <w:r>
              <w:rPr>
                <w:rFonts w:ascii="Times New Roman" w:hAnsi="Times New Roman"/>
                <w:sz w:val="28"/>
                <w:szCs w:val="28"/>
              </w:rPr>
              <w:t>Quan hệ thán từ.</w:t>
            </w:r>
          </w:p>
          <w:p w:rsidR="00EF5AD1" w:rsidRDefault="00EF5AD1" w:rsidP="00ED0549">
            <w:pPr>
              <w:spacing w:after="0" w:line="240" w:lineRule="auto"/>
              <w:rPr>
                <w:rFonts w:ascii="Times New Roman" w:hAnsi="Times New Roman"/>
                <w:sz w:val="28"/>
                <w:szCs w:val="28"/>
              </w:rPr>
            </w:pPr>
            <w:r>
              <w:rPr>
                <w:rFonts w:ascii="Times New Roman" w:hAnsi="Times New Roman"/>
                <w:sz w:val="28"/>
                <w:szCs w:val="28"/>
              </w:rPr>
              <w:t>Ví dụ:</w:t>
            </w:r>
          </w:p>
          <w:p w:rsidR="00EF5AD1" w:rsidRDefault="00483D7F" w:rsidP="00ED0549">
            <w:pPr>
              <w:spacing w:after="0" w:line="240" w:lineRule="auto"/>
              <w:rPr>
                <w:rFonts w:ascii="Times New Roman" w:hAnsi="Times New Roman"/>
                <w:sz w:val="28"/>
                <w:szCs w:val="28"/>
              </w:rPr>
            </w:pPr>
            <w:r>
              <w:rPr>
                <w:rFonts w:ascii="Times New Roman" w:hAnsi="Times New Roman"/>
                <w:noProof/>
                <w:sz w:val="28"/>
                <w:szCs w:val="28"/>
                <w:lang w:eastAsia="en-US"/>
              </w:rPr>
              <w:drawing>
                <wp:inline distT="0" distB="0" distL="0" distR="0">
                  <wp:extent cx="3465830" cy="1445260"/>
                  <wp:effectExtent l="19050" t="0" r="1270" b="0"/>
                  <wp:docPr id="352"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5"/>
                          <a:srcRect/>
                          <a:stretch>
                            <a:fillRect/>
                          </a:stretch>
                        </pic:blipFill>
                        <pic:spPr bwMode="auto">
                          <a:xfrm>
                            <a:off x="0" y="0"/>
                            <a:ext cx="3465830" cy="1445260"/>
                          </a:xfrm>
                          <a:prstGeom prst="rect">
                            <a:avLst/>
                          </a:prstGeom>
                          <a:noFill/>
                          <a:ln w="9525">
                            <a:noFill/>
                            <a:miter lim="800000"/>
                            <a:headEnd/>
                            <a:tailEnd/>
                          </a:ln>
                        </pic:spPr>
                      </pic:pic>
                    </a:graphicData>
                  </a:graphic>
                </wp:inline>
              </w:drawing>
            </w:r>
          </w:p>
        </w:tc>
      </w:tr>
      <w:tr w:rsidR="00483D7F" w:rsidTr="00CE3F6B">
        <w:tc>
          <w:tcPr>
            <w:tcW w:w="1076" w:type="dxa"/>
            <w:tcBorders>
              <w:top w:val="single" w:sz="4" w:space="0" w:color="000000"/>
              <w:left w:val="single" w:sz="4" w:space="0" w:color="000000"/>
              <w:bottom w:val="single" w:sz="4" w:space="0" w:color="000000"/>
            </w:tcBorders>
            <w:shd w:val="clear" w:color="auto" w:fill="auto"/>
          </w:tcPr>
          <w:p w:rsidR="00483D7F" w:rsidRPr="000845B1" w:rsidRDefault="00483D7F"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483D7F" w:rsidRDefault="00D3600C" w:rsidP="00ED0549">
            <w:pPr>
              <w:spacing w:after="0" w:line="240" w:lineRule="auto"/>
              <w:rPr>
                <w:rFonts w:ascii="Times New Roman" w:hAnsi="Times New Roman"/>
                <w:sz w:val="28"/>
                <w:szCs w:val="28"/>
              </w:rPr>
            </w:pPr>
            <w:r>
              <w:rPr>
                <w:rFonts w:ascii="Times New Roman" w:hAnsi="Times New Roman"/>
                <w:sz w:val="28"/>
                <w:szCs w:val="28"/>
              </w:rPr>
              <w:t>dislocated</w:t>
            </w:r>
          </w:p>
        </w:tc>
        <w:tc>
          <w:tcPr>
            <w:tcW w:w="1638" w:type="dxa"/>
            <w:tcBorders>
              <w:top w:val="single" w:sz="4" w:space="0" w:color="000000"/>
              <w:left w:val="single" w:sz="4" w:space="0" w:color="000000"/>
              <w:bottom w:val="single" w:sz="4" w:space="0" w:color="000000"/>
            </w:tcBorders>
            <w:shd w:val="clear" w:color="auto" w:fill="auto"/>
          </w:tcPr>
          <w:p w:rsidR="00483D7F" w:rsidRDefault="00D3600C" w:rsidP="00ED0549">
            <w:pPr>
              <w:spacing w:after="0" w:line="240" w:lineRule="auto"/>
              <w:rPr>
                <w:rFonts w:ascii="Times New Roman" w:hAnsi="Times New Roman"/>
                <w:sz w:val="28"/>
                <w:szCs w:val="28"/>
              </w:rPr>
            </w:pPr>
            <w:r>
              <w:rPr>
                <w:rFonts w:ascii="Times New Roman" w:hAnsi="Times New Roman"/>
                <w:sz w:val="28"/>
                <w:szCs w:val="28"/>
              </w:rPr>
              <w:t>dislocated</w:t>
            </w:r>
          </w:p>
        </w:tc>
        <w:tc>
          <w:tcPr>
            <w:tcW w:w="1646" w:type="dxa"/>
            <w:tcBorders>
              <w:top w:val="single" w:sz="4" w:space="0" w:color="000000"/>
              <w:left w:val="single" w:sz="4" w:space="0" w:color="000000"/>
              <w:bottom w:val="single" w:sz="4" w:space="0" w:color="000000"/>
            </w:tcBorders>
            <w:shd w:val="clear" w:color="auto" w:fill="auto"/>
          </w:tcPr>
          <w:p w:rsidR="00483D7F" w:rsidRDefault="00D3600C" w:rsidP="00ED0549">
            <w:pPr>
              <w:spacing w:after="0" w:line="240" w:lineRule="auto"/>
              <w:rPr>
                <w:rFonts w:ascii="Times New Roman" w:hAnsi="Times New Roman"/>
                <w:sz w:val="28"/>
                <w:szCs w:val="28"/>
              </w:rPr>
            </w:pPr>
            <w:r>
              <w:rPr>
                <w:rFonts w:ascii="Times New Roman" w:hAnsi="Times New Roman"/>
                <w:sz w:val="28"/>
                <w:szCs w:val="28"/>
              </w:rPr>
              <w:t>dislocated</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483D7F" w:rsidRDefault="00D3600C" w:rsidP="00ED0549">
            <w:pPr>
              <w:spacing w:after="0" w:line="240" w:lineRule="auto"/>
              <w:rPr>
                <w:rFonts w:ascii="Times New Roman" w:hAnsi="Times New Roman"/>
                <w:sz w:val="28"/>
                <w:szCs w:val="28"/>
              </w:rPr>
            </w:pPr>
            <w:r>
              <w:rPr>
                <w:rFonts w:ascii="Times New Roman" w:hAnsi="Times New Roman"/>
                <w:sz w:val="28"/>
                <w:szCs w:val="28"/>
              </w:rPr>
              <w:t>Quan hệ dịch chuyển.</w:t>
            </w:r>
          </w:p>
          <w:p w:rsidR="00D3600C" w:rsidRDefault="00D3600C" w:rsidP="00ED0549">
            <w:pPr>
              <w:spacing w:after="0" w:line="240" w:lineRule="auto"/>
              <w:rPr>
                <w:rFonts w:ascii="Times New Roman" w:hAnsi="Times New Roman"/>
                <w:sz w:val="28"/>
                <w:szCs w:val="28"/>
              </w:rPr>
            </w:pPr>
            <w:r>
              <w:rPr>
                <w:rFonts w:ascii="Times New Roman" w:hAnsi="Times New Roman"/>
                <w:sz w:val="28"/>
                <w:szCs w:val="28"/>
              </w:rPr>
              <w:t>Ví dụ:</w:t>
            </w:r>
          </w:p>
          <w:p w:rsidR="00D3600C" w:rsidRDefault="006C64E7" w:rsidP="00ED0549">
            <w:pPr>
              <w:spacing w:after="0" w:line="240" w:lineRule="auto"/>
              <w:rPr>
                <w:rFonts w:ascii="Times New Roman" w:hAnsi="Times New Roman"/>
                <w:sz w:val="28"/>
                <w:szCs w:val="28"/>
              </w:rPr>
            </w:pPr>
            <w:r>
              <w:rPr>
                <w:rFonts w:ascii="Times New Roman" w:hAnsi="Times New Roman"/>
                <w:noProof/>
                <w:sz w:val="28"/>
                <w:szCs w:val="28"/>
                <w:lang w:eastAsia="en-US"/>
              </w:rPr>
              <w:lastRenderedPageBreak/>
              <w:drawing>
                <wp:inline distT="0" distB="0" distL="0" distR="0">
                  <wp:extent cx="2483485" cy="1433830"/>
                  <wp:effectExtent l="19050" t="0" r="0" b="0"/>
                  <wp:docPr id="353"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66"/>
                          <a:srcRect/>
                          <a:stretch>
                            <a:fillRect/>
                          </a:stretch>
                        </pic:blipFill>
                        <pic:spPr bwMode="auto">
                          <a:xfrm>
                            <a:off x="0" y="0"/>
                            <a:ext cx="2483485" cy="1433830"/>
                          </a:xfrm>
                          <a:prstGeom prst="rect">
                            <a:avLst/>
                          </a:prstGeom>
                          <a:noFill/>
                          <a:ln w="9525">
                            <a:noFill/>
                            <a:miter lim="800000"/>
                            <a:headEnd/>
                            <a:tailEnd/>
                          </a:ln>
                        </pic:spPr>
                      </pic:pic>
                    </a:graphicData>
                  </a:graphic>
                </wp:inline>
              </w:drawing>
            </w:r>
          </w:p>
        </w:tc>
      </w:tr>
      <w:tr w:rsidR="003231A5" w:rsidTr="00CE3F6B">
        <w:tc>
          <w:tcPr>
            <w:tcW w:w="1076" w:type="dxa"/>
            <w:tcBorders>
              <w:top w:val="single" w:sz="4" w:space="0" w:color="000000"/>
              <w:left w:val="single" w:sz="4" w:space="0" w:color="000000"/>
              <w:bottom w:val="single" w:sz="4" w:space="0" w:color="000000"/>
            </w:tcBorders>
            <w:shd w:val="clear" w:color="auto" w:fill="auto"/>
          </w:tcPr>
          <w:p w:rsidR="003231A5" w:rsidRPr="000845B1" w:rsidRDefault="003231A5"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3231A5" w:rsidRDefault="003231A5" w:rsidP="00ED0549">
            <w:pPr>
              <w:spacing w:after="0" w:line="240" w:lineRule="auto"/>
              <w:rPr>
                <w:rFonts w:ascii="Times New Roman" w:hAnsi="Times New Roman"/>
                <w:sz w:val="28"/>
                <w:szCs w:val="28"/>
              </w:rPr>
            </w:pPr>
            <w:r>
              <w:rPr>
                <w:rFonts w:ascii="Times New Roman" w:hAnsi="Times New Roman"/>
                <w:sz w:val="28"/>
                <w:szCs w:val="28"/>
              </w:rPr>
              <w:t>dobj</w:t>
            </w:r>
          </w:p>
        </w:tc>
        <w:tc>
          <w:tcPr>
            <w:tcW w:w="1638" w:type="dxa"/>
            <w:tcBorders>
              <w:top w:val="single" w:sz="4" w:space="0" w:color="000000"/>
              <w:left w:val="single" w:sz="4" w:space="0" w:color="000000"/>
              <w:bottom w:val="single" w:sz="4" w:space="0" w:color="000000"/>
            </w:tcBorders>
            <w:shd w:val="clear" w:color="auto" w:fill="auto"/>
          </w:tcPr>
          <w:p w:rsidR="003231A5" w:rsidRDefault="003231A5" w:rsidP="00ED0549">
            <w:pPr>
              <w:spacing w:after="0" w:line="240" w:lineRule="auto"/>
              <w:rPr>
                <w:rFonts w:ascii="Times New Roman" w:hAnsi="Times New Roman"/>
                <w:sz w:val="28"/>
                <w:szCs w:val="28"/>
              </w:rPr>
            </w:pPr>
            <w:r>
              <w:rPr>
                <w:rFonts w:ascii="Times New Roman" w:hAnsi="Times New Roman"/>
                <w:sz w:val="28"/>
                <w:szCs w:val="28"/>
              </w:rPr>
              <w:t>dobj</w:t>
            </w:r>
          </w:p>
        </w:tc>
        <w:tc>
          <w:tcPr>
            <w:tcW w:w="1646" w:type="dxa"/>
            <w:tcBorders>
              <w:top w:val="single" w:sz="4" w:space="0" w:color="000000"/>
              <w:left w:val="single" w:sz="4" w:space="0" w:color="000000"/>
              <w:bottom w:val="single" w:sz="4" w:space="0" w:color="000000"/>
            </w:tcBorders>
            <w:shd w:val="clear" w:color="auto" w:fill="auto"/>
          </w:tcPr>
          <w:p w:rsidR="003231A5" w:rsidRDefault="003231A5" w:rsidP="00ED0549">
            <w:pPr>
              <w:spacing w:after="0" w:line="240" w:lineRule="auto"/>
              <w:rPr>
                <w:rFonts w:ascii="Times New Roman" w:hAnsi="Times New Roman"/>
                <w:sz w:val="28"/>
                <w:szCs w:val="28"/>
              </w:rPr>
            </w:pPr>
            <w:r>
              <w:rPr>
                <w:rFonts w:ascii="Times New Roman" w:hAnsi="Times New Roman"/>
                <w:sz w:val="28"/>
                <w:szCs w:val="28"/>
              </w:rPr>
              <w:t>dobj</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3231A5" w:rsidRDefault="003231A5" w:rsidP="00ED0549">
            <w:pPr>
              <w:spacing w:after="0" w:line="240" w:lineRule="auto"/>
              <w:rPr>
                <w:rFonts w:ascii="Times New Roman" w:hAnsi="Times New Roman"/>
                <w:sz w:val="28"/>
                <w:szCs w:val="28"/>
              </w:rPr>
            </w:pPr>
            <w:r>
              <w:rPr>
                <w:rFonts w:ascii="Times New Roman" w:hAnsi="Times New Roman"/>
                <w:sz w:val="28"/>
                <w:szCs w:val="28"/>
              </w:rPr>
              <w:t>Bổ ngữ trực tiếp.</w:t>
            </w:r>
          </w:p>
          <w:p w:rsidR="003231A5" w:rsidRDefault="003231A5" w:rsidP="00ED0549">
            <w:pPr>
              <w:spacing w:after="0" w:line="240" w:lineRule="auto"/>
            </w:pPr>
            <w:r>
              <w:rPr>
                <w:rFonts w:ascii="Times New Roman" w:hAnsi="Times New Roman"/>
                <w:sz w:val="28"/>
                <w:szCs w:val="28"/>
              </w:rPr>
              <w:t>Ví dụ:</w:t>
            </w:r>
          </w:p>
          <w:p w:rsidR="003231A5" w:rsidRDefault="003231A5" w:rsidP="00ED0549">
            <w:pPr>
              <w:spacing w:after="0" w:line="240" w:lineRule="auto"/>
            </w:pPr>
            <w:r>
              <w:rPr>
                <w:noProof/>
                <w:lang w:eastAsia="en-US"/>
              </w:rPr>
              <w:drawing>
                <wp:inline distT="0" distB="0" distL="0" distR="0">
                  <wp:extent cx="2325370" cy="1388745"/>
                  <wp:effectExtent l="19050" t="0" r="0" b="0"/>
                  <wp:docPr id="385"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7"/>
                          <a:srcRect/>
                          <a:stretch>
                            <a:fillRect/>
                          </a:stretch>
                        </pic:blipFill>
                        <pic:spPr bwMode="auto">
                          <a:xfrm>
                            <a:off x="0" y="0"/>
                            <a:ext cx="2325370" cy="1388745"/>
                          </a:xfrm>
                          <a:prstGeom prst="rect">
                            <a:avLst/>
                          </a:prstGeom>
                          <a:noFill/>
                          <a:ln w="9525">
                            <a:noFill/>
                            <a:miter lim="800000"/>
                            <a:headEnd/>
                            <a:tailEnd/>
                          </a:ln>
                        </pic:spPr>
                      </pic:pic>
                    </a:graphicData>
                  </a:graphic>
                </wp:inline>
              </w:drawing>
            </w:r>
          </w:p>
        </w:tc>
      </w:tr>
      <w:tr w:rsidR="009623E3" w:rsidTr="00CE3F6B">
        <w:tc>
          <w:tcPr>
            <w:tcW w:w="1076" w:type="dxa"/>
            <w:tcBorders>
              <w:top w:val="single" w:sz="4" w:space="0" w:color="000000"/>
              <w:left w:val="single" w:sz="4" w:space="0" w:color="000000"/>
              <w:bottom w:val="single" w:sz="4" w:space="0" w:color="000000"/>
            </w:tcBorders>
            <w:shd w:val="clear" w:color="auto" w:fill="auto"/>
          </w:tcPr>
          <w:p w:rsidR="009623E3" w:rsidRPr="000845B1" w:rsidRDefault="009623E3"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9623E3" w:rsidRDefault="00466111" w:rsidP="00ED0549">
            <w:pPr>
              <w:spacing w:after="0" w:line="240" w:lineRule="auto"/>
              <w:rPr>
                <w:rFonts w:ascii="Times New Roman" w:hAnsi="Times New Roman"/>
                <w:sz w:val="28"/>
                <w:szCs w:val="28"/>
              </w:rPr>
            </w:pPr>
            <w:r>
              <w:rPr>
                <w:rFonts w:ascii="Times New Roman" w:hAnsi="Times New Roman"/>
                <w:sz w:val="28"/>
                <w:szCs w:val="28"/>
              </w:rPr>
              <w:t>foreign</w:t>
            </w:r>
          </w:p>
        </w:tc>
        <w:tc>
          <w:tcPr>
            <w:tcW w:w="1638" w:type="dxa"/>
            <w:tcBorders>
              <w:top w:val="single" w:sz="4" w:space="0" w:color="000000"/>
              <w:left w:val="single" w:sz="4" w:space="0" w:color="000000"/>
              <w:bottom w:val="single" w:sz="4" w:space="0" w:color="000000"/>
            </w:tcBorders>
            <w:shd w:val="clear" w:color="auto" w:fill="auto"/>
          </w:tcPr>
          <w:p w:rsidR="009623E3" w:rsidRDefault="00466111" w:rsidP="00ED0549">
            <w:pPr>
              <w:spacing w:after="0" w:line="240" w:lineRule="auto"/>
              <w:rPr>
                <w:rFonts w:ascii="Times New Roman" w:hAnsi="Times New Roman"/>
                <w:sz w:val="28"/>
                <w:szCs w:val="28"/>
              </w:rPr>
            </w:pPr>
            <w:r>
              <w:rPr>
                <w:rFonts w:ascii="Times New Roman" w:hAnsi="Times New Roman"/>
                <w:sz w:val="28"/>
                <w:szCs w:val="28"/>
              </w:rPr>
              <w:t>foreign</w:t>
            </w:r>
          </w:p>
        </w:tc>
        <w:tc>
          <w:tcPr>
            <w:tcW w:w="1646" w:type="dxa"/>
            <w:tcBorders>
              <w:top w:val="single" w:sz="4" w:space="0" w:color="000000"/>
              <w:left w:val="single" w:sz="4" w:space="0" w:color="000000"/>
              <w:bottom w:val="single" w:sz="4" w:space="0" w:color="000000"/>
            </w:tcBorders>
            <w:shd w:val="clear" w:color="auto" w:fill="auto"/>
          </w:tcPr>
          <w:p w:rsidR="009623E3" w:rsidRDefault="00466111" w:rsidP="00ED0549">
            <w:pPr>
              <w:spacing w:after="0" w:line="240" w:lineRule="auto"/>
              <w:rPr>
                <w:rFonts w:ascii="Times New Roman" w:hAnsi="Times New Roman"/>
                <w:sz w:val="28"/>
                <w:szCs w:val="28"/>
              </w:rPr>
            </w:pPr>
            <w:r>
              <w:rPr>
                <w:rFonts w:ascii="Times New Roman" w:hAnsi="Times New Roman"/>
                <w:sz w:val="28"/>
                <w:szCs w:val="28"/>
              </w:rPr>
              <w:t>foreign</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9623E3" w:rsidRDefault="00466111" w:rsidP="00ED0549">
            <w:pPr>
              <w:spacing w:after="0" w:line="240" w:lineRule="auto"/>
              <w:rPr>
                <w:rFonts w:ascii="Times New Roman" w:hAnsi="Times New Roman"/>
                <w:sz w:val="28"/>
                <w:szCs w:val="28"/>
              </w:rPr>
            </w:pPr>
            <w:r>
              <w:rPr>
                <w:rFonts w:ascii="Times New Roman" w:hAnsi="Times New Roman"/>
                <w:sz w:val="28"/>
                <w:szCs w:val="28"/>
              </w:rPr>
              <w:t>Từ nước ngoài.</w:t>
            </w:r>
          </w:p>
          <w:p w:rsidR="00466111" w:rsidRDefault="00466111" w:rsidP="00ED0549">
            <w:pPr>
              <w:spacing w:after="0" w:line="240" w:lineRule="auto"/>
              <w:rPr>
                <w:rFonts w:ascii="Times New Roman" w:hAnsi="Times New Roman"/>
                <w:sz w:val="28"/>
                <w:szCs w:val="28"/>
              </w:rPr>
            </w:pPr>
            <w:r>
              <w:rPr>
                <w:rFonts w:ascii="Times New Roman" w:hAnsi="Times New Roman"/>
                <w:sz w:val="28"/>
                <w:szCs w:val="28"/>
              </w:rPr>
              <w:t>Ví dụ:</w:t>
            </w:r>
          </w:p>
          <w:p w:rsidR="00466111" w:rsidRDefault="0000723B" w:rsidP="00ED0549">
            <w:pPr>
              <w:spacing w:after="0" w:line="240" w:lineRule="auto"/>
              <w:rPr>
                <w:rFonts w:ascii="Times New Roman" w:hAnsi="Times New Roman"/>
                <w:sz w:val="28"/>
                <w:szCs w:val="28"/>
              </w:rPr>
            </w:pPr>
            <w:r>
              <w:rPr>
                <w:rFonts w:ascii="Times New Roman" w:hAnsi="Times New Roman"/>
                <w:noProof/>
                <w:sz w:val="28"/>
                <w:szCs w:val="28"/>
                <w:lang w:eastAsia="en-US"/>
              </w:rPr>
              <w:drawing>
                <wp:inline distT="0" distB="0" distL="0" distR="0">
                  <wp:extent cx="2803172" cy="879575"/>
                  <wp:effectExtent l="19050" t="0" r="0" b="0"/>
                  <wp:docPr id="386"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8"/>
                          <a:srcRect/>
                          <a:stretch>
                            <a:fillRect/>
                          </a:stretch>
                        </pic:blipFill>
                        <pic:spPr bwMode="auto">
                          <a:xfrm>
                            <a:off x="0" y="0"/>
                            <a:ext cx="2809620" cy="881598"/>
                          </a:xfrm>
                          <a:prstGeom prst="rect">
                            <a:avLst/>
                          </a:prstGeom>
                          <a:noFill/>
                          <a:ln w="9525">
                            <a:noFill/>
                            <a:miter lim="800000"/>
                            <a:headEnd/>
                            <a:tailEnd/>
                          </a:ln>
                        </pic:spPr>
                      </pic:pic>
                    </a:graphicData>
                  </a:graphic>
                </wp:inline>
              </w:drawing>
            </w:r>
          </w:p>
        </w:tc>
      </w:tr>
      <w:tr w:rsidR="0092368E" w:rsidTr="00CE3F6B">
        <w:tc>
          <w:tcPr>
            <w:tcW w:w="1076" w:type="dxa"/>
            <w:tcBorders>
              <w:top w:val="single" w:sz="4" w:space="0" w:color="000000"/>
              <w:left w:val="single" w:sz="4" w:space="0" w:color="000000"/>
              <w:bottom w:val="single" w:sz="4" w:space="0" w:color="000000"/>
            </w:tcBorders>
            <w:shd w:val="clear" w:color="auto" w:fill="auto"/>
          </w:tcPr>
          <w:p w:rsidR="0092368E" w:rsidRPr="000845B1" w:rsidRDefault="0092368E"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92368E" w:rsidRDefault="0092368E" w:rsidP="00ED0549">
            <w:pPr>
              <w:spacing w:after="0" w:line="240" w:lineRule="auto"/>
              <w:rPr>
                <w:rFonts w:ascii="Times New Roman" w:hAnsi="Times New Roman"/>
                <w:sz w:val="28"/>
                <w:szCs w:val="28"/>
              </w:rPr>
            </w:pPr>
            <w:r>
              <w:rPr>
                <w:rFonts w:ascii="Times New Roman" w:hAnsi="Times New Roman"/>
                <w:sz w:val="28"/>
                <w:szCs w:val="28"/>
              </w:rPr>
              <w:t>iobj</w:t>
            </w:r>
          </w:p>
        </w:tc>
        <w:tc>
          <w:tcPr>
            <w:tcW w:w="1638" w:type="dxa"/>
            <w:tcBorders>
              <w:top w:val="single" w:sz="4" w:space="0" w:color="000000"/>
              <w:left w:val="single" w:sz="4" w:space="0" w:color="000000"/>
              <w:bottom w:val="single" w:sz="4" w:space="0" w:color="000000"/>
            </w:tcBorders>
            <w:shd w:val="clear" w:color="auto" w:fill="auto"/>
          </w:tcPr>
          <w:p w:rsidR="0092368E" w:rsidRDefault="0092368E" w:rsidP="00ED0549">
            <w:pPr>
              <w:spacing w:after="0" w:line="240" w:lineRule="auto"/>
              <w:rPr>
                <w:rFonts w:ascii="Times New Roman" w:hAnsi="Times New Roman"/>
                <w:sz w:val="28"/>
                <w:szCs w:val="28"/>
              </w:rPr>
            </w:pPr>
            <w:r>
              <w:rPr>
                <w:rFonts w:ascii="Times New Roman" w:hAnsi="Times New Roman"/>
                <w:sz w:val="28"/>
                <w:szCs w:val="28"/>
              </w:rPr>
              <w:t>iobj</w:t>
            </w:r>
          </w:p>
        </w:tc>
        <w:tc>
          <w:tcPr>
            <w:tcW w:w="1646" w:type="dxa"/>
            <w:tcBorders>
              <w:top w:val="single" w:sz="4" w:space="0" w:color="000000"/>
              <w:left w:val="single" w:sz="4" w:space="0" w:color="000000"/>
              <w:bottom w:val="single" w:sz="4" w:space="0" w:color="000000"/>
            </w:tcBorders>
            <w:shd w:val="clear" w:color="auto" w:fill="auto"/>
          </w:tcPr>
          <w:p w:rsidR="0092368E" w:rsidRDefault="0092368E" w:rsidP="00ED0549">
            <w:pPr>
              <w:spacing w:after="0" w:line="240" w:lineRule="auto"/>
              <w:rPr>
                <w:rFonts w:ascii="Times New Roman" w:hAnsi="Times New Roman"/>
                <w:sz w:val="28"/>
                <w:szCs w:val="28"/>
              </w:rPr>
            </w:pPr>
            <w:r>
              <w:rPr>
                <w:rFonts w:ascii="Times New Roman" w:hAnsi="Times New Roman"/>
                <w:sz w:val="28"/>
                <w:szCs w:val="28"/>
              </w:rPr>
              <w:t>iobj</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92368E" w:rsidRDefault="0092368E" w:rsidP="00ED0549">
            <w:pPr>
              <w:spacing w:after="0" w:line="240" w:lineRule="auto"/>
              <w:rPr>
                <w:rFonts w:ascii="Times New Roman" w:hAnsi="Times New Roman"/>
                <w:sz w:val="28"/>
                <w:szCs w:val="28"/>
              </w:rPr>
            </w:pPr>
            <w:r>
              <w:rPr>
                <w:rFonts w:ascii="Times New Roman" w:hAnsi="Times New Roman"/>
                <w:sz w:val="28"/>
                <w:szCs w:val="28"/>
              </w:rPr>
              <w:t>Bổ ngữ gián tiếp.</w:t>
            </w:r>
          </w:p>
          <w:p w:rsidR="0092368E" w:rsidRDefault="009517AF" w:rsidP="00ED0549">
            <w:pPr>
              <w:spacing w:after="0" w:line="240" w:lineRule="auto"/>
              <w:rPr>
                <w:rFonts w:ascii="Times New Roman" w:hAnsi="Times New Roman"/>
                <w:sz w:val="28"/>
                <w:szCs w:val="28"/>
              </w:rPr>
            </w:pPr>
            <w:r>
              <w:rPr>
                <w:rFonts w:ascii="Times New Roman" w:hAnsi="Times New Roman"/>
                <w:sz w:val="28"/>
                <w:szCs w:val="28"/>
              </w:rPr>
              <w:t>Ví dụ:</w:t>
            </w:r>
          </w:p>
          <w:p w:rsidR="009517AF" w:rsidRDefault="00FE18D9" w:rsidP="00ED0549">
            <w:pPr>
              <w:spacing w:after="0" w:line="240" w:lineRule="auto"/>
            </w:pPr>
            <w:r>
              <w:rPr>
                <w:noProof/>
                <w:lang w:eastAsia="en-US"/>
              </w:rPr>
              <w:lastRenderedPageBreak/>
              <w:drawing>
                <wp:inline distT="0" distB="0" distL="0" distR="0">
                  <wp:extent cx="2912745" cy="1467485"/>
                  <wp:effectExtent l="19050" t="0" r="1905" b="0"/>
                  <wp:docPr id="418"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9"/>
                          <a:srcRect/>
                          <a:stretch>
                            <a:fillRect/>
                          </a:stretch>
                        </pic:blipFill>
                        <pic:spPr bwMode="auto">
                          <a:xfrm>
                            <a:off x="0" y="0"/>
                            <a:ext cx="2912745" cy="1467485"/>
                          </a:xfrm>
                          <a:prstGeom prst="rect">
                            <a:avLst/>
                          </a:prstGeom>
                          <a:noFill/>
                          <a:ln w="9525">
                            <a:noFill/>
                            <a:miter lim="800000"/>
                            <a:headEnd/>
                            <a:tailEnd/>
                          </a:ln>
                        </pic:spPr>
                      </pic:pic>
                    </a:graphicData>
                  </a:graphic>
                </wp:inline>
              </w:drawing>
            </w:r>
          </w:p>
          <w:p w:rsidR="0092368E" w:rsidRDefault="0092368E" w:rsidP="00ED0549">
            <w:pPr>
              <w:spacing w:after="0" w:line="240" w:lineRule="auto"/>
            </w:pPr>
          </w:p>
        </w:tc>
      </w:tr>
      <w:tr w:rsidR="00FE18D9" w:rsidTr="00CE3F6B">
        <w:tc>
          <w:tcPr>
            <w:tcW w:w="1076" w:type="dxa"/>
            <w:tcBorders>
              <w:top w:val="single" w:sz="4" w:space="0" w:color="000000"/>
              <w:left w:val="single" w:sz="4" w:space="0" w:color="000000"/>
              <w:bottom w:val="single" w:sz="4" w:space="0" w:color="000000"/>
            </w:tcBorders>
            <w:shd w:val="clear" w:color="auto" w:fill="auto"/>
          </w:tcPr>
          <w:p w:rsidR="00FE18D9" w:rsidRPr="000845B1" w:rsidRDefault="00FE18D9"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FE18D9" w:rsidRDefault="00FE18D9" w:rsidP="00ED0549">
            <w:pPr>
              <w:spacing w:after="0" w:line="240" w:lineRule="auto"/>
              <w:rPr>
                <w:rFonts w:ascii="Times New Roman" w:hAnsi="Times New Roman"/>
                <w:sz w:val="28"/>
                <w:szCs w:val="28"/>
              </w:rPr>
            </w:pPr>
          </w:p>
        </w:tc>
        <w:tc>
          <w:tcPr>
            <w:tcW w:w="1638" w:type="dxa"/>
            <w:tcBorders>
              <w:top w:val="single" w:sz="4" w:space="0" w:color="000000"/>
              <w:left w:val="single" w:sz="4" w:space="0" w:color="000000"/>
              <w:bottom w:val="single" w:sz="4" w:space="0" w:color="000000"/>
            </w:tcBorders>
            <w:shd w:val="clear" w:color="auto" w:fill="auto"/>
          </w:tcPr>
          <w:p w:rsidR="00FE18D9" w:rsidRDefault="005E000D" w:rsidP="00ED0549">
            <w:pPr>
              <w:spacing w:after="0" w:line="240" w:lineRule="auto"/>
              <w:rPr>
                <w:rFonts w:ascii="Times New Roman" w:hAnsi="Times New Roman"/>
                <w:sz w:val="28"/>
                <w:szCs w:val="28"/>
              </w:rPr>
            </w:pPr>
            <w:r>
              <w:rPr>
                <w:rFonts w:ascii="Times New Roman" w:hAnsi="Times New Roman"/>
                <w:sz w:val="28"/>
                <w:szCs w:val="28"/>
              </w:rPr>
              <w:t>list</w:t>
            </w:r>
          </w:p>
        </w:tc>
        <w:tc>
          <w:tcPr>
            <w:tcW w:w="1646" w:type="dxa"/>
            <w:tcBorders>
              <w:top w:val="single" w:sz="4" w:space="0" w:color="000000"/>
              <w:left w:val="single" w:sz="4" w:space="0" w:color="000000"/>
              <w:bottom w:val="single" w:sz="4" w:space="0" w:color="000000"/>
            </w:tcBorders>
            <w:shd w:val="clear" w:color="auto" w:fill="auto"/>
          </w:tcPr>
          <w:p w:rsidR="00FE18D9" w:rsidRDefault="005E000D" w:rsidP="00ED0549">
            <w:pPr>
              <w:spacing w:after="0" w:line="240" w:lineRule="auto"/>
              <w:rPr>
                <w:rFonts w:ascii="Times New Roman" w:hAnsi="Times New Roman"/>
                <w:sz w:val="28"/>
                <w:szCs w:val="28"/>
              </w:rPr>
            </w:pPr>
            <w:r>
              <w:rPr>
                <w:rFonts w:ascii="Times New Roman" w:hAnsi="Times New Roman"/>
                <w:sz w:val="28"/>
                <w:szCs w:val="28"/>
              </w:rPr>
              <w:t>list</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FE18D9" w:rsidRDefault="009775BF" w:rsidP="00ED0549">
            <w:pPr>
              <w:spacing w:after="0" w:line="240" w:lineRule="auto"/>
              <w:rPr>
                <w:rFonts w:ascii="Times New Roman" w:hAnsi="Times New Roman"/>
                <w:sz w:val="28"/>
                <w:szCs w:val="28"/>
              </w:rPr>
            </w:pPr>
            <w:r>
              <w:rPr>
                <w:rFonts w:ascii="Times New Roman" w:hAnsi="Times New Roman"/>
                <w:sz w:val="28"/>
                <w:szCs w:val="28"/>
              </w:rPr>
              <w:t>Quan hệ liệt kê.</w:t>
            </w:r>
          </w:p>
          <w:p w:rsidR="009775BF" w:rsidRDefault="009775BF" w:rsidP="00ED0549">
            <w:pPr>
              <w:spacing w:after="0" w:line="240" w:lineRule="auto"/>
              <w:rPr>
                <w:rFonts w:ascii="Times New Roman" w:hAnsi="Times New Roman"/>
                <w:sz w:val="28"/>
                <w:szCs w:val="28"/>
              </w:rPr>
            </w:pPr>
            <w:r>
              <w:rPr>
                <w:rFonts w:ascii="Times New Roman" w:hAnsi="Times New Roman"/>
                <w:sz w:val="28"/>
                <w:szCs w:val="28"/>
              </w:rPr>
              <w:t>Ví dụ:</w:t>
            </w:r>
          </w:p>
          <w:p w:rsidR="009775BF" w:rsidRDefault="00775C7B" w:rsidP="00ED0549">
            <w:pPr>
              <w:spacing w:after="0" w:line="240" w:lineRule="auto"/>
              <w:rPr>
                <w:rFonts w:ascii="Times New Roman" w:hAnsi="Times New Roman"/>
                <w:sz w:val="28"/>
                <w:szCs w:val="28"/>
              </w:rPr>
            </w:pPr>
            <w:r>
              <w:rPr>
                <w:rFonts w:ascii="Times New Roman" w:hAnsi="Times New Roman"/>
                <w:noProof/>
                <w:sz w:val="28"/>
                <w:szCs w:val="28"/>
                <w:lang w:eastAsia="en-US"/>
              </w:rPr>
              <w:drawing>
                <wp:inline distT="0" distB="0" distL="0" distR="0">
                  <wp:extent cx="5689600" cy="1783715"/>
                  <wp:effectExtent l="19050" t="0" r="6350" b="0"/>
                  <wp:docPr id="419"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0"/>
                          <a:srcRect/>
                          <a:stretch>
                            <a:fillRect/>
                          </a:stretch>
                        </pic:blipFill>
                        <pic:spPr bwMode="auto">
                          <a:xfrm>
                            <a:off x="0" y="0"/>
                            <a:ext cx="5689600" cy="1783715"/>
                          </a:xfrm>
                          <a:prstGeom prst="rect">
                            <a:avLst/>
                          </a:prstGeom>
                          <a:noFill/>
                          <a:ln w="9525">
                            <a:noFill/>
                            <a:miter lim="800000"/>
                            <a:headEnd/>
                            <a:tailEnd/>
                          </a:ln>
                        </pic:spPr>
                      </pic:pic>
                    </a:graphicData>
                  </a:graphic>
                </wp:inline>
              </w:drawing>
            </w:r>
          </w:p>
        </w:tc>
      </w:tr>
      <w:tr w:rsidR="00A8148D" w:rsidTr="00CE3F6B">
        <w:tc>
          <w:tcPr>
            <w:tcW w:w="1076" w:type="dxa"/>
            <w:tcBorders>
              <w:top w:val="single" w:sz="4" w:space="0" w:color="000000"/>
              <w:left w:val="single" w:sz="4" w:space="0" w:color="000000"/>
              <w:bottom w:val="single" w:sz="4" w:space="0" w:color="000000"/>
            </w:tcBorders>
            <w:shd w:val="clear" w:color="auto" w:fill="auto"/>
          </w:tcPr>
          <w:p w:rsidR="00A8148D" w:rsidRPr="000845B1" w:rsidRDefault="00A8148D"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A8148D" w:rsidRDefault="00A8148D" w:rsidP="00ED0549">
            <w:pPr>
              <w:spacing w:after="0" w:line="240" w:lineRule="auto"/>
              <w:rPr>
                <w:rFonts w:ascii="Times New Roman" w:hAnsi="Times New Roman"/>
                <w:sz w:val="28"/>
                <w:szCs w:val="28"/>
              </w:rPr>
            </w:pPr>
            <w:r>
              <w:rPr>
                <w:rFonts w:ascii="Times New Roman" w:hAnsi="Times New Roman"/>
                <w:sz w:val="28"/>
                <w:szCs w:val="28"/>
              </w:rPr>
              <w:t>mark</w:t>
            </w:r>
          </w:p>
        </w:tc>
        <w:tc>
          <w:tcPr>
            <w:tcW w:w="1638" w:type="dxa"/>
            <w:tcBorders>
              <w:top w:val="single" w:sz="4" w:space="0" w:color="000000"/>
              <w:left w:val="single" w:sz="4" w:space="0" w:color="000000"/>
              <w:bottom w:val="single" w:sz="4" w:space="0" w:color="000000"/>
            </w:tcBorders>
            <w:shd w:val="clear" w:color="auto" w:fill="auto"/>
          </w:tcPr>
          <w:p w:rsidR="00A8148D" w:rsidRDefault="00A8148D" w:rsidP="00ED0549">
            <w:pPr>
              <w:spacing w:after="0" w:line="240" w:lineRule="auto"/>
              <w:rPr>
                <w:rFonts w:ascii="Times New Roman" w:hAnsi="Times New Roman"/>
                <w:sz w:val="28"/>
                <w:szCs w:val="28"/>
              </w:rPr>
            </w:pPr>
            <w:r>
              <w:rPr>
                <w:rFonts w:ascii="Times New Roman" w:hAnsi="Times New Roman"/>
                <w:sz w:val="28"/>
                <w:szCs w:val="28"/>
              </w:rPr>
              <w:t>mark</w:t>
            </w:r>
          </w:p>
        </w:tc>
        <w:tc>
          <w:tcPr>
            <w:tcW w:w="1646" w:type="dxa"/>
            <w:tcBorders>
              <w:top w:val="single" w:sz="4" w:space="0" w:color="000000"/>
              <w:left w:val="single" w:sz="4" w:space="0" w:color="000000"/>
              <w:bottom w:val="single" w:sz="4" w:space="0" w:color="000000"/>
            </w:tcBorders>
            <w:shd w:val="clear" w:color="auto" w:fill="auto"/>
          </w:tcPr>
          <w:p w:rsidR="00A8148D" w:rsidRDefault="00A8148D" w:rsidP="00ED0549">
            <w:pPr>
              <w:spacing w:after="0" w:line="240" w:lineRule="auto"/>
              <w:rPr>
                <w:rFonts w:ascii="Times New Roman" w:hAnsi="Times New Roman"/>
                <w:sz w:val="28"/>
                <w:szCs w:val="28"/>
              </w:rPr>
            </w:pPr>
            <w:r>
              <w:rPr>
                <w:rFonts w:ascii="Times New Roman" w:hAnsi="Times New Roman"/>
                <w:sz w:val="28"/>
                <w:szCs w:val="28"/>
              </w:rPr>
              <w:t>mark</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A8148D" w:rsidRDefault="00A8148D" w:rsidP="00ED0549">
            <w:pPr>
              <w:spacing w:after="0" w:line="240" w:lineRule="auto"/>
            </w:pPr>
            <w:r>
              <w:rPr>
                <w:rFonts w:ascii="Times New Roman" w:hAnsi="Times New Roman"/>
                <w:sz w:val="28"/>
                <w:szCs w:val="28"/>
              </w:rPr>
              <w:t>Từ đánh dấu để giới thiệu một mệnh đề phụ của một mệnh đề chính.</w:t>
            </w:r>
          </w:p>
          <w:p w:rsidR="00A8148D" w:rsidRDefault="00FD1142" w:rsidP="00ED0549">
            <w:pPr>
              <w:spacing w:after="0" w:line="240" w:lineRule="auto"/>
            </w:pPr>
            <w:r>
              <w:rPr>
                <w:rFonts w:ascii="Times New Roman" w:hAnsi="Times New Roman"/>
                <w:noProof/>
                <w:sz w:val="28"/>
                <w:szCs w:val="28"/>
                <w:lang w:eastAsia="en-US"/>
              </w:rPr>
              <w:drawing>
                <wp:inline distT="0" distB="0" distL="0" distR="0">
                  <wp:extent cx="4662170" cy="1760855"/>
                  <wp:effectExtent l="19050" t="0" r="5080" b="0"/>
                  <wp:docPr id="451"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1"/>
                          <a:srcRect/>
                          <a:stretch>
                            <a:fillRect/>
                          </a:stretch>
                        </pic:blipFill>
                        <pic:spPr bwMode="auto">
                          <a:xfrm>
                            <a:off x="0" y="0"/>
                            <a:ext cx="4662170" cy="1760855"/>
                          </a:xfrm>
                          <a:prstGeom prst="rect">
                            <a:avLst/>
                          </a:prstGeom>
                          <a:noFill/>
                          <a:ln w="9525">
                            <a:noFill/>
                            <a:miter lim="800000"/>
                            <a:headEnd/>
                            <a:tailEnd/>
                          </a:ln>
                        </pic:spPr>
                      </pic:pic>
                    </a:graphicData>
                  </a:graphic>
                </wp:inline>
              </w:drawing>
            </w:r>
          </w:p>
        </w:tc>
      </w:tr>
      <w:tr w:rsidR="00FD1142" w:rsidTr="00CE3F6B">
        <w:tc>
          <w:tcPr>
            <w:tcW w:w="1076" w:type="dxa"/>
            <w:tcBorders>
              <w:top w:val="single" w:sz="4" w:space="0" w:color="000000"/>
              <w:left w:val="single" w:sz="4" w:space="0" w:color="000000"/>
              <w:bottom w:val="single" w:sz="4" w:space="0" w:color="000000"/>
            </w:tcBorders>
            <w:shd w:val="clear" w:color="auto" w:fill="auto"/>
          </w:tcPr>
          <w:p w:rsidR="00FD1142" w:rsidRPr="000845B1" w:rsidRDefault="00FD1142"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FD1142" w:rsidRDefault="00C9585F" w:rsidP="00ED0549">
            <w:pPr>
              <w:spacing w:after="0" w:line="240" w:lineRule="auto"/>
              <w:rPr>
                <w:rFonts w:ascii="Times New Roman" w:hAnsi="Times New Roman"/>
                <w:sz w:val="28"/>
                <w:szCs w:val="28"/>
              </w:rPr>
            </w:pPr>
            <w:r>
              <w:rPr>
                <w:rFonts w:ascii="Times New Roman" w:hAnsi="Times New Roman"/>
                <w:sz w:val="28"/>
                <w:szCs w:val="28"/>
              </w:rPr>
              <w:t>neg</w:t>
            </w:r>
          </w:p>
        </w:tc>
        <w:tc>
          <w:tcPr>
            <w:tcW w:w="1638" w:type="dxa"/>
            <w:tcBorders>
              <w:top w:val="single" w:sz="4" w:space="0" w:color="000000"/>
              <w:left w:val="single" w:sz="4" w:space="0" w:color="000000"/>
              <w:bottom w:val="single" w:sz="4" w:space="0" w:color="000000"/>
            </w:tcBorders>
            <w:shd w:val="clear" w:color="auto" w:fill="auto"/>
          </w:tcPr>
          <w:p w:rsidR="00FD1142" w:rsidRDefault="00C9585F" w:rsidP="00ED0549">
            <w:pPr>
              <w:spacing w:after="0" w:line="240" w:lineRule="auto"/>
              <w:rPr>
                <w:rFonts w:ascii="Times New Roman" w:hAnsi="Times New Roman"/>
                <w:sz w:val="28"/>
                <w:szCs w:val="28"/>
              </w:rPr>
            </w:pPr>
            <w:r>
              <w:rPr>
                <w:rFonts w:ascii="Times New Roman" w:hAnsi="Times New Roman"/>
                <w:sz w:val="28"/>
                <w:szCs w:val="28"/>
              </w:rPr>
              <w:t>neg</w:t>
            </w:r>
          </w:p>
        </w:tc>
        <w:tc>
          <w:tcPr>
            <w:tcW w:w="1646" w:type="dxa"/>
            <w:tcBorders>
              <w:top w:val="single" w:sz="4" w:space="0" w:color="000000"/>
              <w:left w:val="single" w:sz="4" w:space="0" w:color="000000"/>
              <w:bottom w:val="single" w:sz="4" w:space="0" w:color="000000"/>
            </w:tcBorders>
            <w:shd w:val="clear" w:color="auto" w:fill="auto"/>
          </w:tcPr>
          <w:p w:rsidR="00FD1142" w:rsidRDefault="00C9585F" w:rsidP="00ED0549">
            <w:pPr>
              <w:spacing w:after="0" w:line="240" w:lineRule="auto"/>
              <w:rPr>
                <w:rFonts w:ascii="Times New Roman" w:hAnsi="Times New Roman"/>
                <w:sz w:val="28"/>
                <w:szCs w:val="28"/>
              </w:rPr>
            </w:pPr>
            <w:r>
              <w:rPr>
                <w:rFonts w:ascii="Times New Roman" w:hAnsi="Times New Roman"/>
                <w:sz w:val="28"/>
                <w:szCs w:val="28"/>
              </w:rPr>
              <w:t>neg</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FD1142" w:rsidRDefault="00C9585F" w:rsidP="00ED0549">
            <w:pPr>
              <w:spacing w:after="0" w:line="240" w:lineRule="auto"/>
              <w:rPr>
                <w:rFonts w:ascii="Times New Roman" w:hAnsi="Times New Roman"/>
                <w:sz w:val="28"/>
                <w:szCs w:val="28"/>
              </w:rPr>
            </w:pPr>
            <w:r>
              <w:rPr>
                <w:rFonts w:ascii="Times New Roman" w:hAnsi="Times New Roman"/>
                <w:sz w:val="28"/>
                <w:szCs w:val="28"/>
              </w:rPr>
              <w:t>Phủ định.</w:t>
            </w:r>
          </w:p>
          <w:p w:rsidR="00C9585F" w:rsidRDefault="00C9585F" w:rsidP="00ED0549">
            <w:pPr>
              <w:spacing w:after="0" w:line="240" w:lineRule="auto"/>
              <w:rPr>
                <w:rFonts w:ascii="Times New Roman" w:hAnsi="Times New Roman"/>
                <w:sz w:val="28"/>
                <w:szCs w:val="28"/>
              </w:rPr>
            </w:pPr>
            <w:r>
              <w:rPr>
                <w:rFonts w:ascii="Times New Roman" w:hAnsi="Times New Roman"/>
                <w:sz w:val="28"/>
                <w:szCs w:val="28"/>
              </w:rPr>
              <w:t>Ví dụ:</w:t>
            </w:r>
          </w:p>
          <w:p w:rsidR="00C9585F" w:rsidRDefault="00FF0AAC" w:rsidP="00ED0549">
            <w:pPr>
              <w:spacing w:after="0" w:line="240" w:lineRule="auto"/>
              <w:rPr>
                <w:rFonts w:ascii="Times New Roman" w:hAnsi="Times New Roman"/>
                <w:sz w:val="28"/>
                <w:szCs w:val="28"/>
              </w:rPr>
            </w:pPr>
            <w:r>
              <w:rPr>
                <w:rFonts w:ascii="Times New Roman" w:hAnsi="Times New Roman"/>
                <w:noProof/>
                <w:sz w:val="28"/>
                <w:szCs w:val="28"/>
                <w:lang w:eastAsia="en-US"/>
              </w:rPr>
              <w:drawing>
                <wp:inline distT="0" distB="0" distL="0" distR="0">
                  <wp:extent cx="1986915" cy="1219200"/>
                  <wp:effectExtent l="19050" t="0" r="0" b="0"/>
                  <wp:docPr id="45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72"/>
                          <a:srcRect/>
                          <a:stretch>
                            <a:fillRect/>
                          </a:stretch>
                        </pic:blipFill>
                        <pic:spPr bwMode="auto">
                          <a:xfrm>
                            <a:off x="0" y="0"/>
                            <a:ext cx="1986915" cy="1219200"/>
                          </a:xfrm>
                          <a:prstGeom prst="rect">
                            <a:avLst/>
                          </a:prstGeom>
                          <a:noFill/>
                          <a:ln w="9525">
                            <a:noFill/>
                            <a:miter lim="800000"/>
                            <a:headEnd/>
                            <a:tailEnd/>
                          </a:ln>
                        </pic:spPr>
                      </pic:pic>
                    </a:graphicData>
                  </a:graphic>
                </wp:inline>
              </w:drawing>
            </w:r>
          </w:p>
        </w:tc>
      </w:tr>
      <w:tr w:rsidR="00FF0AAC" w:rsidTr="00CE3F6B">
        <w:tc>
          <w:tcPr>
            <w:tcW w:w="1076" w:type="dxa"/>
            <w:tcBorders>
              <w:top w:val="single" w:sz="4" w:space="0" w:color="000000"/>
              <w:left w:val="single" w:sz="4" w:space="0" w:color="000000"/>
              <w:bottom w:val="single" w:sz="4" w:space="0" w:color="000000"/>
            </w:tcBorders>
            <w:shd w:val="clear" w:color="auto" w:fill="auto"/>
          </w:tcPr>
          <w:p w:rsidR="00FF0AAC" w:rsidRPr="000845B1" w:rsidRDefault="00FF0AAC"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FF0AAC" w:rsidRDefault="00B206F8" w:rsidP="00ED0549">
            <w:pPr>
              <w:spacing w:after="0" w:line="240" w:lineRule="auto"/>
              <w:rPr>
                <w:rFonts w:ascii="Times New Roman" w:hAnsi="Times New Roman"/>
                <w:sz w:val="28"/>
                <w:szCs w:val="28"/>
              </w:rPr>
            </w:pPr>
            <w:r>
              <w:rPr>
                <w:rFonts w:ascii="Times New Roman" w:hAnsi="Times New Roman"/>
                <w:sz w:val="28"/>
                <w:szCs w:val="28"/>
              </w:rPr>
              <w:t>nn</w:t>
            </w:r>
          </w:p>
        </w:tc>
        <w:tc>
          <w:tcPr>
            <w:tcW w:w="1638" w:type="dxa"/>
            <w:tcBorders>
              <w:top w:val="single" w:sz="4" w:space="0" w:color="000000"/>
              <w:left w:val="single" w:sz="4" w:space="0" w:color="000000"/>
              <w:bottom w:val="single" w:sz="4" w:space="0" w:color="000000"/>
            </w:tcBorders>
            <w:shd w:val="clear" w:color="auto" w:fill="auto"/>
          </w:tcPr>
          <w:p w:rsidR="00FF0AAC" w:rsidRDefault="00B206F8" w:rsidP="00ED0549">
            <w:pPr>
              <w:spacing w:after="0" w:line="240" w:lineRule="auto"/>
              <w:rPr>
                <w:rFonts w:ascii="Times New Roman" w:hAnsi="Times New Roman"/>
                <w:sz w:val="28"/>
                <w:szCs w:val="28"/>
              </w:rPr>
            </w:pPr>
            <w:r>
              <w:rPr>
                <w:rFonts w:ascii="Times New Roman" w:hAnsi="Times New Roman"/>
                <w:sz w:val="28"/>
                <w:szCs w:val="28"/>
              </w:rPr>
              <w:t>nn</w:t>
            </w:r>
          </w:p>
        </w:tc>
        <w:tc>
          <w:tcPr>
            <w:tcW w:w="1646" w:type="dxa"/>
            <w:tcBorders>
              <w:top w:val="single" w:sz="4" w:space="0" w:color="000000"/>
              <w:left w:val="single" w:sz="4" w:space="0" w:color="000000"/>
              <w:bottom w:val="single" w:sz="4" w:space="0" w:color="000000"/>
            </w:tcBorders>
            <w:shd w:val="clear" w:color="auto" w:fill="auto"/>
          </w:tcPr>
          <w:p w:rsidR="00B206F8" w:rsidRDefault="00B206F8" w:rsidP="00B206F8">
            <w:pPr>
              <w:spacing w:after="0" w:line="240" w:lineRule="auto"/>
              <w:rPr>
                <w:rFonts w:ascii="Times New Roman" w:hAnsi="Times New Roman"/>
                <w:color w:val="800000"/>
                <w:sz w:val="28"/>
                <w:szCs w:val="28"/>
              </w:rPr>
            </w:pPr>
            <w:r>
              <w:rPr>
                <w:rFonts w:ascii="Times New Roman" w:hAnsi="Times New Roman"/>
                <w:sz w:val="28"/>
                <w:szCs w:val="28"/>
              </w:rPr>
              <w:t>compound</w:t>
            </w:r>
          </w:p>
          <w:p w:rsidR="00FF0AAC" w:rsidRDefault="00FF0AAC" w:rsidP="00ED0549">
            <w:pPr>
              <w:spacing w:after="0" w:line="240" w:lineRule="auto"/>
              <w:rPr>
                <w:rFonts w:ascii="Times New Roman" w:hAnsi="Times New Roman"/>
                <w:sz w:val="28"/>
                <w:szCs w:val="28"/>
              </w:rPr>
            </w:pP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FF0AAC" w:rsidRDefault="00B206F8" w:rsidP="00ED0549">
            <w:pPr>
              <w:spacing w:after="0" w:line="240" w:lineRule="auto"/>
              <w:rPr>
                <w:rFonts w:ascii="Times New Roman" w:hAnsi="Times New Roman"/>
                <w:sz w:val="28"/>
                <w:szCs w:val="28"/>
              </w:rPr>
            </w:pPr>
            <w:r>
              <w:rPr>
                <w:rFonts w:ascii="Times New Roman" w:hAnsi="Times New Roman"/>
                <w:sz w:val="28"/>
                <w:szCs w:val="28"/>
              </w:rPr>
              <w:t>Bổ ngữ danh từ.</w:t>
            </w:r>
          </w:p>
          <w:p w:rsidR="00B206F8" w:rsidRDefault="00B206F8" w:rsidP="00ED0549">
            <w:pPr>
              <w:spacing w:after="0" w:line="240" w:lineRule="auto"/>
              <w:rPr>
                <w:rFonts w:ascii="Times New Roman" w:hAnsi="Times New Roman"/>
                <w:sz w:val="28"/>
                <w:szCs w:val="28"/>
              </w:rPr>
            </w:pPr>
            <w:r>
              <w:rPr>
                <w:rFonts w:ascii="Times New Roman" w:hAnsi="Times New Roman"/>
                <w:sz w:val="28"/>
                <w:szCs w:val="28"/>
              </w:rPr>
              <w:t>Ví dụ:</w:t>
            </w:r>
          </w:p>
          <w:p w:rsidR="00B206F8" w:rsidRDefault="00003A3A" w:rsidP="00ED0549">
            <w:pPr>
              <w:spacing w:after="0" w:line="240" w:lineRule="auto"/>
              <w:rPr>
                <w:rFonts w:ascii="Times New Roman" w:hAnsi="Times New Roman"/>
                <w:sz w:val="28"/>
                <w:szCs w:val="28"/>
              </w:rPr>
            </w:pPr>
            <w:r>
              <w:rPr>
                <w:rFonts w:ascii="Times New Roman" w:hAnsi="Times New Roman"/>
                <w:noProof/>
                <w:sz w:val="28"/>
                <w:szCs w:val="28"/>
                <w:lang w:eastAsia="en-US"/>
              </w:rPr>
              <w:drawing>
                <wp:inline distT="0" distB="0" distL="0" distR="0">
                  <wp:extent cx="3905885" cy="1332230"/>
                  <wp:effectExtent l="19050" t="0" r="0" b="0"/>
                  <wp:docPr id="453"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73"/>
                          <a:srcRect/>
                          <a:stretch>
                            <a:fillRect/>
                          </a:stretch>
                        </pic:blipFill>
                        <pic:spPr bwMode="auto">
                          <a:xfrm>
                            <a:off x="0" y="0"/>
                            <a:ext cx="3905885" cy="1332230"/>
                          </a:xfrm>
                          <a:prstGeom prst="rect">
                            <a:avLst/>
                          </a:prstGeom>
                          <a:noFill/>
                          <a:ln w="9525">
                            <a:noFill/>
                            <a:miter lim="800000"/>
                            <a:headEnd/>
                            <a:tailEnd/>
                          </a:ln>
                        </pic:spPr>
                      </pic:pic>
                    </a:graphicData>
                  </a:graphic>
                </wp:inline>
              </w:drawing>
            </w:r>
          </w:p>
        </w:tc>
      </w:tr>
      <w:tr w:rsidR="00C54E4F" w:rsidTr="00CE3F6B">
        <w:tc>
          <w:tcPr>
            <w:tcW w:w="1076" w:type="dxa"/>
            <w:tcBorders>
              <w:top w:val="single" w:sz="4" w:space="0" w:color="000000"/>
              <w:left w:val="single" w:sz="4" w:space="0" w:color="000000"/>
              <w:bottom w:val="single" w:sz="4" w:space="0" w:color="000000"/>
            </w:tcBorders>
            <w:shd w:val="clear" w:color="auto" w:fill="auto"/>
          </w:tcPr>
          <w:p w:rsidR="00C54E4F" w:rsidRPr="000845B1" w:rsidRDefault="00C54E4F"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C54E4F" w:rsidRDefault="00C54E4F" w:rsidP="00ED0549">
            <w:pPr>
              <w:spacing w:after="0" w:line="240" w:lineRule="auto"/>
              <w:rPr>
                <w:rFonts w:ascii="Times New Roman" w:hAnsi="Times New Roman"/>
                <w:sz w:val="28"/>
                <w:szCs w:val="28"/>
              </w:rPr>
            </w:pPr>
            <w:r>
              <w:rPr>
                <w:rFonts w:ascii="Times New Roman" w:hAnsi="Times New Roman"/>
                <w:sz w:val="28"/>
                <w:szCs w:val="28"/>
              </w:rPr>
              <w:t>nsubj</w:t>
            </w:r>
          </w:p>
        </w:tc>
        <w:tc>
          <w:tcPr>
            <w:tcW w:w="1638" w:type="dxa"/>
            <w:tcBorders>
              <w:top w:val="single" w:sz="4" w:space="0" w:color="000000"/>
              <w:left w:val="single" w:sz="4" w:space="0" w:color="000000"/>
              <w:bottom w:val="single" w:sz="4" w:space="0" w:color="000000"/>
            </w:tcBorders>
            <w:shd w:val="clear" w:color="auto" w:fill="auto"/>
          </w:tcPr>
          <w:p w:rsidR="00C54E4F" w:rsidRDefault="00C54E4F" w:rsidP="00ED0549">
            <w:pPr>
              <w:spacing w:after="0" w:line="240" w:lineRule="auto"/>
              <w:rPr>
                <w:rFonts w:ascii="Times New Roman" w:hAnsi="Times New Roman"/>
                <w:sz w:val="28"/>
                <w:szCs w:val="28"/>
              </w:rPr>
            </w:pPr>
            <w:r>
              <w:rPr>
                <w:rFonts w:ascii="Times New Roman" w:hAnsi="Times New Roman"/>
                <w:sz w:val="28"/>
                <w:szCs w:val="28"/>
              </w:rPr>
              <w:t>nsubj</w:t>
            </w:r>
          </w:p>
          <w:p w:rsidR="00C54E4F" w:rsidRDefault="00C54E4F" w:rsidP="00ED0549">
            <w:pPr>
              <w:spacing w:after="0" w:line="240" w:lineRule="auto"/>
              <w:rPr>
                <w:rFonts w:ascii="Times New Roman" w:hAnsi="Times New Roman"/>
                <w:sz w:val="28"/>
                <w:szCs w:val="28"/>
              </w:rPr>
            </w:pPr>
            <w:r>
              <w:rPr>
                <w:rFonts w:ascii="Times New Roman" w:hAnsi="Times New Roman"/>
                <w:sz w:val="28"/>
                <w:szCs w:val="28"/>
              </w:rPr>
              <w:t>psubj</w:t>
            </w:r>
          </w:p>
        </w:tc>
        <w:tc>
          <w:tcPr>
            <w:tcW w:w="1646" w:type="dxa"/>
            <w:tcBorders>
              <w:top w:val="single" w:sz="4" w:space="0" w:color="000000"/>
              <w:left w:val="single" w:sz="4" w:space="0" w:color="000000"/>
              <w:bottom w:val="single" w:sz="4" w:space="0" w:color="000000"/>
            </w:tcBorders>
            <w:shd w:val="clear" w:color="auto" w:fill="auto"/>
          </w:tcPr>
          <w:p w:rsidR="00C54E4F" w:rsidRDefault="00C54E4F" w:rsidP="00ED0549">
            <w:pPr>
              <w:spacing w:after="0" w:line="240" w:lineRule="auto"/>
              <w:rPr>
                <w:rFonts w:ascii="Times New Roman" w:hAnsi="Times New Roman"/>
                <w:sz w:val="28"/>
                <w:szCs w:val="28"/>
              </w:rPr>
            </w:pPr>
            <w:r>
              <w:rPr>
                <w:rFonts w:ascii="Times New Roman" w:hAnsi="Times New Roman"/>
                <w:sz w:val="28"/>
                <w:szCs w:val="28"/>
              </w:rPr>
              <w:t>nsubj</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C54E4F" w:rsidRDefault="00C54E4F" w:rsidP="00ED0549">
            <w:pPr>
              <w:spacing w:after="0" w:line="240" w:lineRule="auto"/>
            </w:pPr>
            <w:r>
              <w:rPr>
                <w:rFonts w:ascii="Times New Roman" w:hAnsi="Times New Roman"/>
                <w:sz w:val="28"/>
                <w:szCs w:val="28"/>
              </w:rPr>
              <w:t>Chủ ngữ của câu là danh từ, tính từ, hoặc đại từ</w:t>
            </w:r>
          </w:p>
          <w:p w:rsidR="00C54E4F" w:rsidRDefault="00C54E4F" w:rsidP="00ED0549">
            <w:pPr>
              <w:spacing w:after="0" w:line="240" w:lineRule="auto"/>
            </w:pPr>
            <w:r>
              <w:rPr>
                <w:rFonts w:ascii="Times New Roman" w:hAnsi="Times New Roman"/>
                <w:noProof/>
                <w:sz w:val="28"/>
                <w:szCs w:val="28"/>
                <w:lang w:eastAsia="en-US"/>
              </w:rPr>
              <w:drawing>
                <wp:inline distT="0" distB="0" distL="0" distR="0">
                  <wp:extent cx="2325370" cy="1343660"/>
                  <wp:effectExtent l="19050" t="0" r="0" b="0"/>
                  <wp:docPr id="48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74"/>
                          <a:srcRect/>
                          <a:stretch>
                            <a:fillRect/>
                          </a:stretch>
                        </pic:blipFill>
                        <pic:spPr bwMode="auto">
                          <a:xfrm>
                            <a:off x="0" y="0"/>
                            <a:ext cx="2325370" cy="1343660"/>
                          </a:xfrm>
                          <a:prstGeom prst="rect">
                            <a:avLst/>
                          </a:prstGeom>
                          <a:noFill/>
                          <a:ln w="9525">
                            <a:noFill/>
                            <a:miter lim="800000"/>
                            <a:headEnd/>
                            <a:tailEnd/>
                          </a:ln>
                        </pic:spPr>
                      </pic:pic>
                    </a:graphicData>
                  </a:graphic>
                </wp:inline>
              </w:drawing>
            </w:r>
          </w:p>
        </w:tc>
      </w:tr>
      <w:tr w:rsidR="003A4FEF" w:rsidTr="00CE3F6B">
        <w:tc>
          <w:tcPr>
            <w:tcW w:w="1076" w:type="dxa"/>
            <w:tcBorders>
              <w:top w:val="single" w:sz="4" w:space="0" w:color="000000"/>
              <w:left w:val="single" w:sz="4" w:space="0" w:color="000000"/>
              <w:bottom w:val="single" w:sz="4" w:space="0" w:color="000000"/>
            </w:tcBorders>
            <w:shd w:val="clear" w:color="auto" w:fill="auto"/>
          </w:tcPr>
          <w:p w:rsidR="003A4FEF" w:rsidRPr="000845B1" w:rsidRDefault="003A4FEF"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3A4FEF" w:rsidRDefault="005E3296" w:rsidP="00ED0549">
            <w:pPr>
              <w:spacing w:after="0" w:line="240" w:lineRule="auto"/>
              <w:rPr>
                <w:rFonts w:ascii="Times New Roman" w:hAnsi="Times New Roman"/>
                <w:sz w:val="28"/>
                <w:szCs w:val="28"/>
              </w:rPr>
            </w:pPr>
            <w:r>
              <w:rPr>
                <w:rFonts w:ascii="Times New Roman" w:hAnsi="Times New Roman"/>
                <w:sz w:val="28"/>
                <w:szCs w:val="28"/>
              </w:rPr>
              <w:t>num</w:t>
            </w:r>
          </w:p>
        </w:tc>
        <w:tc>
          <w:tcPr>
            <w:tcW w:w="1638" w:type="dxa"/>
            <w:tcBorders>
              <w:top w:val="single" w:sz="4" w:space="0" w:color="000000"/>
              <w:left w:val="single" w:sz="4" w:space="0" w:color="000000"/>
              <w:bottom w:val="single" w:sz="4" w:space="0" w:color="000000"/>
            </w:tcBorders>
            <w:shd w:val="clear" w:color="auto" w:fill="auto"/>
          </w:tcPr>
          <w:p w:rsidR="003A4FEF" w:rsidRDefault="005E3296" w:rsidP="00ED0549">
            <w:pPr>
              <w:spacing w:after="0" w:line="240" w:lineRule="auto"/>
              <w:rPr>
                <w:rFonts w:ascii="Times New Roman" w:hAnsi="Times New Roman"/>
                <w:sz w:val="28"/>
                <w:szCs w:val="28"/>
              </w:rPr>
            </w:pPr>
            <w:r>
              <w:rPr>
                <w:rFonts w:ascii="Times New Roman" w:hAnsi="Times New Roman"/>
                <w:sz w:val="28"/>
                <w:szCs w:val="28"/>
              </w:rPr>
              <w:t>num</w:t>
            </w:r>
          </w:p>
        </w:tc>
        <w:tc>
          <w:tcPr>
            <w:tcW w:w="1646" w:type="dxa"/>
            <w:tcBorders>
              <w:top w:val="single" w:sz="4" w:space="0" w:color="000000"/>
              <w:left w:val="single" w:sz="4" w:space="0" w:color="000000"/>
              <w:bottom w:val="single" w:sz="4" w:space="0" w:color="000000"/>
            </w:tcBorders>
            <w:shd w:val="clear" w:color="auto" w:fill="auto"/>
          </w:tcPr>
          <w:p w:rsidR="003A4FEF" w:rsidRDefault="00AA3B54" w:rsidP="00ED0549">
            <w:pPr>
              <w:spacing w:after="0" w:line="240" w:lineRule="auto"/>
              <w:rPr>
                <w:rFonts w:ascii="Times New Roman" w:hAnsi="Times New Roman"/>
                <w:sz w:val="28"/>
                <w:szCs w:val="28"/>
              </w:rPr>
            </w:pPr>
            <w:r>
              <w:rPr>
                <w:rFonts w:ascii="Times New Roman" w:hAnsi="Times New Roman"/>
                <w:sz w:val="28"/>
                <w:szCs w:val="28"/>
              </w:rPr>
              <w:t>num</w:t>
            </w:r>
            <w:r w:rsidR="00ED0549">
              <w:rPr>
                <w:rFonts w:ascii="Times New Roman" w:hAnsi="Times New Roman"/>
                <w:sz w:val="28"/>
                <w:szCs w:val="28"/>
              </w:rPr>
              <w:t>m</w:t>
            </w:r>
            <w:r>
              <w:rPr>
                <w:rFonts w:ascii="Times New Roman" w:hAnsi="Times New Roman"/>
                <w:sz w:val="28"/>
                <w:szCs w:val="28"/>
              </w:rPr>
              <w:t>od</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3A4FEF" w:rsidRDefault="00AA3B54" w:rsidP="00ED0549">
            <w:pPr>
              <w:spacing w:after="0" w:line="240" w:lineRule="auto"/>
              <w:rPr>
                <w:rFonts w:ascii="Times New Roman" w:hAnsi="Times New Roman"/>
                <w:sz w:val="28"/>
                <w:szCs w:val="28"/>
              </w:rPr>
            </w:pPr>
            <w:r>
              <w:rPr>
                <w:rFonts w:ascii="Times New Roman" w:hAnsi="Times New Roman"/>
                <w:sz w:val="28"/>
                <w:szCs w:val="28"/>
              </w:rPr>
              <w:t>Bổ từ số lượng.</w:t>
            </w:r>
          </w:p>
          <w:p w:rsidR="00AA3B54" w:rsidRDefault="00AA3B54" w:rsidP="00ED0549">
            <w:pPr>
              <w:spacing w:after="0" w:line="240" w:lineRule="auto"/>
              <w:rPr>
                <w:rFonts w:ascii="Times New Roman" w:hAnsi="Times New Roman"/>
                <w:sz w:val="28"/>
                <w:szCs w:val="28"/>
              </w:rPr>
            </w:pPr>
            <w:r>
              <w:rPr>
                <w:rFonts w:ascii="Times New Roman" w:hAnsi="Times New Roman"/>
                <w:sz w:val="28"/>
                <w:szCs w:val="28"/>
              </w:rPr>
              <w:t>Ví dụ:</w:t>
            </w:r>
          </w:p>
          <w:p w:rsidR="00AA3B54" w:rsidRDefault="00495E15" w:rsidP="00ED0549">
            <w:pPr>
              <w:spacing w:after="0" w:line="240" w:lineRule="auto"/>
              <w:rPr>
                <w:rFonts w:ascii="Times New Roman" w:hAnsi="Times New Roman"/>
                <w:sz w:val="28"/>
                <w:szCs w:val="28"/>
              </w:rPr>
            </w:pPr>
            <w:r>
              <w:rPr>
                <w:rFonts w:ascii="Times New Roman" w:hAnsi="Times New Roman"/>
                <w:noProof/>
                <w:sz w:val="28"/>
                <w:szCs w:val="28"/>
                <w:lang w:eastAsia="en-US"/>
              </w:rPr>
              <w:lastRenderedPageBreak/>
              <w:drawing>
                <wp:inline distT="0" distB="0" distL="0" distR="0">
                  <wp:extent cx="2573655" cy="1535430"/>
                  <wp:effectExtent l="19050" t="0" r="0" b="0"/>
                  <wp:docPr id="486"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75"/>
                          <a:srcRect/>
                          <a:stretch>
                            <a:fillRect/>
                          </a:stretch>
                        </pic:blipFill>
                        <pic:spPr bwMode="auto">
                          <a:xfrm>
                            <a:off x="0" y="0"/>
                            <a:ext cx="2573655" cy="1535430"/>
                          </a:xfrm>
                          <a:prstGeom prst="rect">
                            <a:avLst/>
                          </a:prstGeom>
                          <a:noFill/>
                          <a:ln w="9525">
                            <a:noFill/>
                            <a:miter lim="800000"/>
                            <a:headEnd/>
                            <a:tailEnd/>
                          </a:ln>
                        </pic:spPr>
                      </pic:pic>
                    </a:graphicData>
                  </a:graphic>
                </wp:inline>
              </w:drawing>
            </w:r>
          </w:p>
        </w:tc>
      </w:tr>
      <w:tr w:rsidR="005671CC" w:rsidTr="00CE3F6B">
        <w:tc>
          <w:tcPr>
            <w:tcW w:w="1076" w:type="dxa"/>
            <w:tcBorders>
              <w:top w:val="single" w:sz="4" w:space="0" w:color="000000"/>
              <w:left w:val="single" w:sz="4" w:space="0" w:color="000000"/>
              <w:bottom w:val="single" w:sz="4" w:space="0" w:color="000000"/>
            </w:tcBorders>
            <w:shd w:val="clear" w:color="auto" w:fill="auto"/>
          </w:tcPr>
          <w:p w:rsidR="005671CC" w:rsidRPr="000845B1" w:rsidRDefault="005671CC"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5671CC" w:rsidRDefault="005671CC" w:rsidP="00ED0549">
            <w:pPr>
              <w:spacing w:after="0" w:line="240" w:lineRule="auto"/>
              <w:rPr>
                <w:rFonts w:ascii="Times New Roman" w:hAnsi="Times New Roman"/>
                <w:sz w:val="28"/>
                <w:szCs w:val="28"/>
              </w:rPr>
            </w:pPr>
            <w:r>
              <w:rPr>
                <w:rFonts w:ascii="Times New Roman" w:hAnsi="Times New Roman"/>
                <w:sz w:val="28"/>
                <w:szCs w:val="28"/>
              </w:rPr>
              <w:t>number</w:t>
            </w:r>
          </w:p>
        </w:tc>
        <w:tc>
          <w:tcPr>
            <w:tcW w:w="1638" w:type="dxa"/>
            <w:tcBorders>
              <w:top w:val="single" w:sz="4" w:space="0" w:color="000000"/>
              <w:left w:val="single" w:sz="4" w:space="0" w:color="000000"/>
              <w:bottom w:val="single" w:sz="4" w:space="0" w:color="000000"/>
            </w:tcBorders>
            <w:shd w:val="clear" w:color="auto" w:fill="auto"/>
          </w:tcPr>
          <w:p w:rsidR="005671CC" w:rsidRDefault="005671CC" w:rsidP="00ED0549">
            <w:pPr>
              <w:spacing w:after="0" w:line="240" w:lineRule="auto"/>
              <w:rPr>
                <w:rFonts w:ascii="Times New Roman" w:hAnsi="Times New Roman"/>
                <w:sz w:val="28"/>
                <w:szCs w:val="28"/>
              </w:rPr>
            </w:pPr>
            <w:r>
              <w:rPr>
                <w:rFonts w:ascii="Times New Roman" w:hAnsi="Times New Roman"/>
                <w:sz w:val="28"/>
                <w:szCs w:val="28"/>
              </w:rPr>
              <w:t>number</w:t>
            </w:r>
          </w:p>
        </w:tc>
        <w:tc>
          <w:tcPr>
            <w:tcW w:w="1646" w:type="dxa"/>
            <w:tcBorders>
              <w:top w:val="single" w:sz="4" w:space="0" w:color="000000"/>
              <w:left w:val="single" w:sz="4" w:space="0" w:color="000000"/>
              <w:bottom w:val="single" w:sz="4" w:space="0" w:color="000000"/>
            </w:tcBorders>
            <w:shd w:val="clear" w:color="auto" w:fill="auto"/>
          </w:tcPr>
          <w:p w:rsidR="005671CC" w:rsidRDefault="005671CC" w:rsidP="00ED0549">
            <w:pPr>
              <w:spacing w:after="0" w:line="240" w:lineRule="auto"/>
            </w:pPr>
            <w:r>
              <w:rPr>
                <w:rFonts w:ascii="Times New Roman" w:hAnsi="Times New Roman"/>
                <w:sz w:val="28"/>
                <w:szCs w:val="28"/>
              </w:rPr>
              <w:t>compound</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5671CC" w:rsidRDefault="005671CC" w:rsidP="00ED0549">
            <w:pPr>
              <w:spacing w:after="0" w:line="240" w:lineRule="auto"/>
              <w:rPr>
                <w:rFonts w:ascii="Times New Roman" w:hAnsi="Times New Roman"/>
                <w:noProof/>
                <w:sz w:val="28"/>
                <w:szCs w:val="28"/>
                <w:lang w:eastAsia="en-US"/>
              </w:rPr>
            </w:pPr>
            <w:r>
              <w:rPr>
                <w:rFonts w:ascii="Times New Roman" w:hAnsi="Times New Roman"/>
                <w:noProof/>
                <w:sz w:val="28"/>
                <w:szCs w:val="28"/>
                <w:lang w:eastAsia="en-US"/>
              </w:rPr>
              <w:t>Thành phần của số từ.</w:t>
            </w:r>
          </w:p>
          <w:p w:rsidR="005671CC" w:rsidRDefault="005671CC" w:rsidP="00ED0549">
            <w:pPr>
              <w:spacing w:after="0" w:line="240" w:lineRule="auto"/>
              <w:rPr>
                <w:rFonts w:ascii="Times New Roman" w:hAnsi="Times New Roman"/>
                <w:noProof/>
                <w:sz w:val="28"/>
                <w:szCs w:val="28"/>
                <w:lang w:eastAsia="en-US"/>
              </w:rPr>
            </w:pPr>
            <w:r>
              <w:rPr>
                <w:rFonts w:ascii="Times New Roman" w:hAnsi="Times New Roman"/>
                <w:noProof/>
                <w:sz w:val="28"/>
                <w:szCs w:val="28"/>
                <w:lang w:eastAsia="en-US"/>
              </w:rPr>
              <w:t>Ví dụ:</w:t>
            </w:r>
          </w:p>
          <w:p w:rsidR="005671CC" w:rsidRPr="003C4D54" w:rsidRDefault="00C13E25" w:rsidP="003C4D54">
            <w:pPr>
              <w:spacing w:after="0" w:line="240" w:lineRule="auto"/>
              <w:rPr>
                <w:rFonts w:ascii="Times New Roman" w:hAnsi="Times New Roman"/>
                <w:noProof/>
                <w:sz w:val="28"/>
                <w:szCs w:val="28"/>
                <w:lang w:eastAsia="en-US"/>
              </w:rPr>
            </w:pPr>
            <w:r>
              <w:rPr>
                <w:rFonts w:ascii="Times New Roman" w:hAnsi="Times New Roman"/>
                <w:noProof/>
                <w:sz w:val="28"/>
                <w:szCs w:val="28"/>
                <w:lang w:eastAsia="en-US"/>
              </w:rPr>
              <w:drawing>
                <wp:inline distT="0" distB="0" distL="0" distR="0">
                  <wp:extent cx="3138170" cy="1602740"/>
                  <wp:effectExtent l="19050" t="0" r="5080" b="0"/>
                  <wp:docPr id="519"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76"/>
                          <a:srcRect/>
                          <a:stretch>
                            <a:fillRect/>
                          </a:stretch>
                        </pic:blipFill>
                        <pic:spPr bwMode="auto">
                          <a:xfrm>
                            <a:off x="0" y="0"/>
                            <a:ext cx="3138170" cy="1602740"/>
                          </a:xfrm>
                          <a:prstGeom prst="rect">
                            <a:avLst/>
                          </a:prstGeom>
                          <a:noFill/>
                          <a:ln w="9525">
                            <a:noFill/>
                            <a:miter lim="800000"/>
                            <a:headEnd/>
                            <a:tailEnd/>
                          </a:ln>
                        </pic:spPr>
                      </pic:pic>
                    </a:graphicData>
                  </a:graphic>
                </wp:inline>
              </w:drawing>
            </w:r>
          </w:p>
        </w:tc>
      </w:tr>
      <w:tr w:rsidR="00061786" w:rsidTr="00CE3F6B">
        <w:tc>
          <w:tcPr>
            <w:tcW w:w="1076" w:type="dxa"/>
            <w:tcBorders>
              <w:top w:val="single" w:sz="4" w:space="0" w:color="000000"/>
              <w:left w:val="single" w:sz="4" w:space="0" w:color="000000"/>
              <w:bottom w:val="single" w:sz="4" w:space="0" w:color="000000"/>
            </w:tcBorders>
            <w:shd w:val="clear" w:color="auto" w:fill="auto"/>
          </w:tcPr>
          <w:p w:rsidR="00061786" w:rsidRPr="000845B1" w:rsidRDefault="00061786"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061786" w:rsidRDefault="00061786" w:rsidP="00ED0549">
            <w:pPr>
              <w:spacing w:after="0" w:line="240" w:lineRule="auto"/>
              <w:rPr>
                <w:rFonts w:ascii="Times New Roman" w:hAnsi="Times New Roman"/>
                <w:sz w:val="28"/>
                <w:szCs w:val="28"/>
              </w:rPr>
            </w:pPr>
            <w:r>
              <w:rPr>
                <w:rFonts w:ascii="Times New Roman" w:hAnsi="Times New Roman"/>
                <w:sz w:val="28"/>
                <w:szCs w:val="28"/>
              </w:rPr>
              <w:t>parataxis</w:t>
            </w:r>
          </w:p>
        </w:tc>
        <w:tc>
          <w:tcPr>
            <w:tcW w:w="1638" w:type="dxa"/>
            <w:tcBorders>
              <w:top w:val="single" w:sz="4" w:space="0" w:color="000000"/>
              <w:left w:val="single" w:sz="4" w:space="0" w:color="000000"/>
              <w:bottom w:val="single" w:sz="4" w:space="0" w:color="000000"/>
            </w:tcBorders>
            <w:shd w:val="clear" w:color="auto" w:fill="auto"/>
          </w:tcPr>
          <w:p w:rsidR="00061786" w:rsidRDefault="00061786" w:rsidP="00ED0549">
            <w:pPr>
              <w:spacing w:after="0" w:line="240" w:lineRule="auto"/>
              <w:rPr>
                <w:rFonts w:ascii="Times New Roman" w:hAnsi="Times New Roman"/>
                <w:sz w:val="28"/>
                <w:szCs w:val="28"/>
              </w:rPr>
            </w:pPr>
            <w:r>
              <w:rPr>
                <w:rFonts w:ascii="Times New Roman" w:hAnsi="Times New Roman"/>
                <w:sz w:val="28"/>
                <w:szCs w:val="28"/>
              </w:rPr>
              <w:t>parataxis</w:t>
            </w:r>
          </w:p>
        </w:tc>
        <w:tc>
          <w:tcPr>
            <w:tcW w:w="1646" w:type="dxa"/>
            <w:tcBorders>
              <w:top w:val="single" w:sz="4" w:space="0" w:color="000000"/>
              <w:left w:val="single" w:sz="4" w:space="0" w:color="000000"/>
              <w:bottom w:val="single" w:sz="4" w:space="0" w:color="000000"/>
            </w:tcBorders>
            <w:shd w:val="clear" w:color="auto" w:fill="auto"/>
          </w:tcPr>
          <w:p w:rsidR="00061786" w:rsidRDefault="00061786" w:rsidP="00ED0549">
            <w:pPr>
              <w:spacing w:after="0" w:line="240" w:lineRule="auto"/>
              <w:rPr>
                <w:rFonts w:ascii="Times New Roman" w:hAnsi="Times New Roman"/>
                <w:sz w:val="28"/>
                <w:szCs w:val="28"/>
              </w:rPr>
            </w:pPr>
            <w:r>
              <w:rPr>
                <w:rFonts w:ascii="Times New Roman" w:hAnsi="Times New Roman"/>
                <w:sz w:val="28"/>
                <w:szCs w:val="28"/>
              </w:rPr>
              <w:t>parataxis</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061786" w:rsidRDefault="00061786" w:rsidP="00ED0549">
            <w:pPr>
              <w:spacing w:after="0" w:line="240" w:lineRule="auto"/>
              <w:rPr>
                <w:rFonts w:ascii="Times New Roman" w:hAnsi="Times New Roman"/>
                <w:sz w:val="28"/>
                <w:szCs w:val="28"/>
              </w:rPr>
            </w:pPr>
            <w:r>
              <w:rPr>
                <w:rFonts w:ascii="Times New Roman" w:hAnsi="Times New Roman"/>
                <w:sz w:val="28"/>
                <w:szCs w:val="28"/>
              </w:rPr>
              <w:t>Thành phần đẳng lập.</w:t>
            </w:r>
          </w:p>
          <w:p w:rsidR="00061786" w:rsidRDefault="00061786" w:rsidP="00ED0549">
            <w:pPr>
              <w:spacing w:after="0" w:line="240" w:lineRule="auto"/>
            </w:pPr>
            <w:r>
              <w:rPr>
                <w:rFonts w:ascii="Times New Roman" w:hAnsi="Times New Roman"/>
                <w:sz w:val="28"/>
                <w:szCs w:val="28"/>
              </w:rPr>
              <w:t>Ví dụ:</w:t>
            </w:r>
          </w:p>
          <w:p w:rsidR="00061786" w:rsidRDefault="00061786" w:rsidP="00ED0549">
            <w:pPr>
              <w:spacing w:after="0" w:line="240" w:lineRule="auto"/>
            </w:pPr>
            <w:r>
              <w:rPr>
                <w:rFonts w:ascii="Times New Roman" w:hAnsi="Times New Roman"/>
                <w:noProof/>
                <w:sz w:val="28"/>
                <w:szCs w:val="28"/>
                <w:lang w:eastAsia="en-US"/>
              </w:rPr>
              <w:drawing>
                <wp:inline distT="0" distB="0" distL="0" distR="0">
                  <wp:extent cx="4323715" cy="1918970"/>
                  <wp:effectExtent l="19050" t="0" r="635" b="0"/>
                  <wp:docPr id="551"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77"/>
                          <a:srcRect/>
                          <a:stretch>
                            <a:fillRect/>
                          </a:stretch>
                        </pic:blipFill>
                        <pic:spPr bwMode="auto">
                          <a:xfrm>
                            <a:off x="0" y="0"/>
                            <a:ext cx="4323715" cy="1918970"/>
                          </a:xfrm>
                          <a:prstGeom prst="rect">
                            <a:avLst/>
                          </a:prstGeom>
                          <a:noFill/>
                          <a:ln w="9525">
                            <a:noFill/>
                            <a:miter lim="800000"/>
                            <a:headEnd/>
                            <a:tailEnd/>
                          </a:ln>
                        </pic:spPr>
                      </pic:pic>
                    </a:graphicData>
                  </a:graphic>
                </wp:inline>
              </w:drawing>
            </w:r>
          </w:p>
        </w:tc>
      </w:tr>
      <w:tr w:rsidR="00570E89" w:rsidTr="00CE3F6B">
        <w:tc>
          <w:tcPr>
            <w:tcW w:w="1076" w:type="dxa"/>
            <w:tcBorders>
              <w:top w:val="single" w:sz="4" w:space="0" w:color="000000"/>
              <w:left w:val="single" w:sz="4" w:space="0" w:color="000000"/>
              <w:bottom w:val="single" w:sz="4" w:space="0" w:color="000000"/>
            </w:tcBorders>
            <w:shd w:val="clear" w:color="auto" w:fill="auto"/>
          </w:tcPr>
          <w:p w:rsidR="00570E89" w:rsidRPr="000845B1" w:rsidRDefault="00570E89"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570E89" w:rsidRDefault="00570E89" w:rsidP="00ED0549">
            <w:pPr>
              <w:spacing w:after="0" w:line="240" w:lineRule="auto"/>
              <w:rPr>
                <w:rFonts w:ascii="Times New Roman" w:hAnsi="Times New Roman"/>
                <w:color w:val="000000"/>
                <w:sz w:val="28"/>
                <w:szCs w:val="28"/>
              </w:rPr>
            </w:pPr>
            <w:r>
              <w:rPr>
                <w:rFonts w:ascii="Times New Roman" w:hAnsi="Times New Roman"/>
                <w:color w:val="000000"/>
                <w:sz w:val="28"/>
                <w:szCs w:val="28"/>
              </w:rPr>
              <w:t>pcomp</w:t>
            </w:r>
          </w:p>
        </w:tc>
        <w:tc>
          <w:tcPr>
            <w:tcW w:w="1638" w:type="dxa"/>
            <w:tcBorders>
              <w:top w:val="single" w:sz="4" w:space="0" w:color="000000"/>
              <w:left w:val="single" w:sz="4" w:space="0" w:color="000000"/>
              <w:bottom w:val="single" w:sz="4" w:space="0" w:color="000000"/>
            </w:tcBorders>
            <w:shd w:val="clear" w:color="auto" w:fill="auto"/>
          </w:tcPr>
          <w:p w:rsidR="00570E89" w:rsidRDefault="00570E89" w:rsidP="00ED0549">
            <w:pPr>
              <w:spacing w:after="0" w:line="240" w:lineRule="auto"/>
              <w:rPr>
                <w:rFonts w:ascii="Times New Roman" w:hAnsi="Times New Roman"/>
                <w:color w:val="000000"/>
                <w:sz w:val="28"/>
                <w:szCs w:val="28"/>
              </w:rPr>
            </w:pPr>
            <w:r>
              <w:rPr>
                <w:rFonts w:ascii="Times New Roman" w:hAnsi="Times New Roman"/>
                <w:color w:val="000000"/>
                <w:sz w:val="28"/>
                <w:szCs w:val="28"/>
              </w:rPr>
              <w:t>pcomp</w:t>
            </w:r>
          </w:p>
        </w:tc>
        <w:tc>
          <w:tcPr>
            <w:tcW w:w="1646" w:type="dxa"/>
            <w:tcBorders>
              <w:top w:val="single" w:sz="4" w:space="0" w:color="000000"/>
              <w:left w:val="single" w:sz="4" w:space="0" w:color="000000"/>
              <w:bottom w:val="single" w:sz="4" w:space="0" w:color="000000"/>
            </w:tcBorders>
            <w:shd w:val="clear" w:color="auto" w:fill="auto"/>
          </w:tcPr>
          <w:p w:rsidR="00570E89" w:rsidRDefault="00570E89" w:rsidP="00ED0549">
            <w:pPr>
              <w:spacing w:after="0" w:line="240" w:lineRule="auto"/>
              <w:rPr>
                <w:rFonts w:ascii="Times New Roman" w:hAnsi="Times New Roman"/>
                <w:color w:val="000000"/>
                <w:sz w:val="28"/>
                <w:szCs w:val="28"/>
              </w:rPr>
            </w:pPr>
            <w:r>
              <w:rPr>
                <w:rFonts w:ascii="Times New Roman" w:hAnsi="Times New Roman"/>
                <w:color w:val="000000"/>
                <w:sz w:val="28"/>
                <w:szCs w:val="28"/>
              </w:rPr>
              <w:t>mark</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570E89" w:rsidRDefault="00570E89" w:rsidP="00ED0549">
            <w:pPr>
              <w:spacing w:after="0" w:line="240" w:lineRule="auto"/>
              <w:rPr>
                <w:rFonts w:ascii="Times New Roman" w:hAnsi="Times New Roman"/>
                <w:color w:val="000000"/>
                <w:sz w:val="28"/>
                <w:szCs w:val="28"/>
              </w:rPr>
            </w:pPr>
            <w:r>
              <w:rPr>
                <w:rFonts w:ascii="Times New Roman" w:hAnsi="Times New Roman"/>
                <w:color w:val="000000"/>
                <w:sz w:val="28"/>
                <w:szCs w:val="28"/>
              </w:rPr>
              <w:t>Bô ngữ của giới từ là động từ hoặc một mệnh đề.</w:t>
            </w:r>
          </w:p>
          <w:p w:rsidR="00570E89" w:rsidRDefault="00570E89"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570E89" w:rsidRDefault="00A92081"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drawing>
                <wp:inline distT="0" distB="0" distL="0" distR="0">
                  <wp:extent cx="3830461" cy="1704622"/>
                  <wp:effectExtent l="19050" t="0" r="0" b="0"/>
                  <wp:docPr id="583"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78"/>
                          <a:srcRect/>
                          <a:stretch>
                            <a:fillRect/>
                          </a:stretch>
                        </pic:blipFill>
                        <pic:spPr bwMode="auto">
                          <a:xfrm>
                            <a:off x="0" y="0"/>
                            <a:ext cx="3835288" cy="1706770"/>
                          </a:xfrm>
                          <a:prstGeom prst="rect">
                            <a:avLst/>
                          </a:prstGeom>
                          <a:noFill/>
                          <a:ln w="9525">
                            <a:noFill/>
                            <a:miter lim="800000"/>
                            <a:headEnd/>
                            <a:tailEnd/>
                          </a:ln>
                        </pic:spPr>
                      </pic:pic>
                    </a:graphicData>
                  </a:graphic>
                </wp:inline>
              </w:drawing>
            </w:r>
          </w:p>
          <w:p w:rsidR="00570E89" w:rsidRDefault="00570E89" w:rsidP="00ED0549">
            <w:pPr>
              <w:spacing w:after="0" w:line="240" w:lineRule="auto"/>
              <w:rPr>
                <w:rFonts w:ascii="Times New Roman" w:hAnsi="Times New Roman"/>
                <w:color w:val="000000"/>
                <w:sz w:val="28"/>
                <w:szCs w:val="28"/>
              </w:rPr>
            </w:pPr>
            <w:r>
              <w:rPr>
                <w:rFonts w:ascii="Times New Roman" w:hAnsi="Times New Roman"/>
                <w:color w:val="000000"/>
                <w:sz w:val="28"/>
                <w:szCs w:val="28"/>
              </w:rPr>
              <w:t>Trong USD_EN:</w:t>
            </w:r>
          </w:p>
          <w:p w:rsidR="00570E89" w:rsidRPr="00A92081" w:rsidRDefault="00570E89" w:rsidP="00ED0549">
            <w:pPr>
              <w:spacing w:after="0" w:line="240" w:lineRule="auto"/>
              <w:rPr>
                <w:rFonts w:ascii="Courier New" w:eastAsia="Times New Roman" w:hAnsi="Courier New" w:cs="Courier New"/>
                <w:color w:val="FF0000"/>
                <w:sz w:val="21"/>
                <w:szCs w:val="21"/>
              </w:rPr>
            </w:pPr>
            <w:r w:rsidRPr="00A92081">
              <w:rPr>
                <w:rFonts w:ascii="Times New Roman" w:hAnsi="Times New Roman"/>
                <w:color w:val="FF0000"/>
                <w:sz w:val="28"/>
                <w:szCs w:val="28"/>
              </w:rPr>
              <w:t>They heard about you missing classes.</w:t>
            </w:r>
          </w:p>
          <w:p w:rsidR="00570E89" w:rsidRPr="00A92081" w:rsidRDefault="00570E89" w:rsidP="00ED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urier New" w:eastAsia="Times New Roman" w:hAnsi="Courier New" w:cs="Courier New"/>
                <w:sz w:val="21"/>
                <w:szCs w:val="21"/>
              </w:rPr>
            </w:pPr>
            <w:r w:rsidRPr="00A92081">
              <w:rPr>
                <w:rFonts w:ascii="Courier New" w:eastAsia="Times New Roman" w:hAnsi="Courier New" w:cs="Courier New"/>
                <w:sz w:val="21"/>
                <w:szCs w:val="21"/>
              </w:rPr>
              <w:t>nsubj(heard-2, They-1)</w:t>
            </w:r>
          </w:p>
          <w:p w:rsidR="00570E89" w:rsidRPr="00A92081" w:rsidRDefault="00570E89" w:rsidP="00ED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urier New" w:eastAsia="Times New Roman" w:hAnsi="Courier New" w:cs="Courier New"/>
                <w:sz w:val="21"/>
                <w:szCs w:val="21"/>
              </w:rPr>
            </w:pPr>
            <w:r w:rsidRPr="00A92081">
              <w:rPr>
                <w:rFonts w:ascii="Courier New" w:eastAsia="Times New Roman" w:hAnsi="Courier New" w:cs="Courier New"/>
                <w:sz w:val="21"/>
                <w:szCs w:val="21"/>
              </w:rPr>
              <w:t>root(ROOT-0, heard-2)</w:t>
            </w:r>
          </w:p>
          <w:p w:rsidR="00570E89" w:rsidRPr="00A92081" w:rsidRDefault="00570E89" w:rsidP="00ED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urier New" w:eastAsia="Times New Roman" w:hAnsi="Courier New" w:cs="Courier New"/>
                <w:sz w:val="21"/>
                <w:szCs w:val="21"/>
              </w:rPr>
            </w:pPr>
            <w:r w:rsidRPr="00A92081">
              <w:rPr>
                <w:rFonts w:ascii="Courier New" w:eastAsia="Times New Roman" w:hAnsi="Courier New" w:cs="Courier New"/>
                <w:sz w:val="21"/>
                <w:szCs w:val="21"/>
              </w:rPr>
              <w:t>mark(missing-5, about-3)</w:t>
            </w:r>
          </w:p>
          <w:p w:rsidR="00570E89" w:rsidRPr="00A92081" w:rsidRDefault="00570E89" w:rsidP="00ED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urier New" w:eastAsia="Times New Roman" w:hAnsi="Courier New" w:cs="Courier New"/>
                <w:sz w:val="21"/>
                <w:szCs w:val="21"/>
              </w:rPr>
            </w:pPr>
            <w:r w:rsidRPr="00A92081">
              <w:rPr>
                <w:rFonts w:ascii="Courier New" w:eastAsia="Times New Roman" w:hAnsi="Courier New" w:cs="Courier New"/>
                <w:sz w:val="21"/>
                <w:szCs w:val="21"/>
              </w:rPr>
              <w:t>nsubj(missing-5, you-4)</w:t>
            </w:r>
          </w:p>
          <w:p w:rsidR="00570E89" w:rsidRPr="00A92081" w:rsidRDefault="00570E89" w:rsidP="00ED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urier New" w:eastAsia="Times New Roman" w:hAnsi="Courier New" w:cs="Courier New"/>
                <w:sz w:val="21"/>
                <w:szCs w:val="21"/>
              </w:rPr>
            </w:pPr>
            <w:r w:rsidRPr="00A92081">
              <w:rPr>
                <w:rFonts w:ascii="Courier New" w:eastAsia="Times New Roman" w:hAnsi="Courier New" w:cs="Courier New"/>
                <w:sz w:val="21"/>
                <w:szCs w:val="21"/>
              </w:rPr>
              <w:t>advcl(heard-2, missing-5)</w:t>
            </w:r>
          </w:p>
          <w:p w:rsidR="00570E89" w:rsidRDefault="00570E89" w:rsidP="00A92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pPr>
            <w:r w:rsidRPr="00A92081">
              <w:rPr>
                <w:rFonts w:ascii="Courier New" w:eastAsia="Times New Roman" w:hAnsi="Courier New" w:cs="Courier New"/>
                <w:sz w:val="21"/>
                <w:szCs w:val="21"/>
              </w:rPr>
              <w:t>dobj(missing-5, classes-6)</w:t>
            </w:r>
          </w:p>
        </w:tc>
      </w:tr>
      <w:tr w:rsidR="00A92081" w:rsidTr="00CE3F6B">
        <w:tc>
          <w:tcPr>
            <w:tcW w:w="1076" w:type="dxa"/>
            <w:tcBorders>
              <w:top w:val="single" w:sz="4" w:space="0" w:color="000000"/>
              <w:left w:val="single" w:sz="4" w:space="0" w:color="000000"/>
              <w:bottom w:val="single" w:sz="4" w:space="0" w:color="000000"/>
            </w:tcBorders>
            <w:shd w:val="clear" w:color="auto" w:fill="auto"/>
          </w:tcPr>
          <w:p w:rsidR="00A92081" w:rsidRPr="000845B1" w:rsidRDefault="00A92081"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A92081" w:rsidRDefault="00EA57A0" w:rsidP="00ED0549">
            <w:pPr>
              <w:spacing w:after="0" w:line="240" w:lineRule="auto"/>
              <w:rPr>
                <w:rFonts w:ascii="Times New Roman" w:hAnsi="Times New Roman"/>
                <w:color w:val="000000"/>
                <w:sz w:val="28"/>
                <w:szCs w:val="28"/>
              </w:rPr>
            </w:pPr>
            <w:r>
              <w:rPr>
                <w:rFonts w:ascii="Times New Roman" w:hAnsi="Times New Roman"/>
                <w:color w:val="000000"/>
                <w:sz w:val="28"/>
                <w:szCs w:val="28"/>
              </w:rPr>
              <w:t>pobj</w:t>
            </w:r>
          </w:p>
        </w:tc>
        <w:tc>
          <w:tcPr>
            <w:tcW w:w="1638" w:type="dxa"/>
            <w:tcBorders>
              <w:top w:val="single" w:sz="4" w:space="0" w:color="000000"/>
              <w:left w:val="single" w:sz="4" w:space="0" w:color="000000"/>
              <w:bottom w:val="single" w:sz="4" w:space="0" w:color="000000"/>
            </w:tcBorders>
            <w:shd w:val="clear" w:color="auto" w:fill="auto"/>
          </w:tcPr>
          <w:p w:rsidR="00A92081" w:rsidRDefault="00EA57A0" w:rsidP="00ED0549">
            <w:pPr>
              <w:spacing w:after="0" w:line="240" w:lineRule="auto"/>
              <w:rPr>
                <w:rFonts w:ascii="Times New Roman" w:hAnsi="Times New Roman"/>
                <w:color w:val="000000"/>
                <w:sz w:val="28"/>
                <w:szCs w:val="28"/>
              </w:rPr>
            </w:pPr>
            <w:r>
              <w:rPr>
                <w:rFonts w:ascii="Times New Roman" w:hAnsi="Times New Roman"/>
                <w:color w:val="000000"/>
                <w:sz w:val="28"/>
                <w:szCs w:val="28"/>
              </w:rPr>
              <w:t>pobj</w:t>
            </w:r>
          </w:p>
        </w:tc>
        <w:tc>
          <w:tcPr>
            <w:tcW w:w="1646" w:type="dxa"/>
            <w:tcBorders>
              <w:top w:val="single" w:sz="4" w:space="0" w:color="000000"/>
              <w:left w:val="single" w:sz="4" w:space="0" w:color="000000"/>
              <w:bottom w:val="single" w:sz="4" w:space="0" w:color="000000"/>
            </w:tcBorders>
            <w:shd w:val="clear" w:color="auto" w:fill="auto"/>
          </w:tcPr>
          <w:p w:rsidR="00A92081" w:rsidRDefault="00926527" w:rsidP="00ED0549">
            <w:pPr>
              <w:spacing w:after="0" w:line="240" w:lineRule="auto"/>
              <w:rPr>
                <w:rFonts w:ascii="Times New Roman" w:hAnsi="Times New Roman"/>
                <w:color w:val="000000"/>
                <w:sz w:val="28"/>
                <w:szCs w:val="28"/>
              </w:rPr>
            </w:pPr>
            <w:r>
              <w:rPr>
                <w:rFonts w:ascii="Times New Roman" w:hAnsi="Times New Roman"/>
                <w:color w:val="000000"/>
                <w:sz w:val="28"/>
                <w:szCs w:val="28"/>
              </w:rPr>
              <w:t>case</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A92081" w:rsidRDefault="00EA57A0" w:rsidP="00ED0549">
            <w:pPr>
              <w:spacing w:after="0" w:line="240" w:lineRule="auto"/>
              <w:rPr>
                <w:rFonts w:ascii="Times New Roman" w:hAnsi="Times New Roman"/>
                <w:color w:val="000000"/>
                <w:sz w:val="28"/>
                <w:szCs w:val="28"/>
              </w:rPr>
            </w:pPr>
            <w:r>
              <w:rPr>
                <w:rFonts w:ascii="Times New Roman" w:hAnsi="Times New Roman"/>
                <w:color w:val="000000"/>
                <w:sz w:val="28"/>
                <w:szCs w:val="28"/>
              </w:rPr>
              <w:t>Bổ ngữ giới từ.</w:t>
            </w:r>
          </w:p>
          <w:p w:rsidR="00EA57A0" w:rsidRDefault="00EA57A0"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EA57A0" w:rsidRDefault="005E76B3"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drawing>
                <wp:inline distT="0" distB="0" distL="0" distR="0">
                  <wp:extent cx="2370455" cy="1399540"/>
                  <wp:effectExtent l="19050" t="0" r="0" b="0"/>
                  <wp:docPr id="584"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79"/>
                          <a:srcRect/>
                          <a:stretch>
                            <a:fillRect/>
                          </a:stretch>
                        </pic:blipFill>
                        <pic:spPr bwMode="auto">
                          <a:xfrm>
                            <a:off x="0" y="0"/>
                            <a:ext cx="2370455" cy="1399540"/>
                          </a:xfrm>
                          <a:prstGeom prst="rect">
                            <a:avLst/>
                          </a:prstGeom>
                          <a:noFill/>
                          <a:ln w="9525">
                            <a:noFill/>
                            <a:miter lim="800000"/>
                            <a:headEnd/>
                            <a:tailEnd/>
                          </a:ln>
                        </pic:spPr>
                      </pic:pic>
                    </a:graphicData>
                  </a:graphic>
                </wp:inline>
              </w:drawing>
            </w:r>
          </w:p>
          <w:p w:rsidR="003C264B" w:rsidRDefault="003C264B" w:rsidP="003C264B">
            <w:pPr>
              <w:spacing w:after="0" w:line="240" w:lineRule="auto"/>
              <w:rPr>
                <w:rFonts w:ascii="Times New Roman" w:hAnsi="Times New Roman"/>
                <w:color w:val="000000"/>
                <w:sz w:val="28"/>
                <w:szCs w:val="28"/>
              </w:rPr>
            </w:pPr>
            <w:r>
              <w:rPr>
                <w:rFonts w:ascii="Times New Roman" w:hAnsi="Times New Roman"/>
                <w:color w:val="000000"/>
                <w:sz w:val="28"/>
                <w:szCs w:val="28"/>
              </w:rPr>
              <w:t>Trong USD_EN:</w:t>
            </w:r>
          </w:p>
          <w:p w:rsidR="003C264B" w:rsidRDefault="003C264B" w:rsidP="003C264B">
            <w:pPr>
              <w:spacing w:after="0" w:line="240" w:lineRule="auto"/>
              <w:rPr>
                <w:rFonts w:ascii="Times New Roman" w:hAnsi="Times New Roman"/>
                <w:color w:val="000000"/>
                <w:sz w:val="28"/>
                <w:szCs w:val="28"/>
                <w:lang w:eastAsia="en-US"/>
              </w:rPr>
            </w:pPr>
            <w:r>
              <w:rPr>
                <w:rFonts w:ascii="Times New Roman" w:hAnsi="Times New Roman"/>
                <w:color w:val="FF0000"/>
                <w:sz w:val="28"/>
                <w:szCs w:val="28"/>
              </w:rPr>
              <w:t>I sat on the chair</w:t>
            </w:r>
          </w:p>
          <w:p w:rsidR="003C264B" w:rsidRDefault="003C264B" w:rsidP="003C264B">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lastRenderedPageBreak/>
              <w:t>nsubj(sat-2, I-1)</w:t>
            </w:r>
          </w:p>
          <w:p w:rsidR="003C264B" w:rsidRDefault="003C264B" w:rsidP="003C264B">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root(ROOT-0, sat-2)</w:t>
            </w:r>
          </w:p>
          <w:p w:rsidR="003C264B" w:rsidRDefault="003C264B" w:rsidP="003C264B">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case(chair-5, on-3)</w:t>
            </w:r>
          </w:p>
          <w:p w:rsidR="003C264B" w:rsidRDefault="003C264B" w:rsidP="003C264B">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det(chair-5, the-4)</w:t>
            </w:r>
          </w:p>
          <w:p w:rsidR="003C264B" w:rsidRDefault="003C264B" w:rsidP="003C264B">
            <w:pPr>
              <w:spacing w:after="0" w:line="240" w:lineRule="auto"/>
              <w:rPr>
                <w:rFonts w:ascii="Times New Roman" w:hAnsi="Times New Roman"/>
                <w:color w:val="000000"/>
                <w:sz w:val="28"/>
                <w:szCs w:val="28"/>
              </w:rPr>
            </w:pPr>
            <w:r>
              <w:rPr>
                <w:rFonts w:ascii="Times New Roman" w:hAnsi="Times New Roman"/>
                <w:color w:val="000000"/>
                <w:sz w:val="28"/>
                <w:szCs w:val="28"/>
                <w:lang w:eastAsia="en-US"/>
              </w:rPr>
              <w:t>nmod(sat-2, chair-5)</w:t>
            </w:r>
          </w:p>
        </w:tc>
      </w:tr>
      <w:tr w:rsidR="005E76B3" w:rsidTr="00CE3F6B">
        <w:tc>
          <w:tcPr>
            <w:tcW w:w="1076" w:type="dxa"/>
            <w:tcBorders>
              <w:top w:val="single" w:sz="4" w:space="0" w:color="000000"/>
              <w:left w:val="single" w:sz="4" w:space="0" w:color="000000"/>
              <w:bottom w:val="single" w:sz="4" w:space="0" w:color="000000"/>
            </w:tcBorders>
            <w:shd w:val="clear" w:color="auto" w:fill="auto"/>
          </w:tcPr>
          <w:p w:rsidR="005E76B3" w:rsidRPr="000845B1" w:rsidRDefault="005E76B3"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5E76B3" w:rsidRDefault="005E76B3" w:rsidP="00ED0549">
            <w:pPr>
              <w:spacing w:after="0" w:line="240" w:lineRule="auto"/>
              <w:rPr>
                <w:rFonts w:ascii="Times New Roman" w:hAnsi="Times New Roman"/>
                <w:color w:val="000000"/>
                <w:sz w:val="28"/>
                <w:szCs w:val="28"/>
              </w:rPr>
            </w:pPr>
            <w:r>
              <w:rPr>
                <w:rFonts w:ascii="Times New Roman" w:hAnsi="Times New Roman"/>
                <w:color w:val="000000"/>
                <w:sz w:val="28"/>
                <w:szCs w:val="28"/>
              </w:rPr>
              <w:t>prep</w:t>
            </w:r>
          </w:p>
        </w:tc>
        <w:tc>
          <w:tcPr>
            <w:tcW w:w="1638" w:type="dxa"/>
            <w:tcBorders>
              <w:top w:val="single" w:sz="4" w:space="0" w:color="000000"/>
              <w:left w:val="single" w:sz="4" w:space="0" w:color="000000"/>
              <w:bottom w:val="single" w:sz="4" w:space="0" w:color="000000"/>
            </w:tcBorders>
            <w:shd w:val="clear" w:color="auto" w:fill="auto"/>
          </w:tcPr>
          <w:p w:rsidR="005E76B3" w:rsidRDefault="005E76B3" w:rsidP="00ED0549">
            <w:pPr>
              <w:spacing w:after="0" w:line="240" w:lineRule="auto"/>
              <w:rPr>
                <w:rFonts w:ascii="Times New Roman" w:hAnsi="Times New Roman"/>
                <w:color w:val="000000"/>
                <w:sz w:val="28"/>
                <w:szCs w:val="28"/>
              </w:rPr>
            </w:pPr>
            <w:r>
              <w:rPr>
                <w:rFonts w:ascii="Times New Roman" w:hAnsi="Times New Roman"/>
                <w:color w:val="000000"/>
                <w:sz w:val="28"/>
                <w:szCs w:val="28"/>
              </w:rPr>
              <w:t>prep</w:t>
            </w:r>
          </w:p>
        </w:tc>
        <w:tc>
          <w:tcPr>
            <w:tcW w:w="1646" w:type="dxa"/>
            <w:tcBorders>
              <w:top w:val="single" w:sz="4" w:space="0" w:color="000000"/>
              <w:left w:val="single" w:sz="4" w:space="0" w:color="000000"/>
              <w:bottom w:val="single" w:sz="4" w:space="0" w:color="000000"/>
            </w:tcBorders>
            <w:shd w:val="clear" w:color="auto" w:fill="auto"/>
          </w:tcPr>
          <w:p w:rsidR="005E76B3" w:rsidRDefault="00BC642E" w:rsidP="00ED0549">
            <w:pPr>
              <w:spacing w:after="0" w:line="240" w:lineRule="auto"/>
              <w:rPr>
                <w:rFonts w:ascii="Times New Roman" w:hAnsi="Times New Roman"/>
                <w:color w:val="000000"/>
                <w:sz w:val="28"/>
                <w:szCs w:val="28"/>
              </w:rPr>
            </w:pPr>
            <w:r>
              <w:rPr>
                <w:rFonts w:ascii="Times New Roman" w:hAnsi="Times New Roman"/>
                <w:color w:val="000000"/>
                <w:sz w:val="28"/>
                <w:szCs w:val="28"/>
              </w:rPr>
              <w:t>n</w:t>
            </w:r>
            <w:r w:rsidR="00AE5AD3">
              <w:rPr>
                <w:rFonts w:ascii="Times New Roman" w:hAnsi="Times New Roman"/>
                <w:color w:val="000000"/>
                <w:sz w:val="28"/>
                <w:szCs w:val="28"/>
              </w:rPr>
              <w:t>mod</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5E76B3" w:rsidRDefault="00BC642E" w:rsidP="00ED0549">
            <w:pPr>
              <w:spacing w:after="0" w:line="240" w:lineRule="auto"/>
              <w:rPr>
                <w:rFonts w:ascii="Times New Roman" w:hAnsi="Times New Roman"/>
                <w:color w:val="000000"/>
                <w:sz w:val="28"/>
                <w:szCs w:val="28"/>
              </w:rPr>
            </w:pPr>
            <w:r>
              <w:rPr>
                <w:rFonts w:ascii="Times New Roman" w:hAnsi="Times New Roman"/>
                <w:color w:val="000000"/>
                <w:sz w:val="28"/>
                <w:szCs w:val="28"/>
              </w:rPr>
              <w:t>Bổ nghĩa giới từ.</w:t>
            </w:r>
          </w:p>
          <w:p w:rsidR="00BC642E" w:rsidRDefault="00BC642E"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3C264B" w:rsidRDefault="003C264B"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drawing>
                <wp:inline distT="0" distB="0" distL="0" distR="0">
                  <wp:extent cx="3206115" cy="1445260"/>
                  <wp:effectExtent l="19050" t="0" r="0" b="0"/>
                  <wp:docPr id="585"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0"/>
                          <a:srcRect/>
                          <a:stretch>
                            <a:fillRect/>
                          </a:stretch>
                        </pic:blipFill>
                        <pic:spPr bwMode="auto">
                          <a:xfrm>
                            <a:off x="0" y="0"/>
                            <a:ext cx="3206115" cy="1445260"/>
                          </a:xfrm>
                          <a:prstGeom prst="rect">
                            <a:avLst/>
                          </a:prstGeom>
                          <a:noFill/>
                          <a:ln w="9525">
                            <a:noFill/>
                            <a:miter lim="800000"/>
                            <a:headEnd/>
                            <a:tailEnd/>
                          </a:ln>
                        </pic:spPr>
                      </pic:pic>
                    </a:graphicData>
                  </a:graphic>
                </wp:inline>
              </w:drawing>
            </w:r>
          </w:p>
          <w:p w:rsidR="00826D4E" w:rsidRDefault="00826D4E" w:rsidP="00ED0549">
            <w:pPr>
              <w:spacing w:after="0" w:line="240" w:lineRule="auto"/>
              <w:rPr>
                <w:rFonts w:ascii="Times New Roman" w:hAnsi="Times New Roman"/>
                <w:color w:val="000000"/>
                <w:sz w:val="28"/>
                <w:szCs w:val="28"/>
              </w:rPr>
            </w:pPr>
            <w:r>
              <w:rPr>
                <w:rFonts w:ascii="Times New Roman" w:hAnsi="Times New Roman"/>
                <w:color w:val="000000"/>
                <w:sz w:val="28"/>
                <w:szCs w:val="28"/>
              </w:rPr>
              <w:t>Trong USD_EN:</w:t>
            </w:r>
          </w:p>
          <w:p w:rsidR="00826D4E" w:rsidRDefault="00826D4E" w:rsidP="00826D4E">
            <w:pPr>
              <w:spacing w:after="0" w:line="240" w:lineRule="auto"/>
              <w:rPr>
                <w:rFonts w:ascii="Times New Roman" w:hAnsi="Times New Roman"/>
                <w:color w:val="000000"/>
                <w:sz w:val="28"/>
                <w:szCs w:val="28"/>
                <w:lang w:eastAsia="en-US"/>
              </w:rPr>
            </w:pPr>
            <w:r>
              <w:rPr>
                <w:rFonts w:ascii="Times New Roman" w:hAnsi="Times New Roman"/>
                <w:color w:val="FF0000"/>
                <w:sz w:val="28"/>
                <w:szCs w:val="28"/>
              </w:rPr>
              <w:t>I sat on the chair</w:t>
            </w:r>
          </w:p>
          <w:p w:rsidR="00826D4E" w:rsidRDefault="00826D4E" w:rsidP="00826D4E">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nsubj(sat-2, I-1)</w:t>
            </w:r>
          </w:p>
          <w:p w:rsidR="00826D4E" w:rsidRDefault="00826D4E" w:rsidP="00826D4E">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root(ROOT-0, sat-2)</w:t>
            </w:r>
          </w:p>
          <w:p w:rsidR="00826D4E" w:rsidRDefault="00826D4E" w:rsidP="00826D4E">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case(chair-5, on-3)</w:t>
            </w:r>
          </w:p>
          <w:p w:rsidR="00826D4E" w:rsidRDefault="00826D4E" w:rsidP="00826D4E">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det(chair-5, the-4)</w:t>
            </w:r>
          </w:p>
          <w:p w:rsidR="00BC642E" w:rsidRPr="00826D4E" w:rsidRDefault="00826D4E" w:rsidP="00826D4E">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nmod(sat-2, chair-5)</w:t>
            </w:r>
          </w:p>
        </w:tc>
      </w:tr>
      <w:tr w:rsidR="00113CAE" w:rsidTr="00CE3F6B">
        <w:tc>
          <w:tcPr>
            <w:tcW w:w="1076" w:type="dxa"/>
            <w:tcBorders>
              <w:top w:val="single" w:sz="4" w:space="0" w:color="000000"/>
              <w:left w:val="single" w:sz="4" w:space="0" w:color="000000"/>
              <w:bottom w:val="single" w:sz="4" w:space="0" w:color="000000"/>
            </w:tcBorders>
            <w:shd w:val="clear" w:color="auto" w:fill="auto"/>
          </w:tcPr>
          <w:p w:rsidR="00113CAE" w:rsidRPr="000845B1" w:rsidRDefault="00113CAE"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113CAE" w:rsidRDefault="006925E0" w:rsidP="00ED0549">
            <w:pPr>
              <w:spacing w:after="0" w:line="240" w:lineRule="auto"/>
              <w:rPr>
                <w:rFonts w:ascii="Times New Roman" w:hAnsi="Times New Roman"/>
                <w:color w:val="000000"/>
                <w:sz w:val="28"/>
                <w:szCs w:val="28"/>
              </w:rPr>
            </w:pPr>
            <w:r>
              <w:rPr>
                <w:rFonts w:ascii="Times New Roman" w:hAnsi="Times New Roman"/>
                <w:color w:val="000000"/>
                <w:sz w:val="28"/>
                <w:szCs w:val="28"/>
              </w:rPr>
              <w:t>punct</w:t>
            </w:r>
          </w:p>
        </w:tc>
        <w:tc>
          <w:tcPr>
            <w:tcW w:w="1638" w:type="dxa"/>
            <w:tcBorders>
              <w:top w:val="single" w:sz="4" w:space="0" w:color="000000"/>
              <w:left w:val="single" w:sz="4" w:space="0" w:color="000000"/>
              <w:bottom w:val="single" w:sz="4" w:space="0" w:color="000000"/>
            </w:tcBorders>
            <w:shd w:val="clear" w:color="auto" w:fill="auto"/>
          </w:tcPr>
          <w:p w:rsidR="00113CAE" w:rsidRDefault="006925E0" w:rsidP="00ED0549">
            <w:pPr>
              <w:spacing w:after="0" w:line="240" w:lineRule="auto"/>
              <w:rPr>
                <w:rFonts w:ascii="Times New Roman" w:hAnsi="Times New Roman"/>
                <w:color w:val="000000"/>
                <w:sz w:val="28"/>
                <w:szCs w:val="28"/>
              </w:rPr>
            </w:pPr>
            <w:r>
              <w:rPr>
                <w:rFonts w:ascii="Times New Roman" w:hAnsi="Times New Roman"/>
                <w:color w:val="000000"/>
                <w:sz w:val="28"/>
                <w:szCs w:val="28"/>
              </w:rPr>
              <w:t>punct</w:t>
            </w:r>
          </w:p>
        </w:tc>
        <w:tc>
          <w:tcPr>
            <w:tcW w:w="1646" w:type="dxa"/>
            <w:tcBorders>
              <w:top w:val="single" w:sz="4" w:space="0" w:color="000000"/>
              <w:left w:val="single" w:sz="4" w:space="0" w:color="000000"/>
              <w:bottom w:val="single" w:sz="4" w:space="0" w:color="000000"/>
            </w:tcBorders>
            <w:shd w:val="clear" w:color="auto" w:fill="auto"/>
          </w:tcPr>
          <w:p w:rsidR="00113CAE" w:rsidRDefault="006925E0" w:rsidP="00ED0549">
            <w:pPr>
              <w:spacing w:after="0" w:line="240" w:lineRule="auto"/>
              <w:rPr>
                <w:rFonts w:ascii="Times New Roman" w:hAnsi="Times New Roman"/>
                <w:color w:val="000000"/>
                <w:sz w:val="28"/>
                <w:szCs w:val="28"/>
              </w:rPr>
            </w:pPr>
            <w:r>
              <w:rPr>
                <w:rFonts w:ascii="Times New Roman" w:hAnsi="Times New Roman"/>
                <w:color w:val="000000"/>
                <w:sz w:val="28"/>
                <w:szCs w:val="28"/>
              </w:rPr>
              <w:t>punct</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113CAE" w:rsidRDefault="006925E0" w:rsidP="00ED0549">
            <w:pPr>
              <w:spacing w:after="0" w:line="240" w:lineRule="auto"/>
              <w:rPr>
                <w:rFonts w:ascii="Times New Roman" w:hAnsi="Times New Roman"/>
                <w:color w:val="000000"/>
                <w:sz w:val="28"/>
                <w:szCs w:val="28"/>
              </w:rPr>
            </w:pPr>
            <w:r>
              <w:rPr>
                <w:rFonts w:ascii="Times New Roman" w:hAnsi="Times New Roman"/>
                <w:color w:val="000000"/>
                <w:sz w:val="28"/>
                <w:szCs w:val="28"/>
              </w:rPr>
              <w:t>Dấu câu.</w:t>
            </w:r>
          </w:p>
          <w:p w:rsidR="006925E0" w:rsidRDefault="006925E0"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6925E0" w:rsidRDefault="003B5DEF"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lastRenderedPageBreak/>
              <w:drawing>
                <wp:inline distT="0" distB="0" distL="0" distR="0">
                  <wp:extent cx="1738630" cy="1354455"/>
                  <wp:effectExtent l="19050" t="0" r="0" b="0"/>
                  <wp:docPr id="586"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1"/>
                          <a:srcRect/>
                          <a:stretch>
                            <a:fillRect/>
                          </a:stretch>
                        </pic:blipFill>
                        <pic:spPr bwMode="auto">
                          <a:xfrm>
                            <a:off x="0" y="0"/>
                            <a:ext cx="1738630" cy="1354455"/>
                          </a:xfrm>
                          <a:prstGeom prst="rect">
                            <a:avLst/>
                          </a:prstGeom>
                          <a:noFill/>
                          <a:ln w="9525">
                            <a:noFill/>
                            <a:miter lim="800000"/>
                            <a:headEnd/>
                            <a:tailEnd/>
                          </a:ln>
                        </pic:spPr>
                      </pic:pic>
                    </a:graphicData>
                  </a:graphic>
                </wp:inline>
              </w:drawing>
            </w:r>
          </w:p>
        </w:tc>
      </w:tr>
      <w:tr w:rsidR="003B5DEF" w:rsidTr="00CE3F6B">
        <w:tc>
          <w:tcPr>
            <w:tcW w:w="1076" w:type="dxa"/>
            <w:tcBorders>
              <w:top w:val="single" w:sz="4" w:space="0" w:color="000000"/>
              <w:left w:val="single" w:sz="4" w:space="0" w:color="000000"/>
              <w:bottom w:val="single" w:sz="4" w:space="0" w:color="000000"/>
            </w:tcBorders>
            <w:shd w:val="clear" w:color="auto" w:fill="auto"/>
          </w:tcPr>
          <w:p w:rsidR="003B5DEF" w:rsidRPr="000845B1" w:rsidRDefault="003B5DEF"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3B5DEF" w:rsidRDefault="003B5DEF" w:rsidP="00ED0549">
            <w:pPr>
              <w:spacing w:after="0" w:line="240" w:lineRule="auto"/>
              <w:rPr>
                <w:rFonts w:ascii="Times New Roman" w:hAnsi="Times New Roman"/>
                <w:color w:val="000000"/>
                <w:sz w:val="28"/>
                <w:szCs w:val="28"/>
              </w:rPr>
            </w:pPr>
          </w:p>
        </w:tc>
        <w:tc>
          <w:tcPr>
            <w:tcW w:w="1638" w:type="dxa"/>
            <w:tcBorders>
              <w:top w:val="single" w:sz="4" w:space="0" w:color="000000"/>
              <w:left w:val="single" w:sz="4" w:space="0" w:color="000000"/>
              <w:bottom w:val="single" w:sz="4" w:space="0" w:color="000000"/>
            </w:tcBorders>
            <w:shd w:val="clear" w:color="auto" w:fill="auto"/>
          </w:tcPr>
          <w:p w:rsidR="003B5DEF" w:rsidRDefault="00D31E0F" w:rsidP="00ED0549">
            <w:pPr>
              <w:spacing w:after="0" w:line="240" w:lineRule="auto"/>
              <w:rPr>
                <w:rFonts w:ascii="Times New Roman" w:hAnsi="Times New Roman"/>
                <w:color w:val="000000"/>
                <w:sz w:val="28"/>
                <w:szCs w:val="28"/>
              </w:rPr>
            </w:pPr>
            <w:r>
              <w:rPr>
                <w:rFonts w:ascii="Times New Roman" w:hAnsi="Times New Roman"/>
                <w:color w:val="000000"/>
                <w:sz w:val="28"/>
                <w:szCs w:val="28"/>
              </w:rPr>
              <w:t>remnant</w:t>
            </w:r>
          </w:p>
        </w:tc>
        <w:tc>
          <w:tcPr>
            <w:tcW w:w="1646" w:type="dxa"/>
            <w:tcBorders>
              <w:top w:val="single" w:sz="4" w:space="0" w:color="000000"/>
              <w:left w:val="single" w:sz="4" w:space="0" w:color="000000"/>
              <w:bottom w:val="single" w:sz="4" w:space="0" w:color="000000"/>
            </w:tcBorders>
            <w:shd w:val="clear" w:color="auto" w:fill="auto"/>
          </w:tcPr>
          <w:p w:rsidR="003B5DEF" w:rsidRDefault="00D31E0F" w:rsidP="00ED0549">
            <w:pPr>
              <w:spacing w:after="0" w:line="240" w:lineRule="auto"/>
              <w:rPr>
                <w:rFonts w:ascii="Times New Roman" w:hAnsi="Times New Roman"/>
                <w:color w:val="000000"/>
                <w:sz w:val="28"/>
                <w:szCs w:val="28"/>
              </w:rPr>
            </w:pPr>
            <w:r>
              <w:rPr>
                <w:rFonts w:ascii="Times New Roman" w:hAnsi="Times New Roman"/>
                <w:color w:val="000000"/>
                <w:sz w:val="28"/>
                <w:szCs w:val="28"/>
              </w:rPr>
              <w:t>remnant</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3B5DEF" w:rsidRDefault="00D31E0F" w:rsidP="00ED0549">
            <w:pPr>
              <w:spacing w:after="0" w:line="240" w:lineRule="auto"/>
              <w:rPr>
                <w:rFonts w:ascii="Times New Roman" w:hAnsi="Times New Roman"/>
                <w:color w:val="000000"/>
                <w:sz w:val="28"/>
                <w:szCs w:val="28"/>
              </w:rPr>
            </w:pPr>
            <w:r>
              <w:rPr>
                <w:rFonts w:ascii="Times New Roman" w:hAnsi="Times New Roman"/>
                <w:color w:val="000000"/>
                <w:sz w:val="28"/>
                <w:szCs w:val="28"/>
              </w:rPr>
              <w:t>Quan hệ tỉnh lược.</w:t>
            </w:r>
          </w:p>
          <w:p w:rsidR="00D31E0F" w:rsidRDefault="00D31E0F"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D31E0F" w:rsidRDefault="0057707A"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drawing>
                <wp:inline distT="0" distB="0" distL="0" distR="0">
                  <wp:extent cx="3939540" cy="1896745"/>
                  <wp:effectExtent l="19050" t="0" r="3810" b="0"/>
                  <wp:docPr id="587"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82"/>
                          <a:srcRect/>
                          <a:stretch>
                            <a:fillRect/>
                          </a:stretch>
                        </pic:blipFill>
                        <pic:spPr bwMode="auto">
                          <a:xfrm>
                            <a:off x="0" y="0"/>
                            <a:ext cx="3939540" cy="1896745"/>
                          </a:xfrm>
                          <a:prstGeom prst="rect">
                            <a:avLst/>
                          </a:prstGeom>
                          <a:noFill/>
                          <a:ln w="9525">
                            <a:noFill/>
                            <a:miter lim="800000"/>
                            <a:headEnd/>
                            <a:tailEnd/>
                          </a:ln>
                        </pic:spPr>
                      </pic:pic>
                    </a:graphicData>
                  </a:graphic>
                </wp:inline>
              </w:drawing>
            </w:r>
          </w:p>
        </w:tc>
      </w:tr>
      <w:tr w:rsidR="0057707A" w:rsidTr="00CE3F6B">
        <w:tc>
          <w:tcPr>
            <w:tcW w:w="1076" w:type="dxa"/>
            <w:tcBorders>
              <w:top w:val="single" w:sz="4" w:space="0" w:color="000000"/>
              <w:left w:val="single" w:sz="4" w:space="0" w:color="000000"/>
              <w:bottom w:val="single" w:sz="4" w:space="0" w:color="000000"/>
            </w:tcBorders>
            <w:shd w:val="clear" w:color="auto" w:fill="auto"/>
          </w:tcPr>
          <w:p w:rsidR="0057707A" w:rsidRPr="000845B1" w:rsidRDefault="0057707A"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57707A" w:rsidRDefault="0057707A" w:rsidP="00ED0549">
            <w:pPr>
              <w:spacing w:after="0" w:line="240" w:lineRule="auto"/>
              <w:rPr>
                <w:rFonts w:ascii="Times New Roman" w:hAnsi="Times New Roman"/>
                <w:color w:val="000000"/>
                <w:sz w:val="28"/>
                <w:szCs w:val="28"/>
              </w:rPr>
            </w:pPr>
          </w:p>
        </w:tc>
        <w:tc>
          <w:tcPr>
            <w:tcW w:w="1638" w:type="dxa"/>
            <w:tcBorders>
              <w:top w:val="single" w:sz="4" w:space="0" w:color="000000"/>
              <w:left w:val="single" w:sz="4" w:space="0" w:color="000000"/>
              <w:bottom w:val="single" w:sz="4" w:space="0" w:color="000000"/>
            </w:tcBorders>
            <w:shd w:val="clear" w:color="auto" w:fill="auto"/>
          </w:tcPr>
          <w:p w:rsidR="0057707A" w:rsidRDefault="00CE3F6B" w:rsidP="00ED0549">
            <w:pPr>
              <w:spacing w:after="0" w:line="240" w:lineRule="auto"/>
              <w:rPr>
                <w:rFonts w:ascii="Times New Roman" w:hAnsi="Times New Roman"/>
                <w:color w:val="000000"/>
                <w:sz w:val="28"/>
                <w:szCs w:val="28"/>
              </w:rPr>
            </w:pPr>
            <w:r>
              <w:rPr>
                <w:rFonts w:ascii="Times New Roman" w:hAnsi="Times New Roman"/>
                <w:color w:val="000000"/>
                <w:sz w:val="28"/>
                <w:szCs w:val="28"/>
              </w:rPr>
              <w:t>reparandum</w:t>
            </w:r>
          </w:p>
        </w:tc>
        <w:tc>
          <w:tcPr>
            <w:tcW w:w="1646" w:type="dxa"/>
            <w:tcBorders>
              <w:top w:val="single" w:sz="4" w:space="0" w:color="000000"/>
              <w:left w:val="single" w:sz="4" w:space="0" w:color="000000"/>
              <w:bottom w:val="single" w:sz="4" w:space="0" w:color="000000"/>
            </w:tcBorders>
            <w:shd w:val="clear" w:color="auto" w:fill="auto"/>
          </w:tcPr>
          <w:p w:rsidR="0057707A" w:rsidRDefault="00CE3F6B" w:rsidP="00ED0549">
            <w:pPr>
              <w:spacing w:after="0" w:line="240" w:lineRule="auto"/>
              <w:rPr>
                <w:rFonts w:ascii="Times New Roman" w:hAnsi="Times New Roman"/>
                <w:color w:val="000000"/>
                <w:sz w:val="28"/>
                <w:szCs w:val="28"/>
              </w:rPr>
            </w:pPr>
            <w:r>
              <w:rPr>
                <w:rFonts w:ascii="Times New Roman" w:hAnsi="Times New Roman"/>
                <w:color w:val="000000"/>
                <w:sz w:val="28"/>
                <w:szCs w:val="28"/>
              </w:rPr>
              <w:t>reparandum</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57707A" w:rsidRDefault="00CE3F6B" w:rsidP="00ED0549">
            <w:pPr>
              <w:spacing w:after="0" w:line="240" w:lineRule="auto"/>
              <w:rPr>
                <w:rFonts w:ascii="Times New Roman" w:hAnsi="Times New Roman"/>
                <w:color w:val="000000"/>
                <w:sz w:val="28"/>
                <w:szCs w:val="28"/>
              </w:rPr>
            </w:pPr>
            <w:r>
              <w:rPr>
                <w:rFonts w:ascii="Times New Roman" w:hAnsi="Times New Roman"/>
                <w:color w:val="000000"/>
                <w:sz w:val="28"/>
                <w:szCs w:val="28"/>
              </w:rPr>
              <w:t>Quan hệ sửa chữa.</w:t>
            </w:r>
          </w:p>
          <w:p w:rsidR="00CE3F6B" w:rsidRDefault="00CE3F6B"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CE3F6B" w:rsidRDefault="00FF4643"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drawing>
                <wp:inline distT="0" distB="0" distL="0" distR="0">
                  <wp:extent cx="3081655" cy="1648460"/>
                  <wp:effectExtent l="19050" t="0" r="4445" b="0"/>
                  <wp:docPr id="588"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83"/>
                          <a:srcRect/>
                          <a:stretch>
                            <a:fillRect/>
                          </a:stretch>
                        </pic:blipFill>
                        <pic:spPr bwMode="auto">
                          <a:xfrm>
                            <a:off x="0" y="0"/>
                            <a:ext cx="3081655" cy="1648460"/>
                          </a:xfrm>
                          <a:prstGeom prst="rect">
                            <a:avLst/>
                          </a:prstGeom>
                          <a:noFill/>
                          <a:ln w="9525">
                            <a:noFill/>
                            <a:miter lim="800000"/>
                            <a:headEnd/>
                            <a:tailEnd/>
                          </a:ln>
                        </pic:spPr>
                      </pic:pic>
                    </a:graphicData>
                  </a:graphic>
                </wp:inline>
              </w:drawing>
            </w:r>
          </w:p>
        </w:tc>
      </w:tr>
      <w:tr w:rsidR="005A594F" w:rsidTr="00CE3F6B">
        <w:tc>
          <w:tcPr>
            <w:tcW w:w="1076" w:type="dxa"/>
            <w:tcBorders>
              <w:top w:val="single" w:sz="4" w:space="0" w:color="000000"/>
              <w:left w:val="single" w:sz="4" w:space="0" w:color="000000"/>
              <w:bottom w:val="single" w:sz="4" w:space="0" w:color="000000"/>
            </w:tcBorders>
            <w:shd w:val="clear" w:color="auto" w:fill="auto"/>
          </w:tcPr>
          <w:p w:rsidR="005A594F" w:rsidRPr="000845B1" w:rsidRDefault="005A594F"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5A594F" w:rsidRDefault="005A594F" w:rsidP="00ED0549">
            <w:pPr>
              <w:spacing w:after="0" w:line="240" w:lineRule="auto"/>
              <w:rPr>
                <w:rFonts w:ascii="Times New Roman" w:hAnsi="Times New Roman"/>
                <w:color w:val="000000"/>
                <w:sz w:val="28"/>
                <w:szCs w:val="28"/>
              </w:rPr>
            </w:pPr>
            <w:r>
              <w:rPr>
                <w:rFonts w:ascii="Times New Roman" w:hAnsi="Times New Roman"/>
                <w:color w:val="000000"/>
                <w:sz w:val="28"/>
                <w:szCs w:val="28"/>
              </w:rPr>
              <w:t>rcmod</w:t>
            </w:r>
          </w:p>
        </w:tc>
        <w:tc>
          <w:tcPr>
            <w:tcW w:w="1638" w:type="dxa"/>
            <w:tcBorders>
              <w:top w:val="single" w:sz="4" w:space="0" w:color="000000"/>
              <w:left w:val="single" w:sz="4" w:space="0" w:color="000000"/>
              <w:bottom w:val="single" w:sz="4" w:space="0" w:color="000000"/>
            </w:tcBorders>
            <w:shd w:val="clear" w:color="auto" w:fill="auto"/>
          </w:tcPr>
          <w:p w:rsidR="005A594F" w:rsidRDefault="005A594F" w:rsidP="00ED0549">
            <w:pPr>
              <w:spacing w:after="0" w:line="240" w:lineRule="auto"/>
              <w:rPr>
                <w:rFonts w:ascii="Times New Roman" w:hAnsi="Times New Roman"/>
                <w:color w:val="000000"/>
                <w:sz w:val="28"/>
                <w:szCs w:val="28"/>
              </w:rPr>
            </w:pPr>
            <w:r>
              <w:rPr>
                <w:rFonts w:ascii="Times New Roman" w:hAnsi="Times New Roman"/>
                <w:color w:val="000000"/>
                <w:sz w:val="28"/>
                <w:szCs w:val="28"/>
              </w:rPr>
              <w:t>rcmod</w:t>
            </w:r>
          </w:p>
        </w:tc>
        <w:tc>
          <w:tcPr>
            <w:tcW w:w="1646" w:type="dxa"/>
            <w:tcBorders>
              <w:top w:val="single" w:sz="4" w:space="0" w:color="000000"/>
              <w:left w:val="single" w:sz="4" w:space="0" w:color="000000"/>
              <w:bottom w:val="single" w:sz="4" w:space="0" w:color="000000"/>
            </w:tcBorders>
            <w:shd w:val="clear" w:color="auto" w:fill="auto"/>
          </w:tcPr>
          <w:p w:rsidR="005A594F" w:rsidRDefault="005A594F" w:rsidP="00ED0549">
            <w:pPr>
              <w:spacing w:after="0" w:line="240" w:lineRule="auto"/>
              <w:rPr>
                <w:rFonts w:ascii="Times New Roman" w:hAnsi="Times New Roman"/>
                <w:color w:val="000000"/>
                <w:sz w:val="28"/>
                <w:szCs w:val="28"/>
              </w:rPr>
            </w:pPr>
            <w:r>
              <w:rPr>
                <w:rFonts w:ascii="Times New Roman" w:hAnsi="Times New Roman"/>
                <w:color w:val="000000"/>
                <w:sz w:val="28"/>
                <w:szCs w:val="28"/>
              </w:rPr>
              <w:t>acl:relcl</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5A594F" w:rsidRDefault="005A594F" w:rsidP="00ED0549">
            <w:pPr>
              <w:spacing w:after="0" w:line="240" w:lineRule="auto"/>
              <w:rPr>
                <w:rFonts w:ascii="Times New Roman" w:hAnsi="Times New Roman"/>
                <w:color w:val="000000"/>
                <w:sz w:val="28"/>
                <w:szCs w:val="28"/>
              </w:rPr>
            </w:pPr>
            <w:r>
              <w:rPr>
                <w:rFonts w:ascii="Times New Roman" w:hAnsi="Times New Roman"/>
                <w:color w:val="000000"/>
                <w:sz w:val="28"/>
                <w:szCs w:val="28"/>
              </w:rPr>
              <w:t>Bổ nghĩa mệnh đề quan hệ.</w:t>
            </w:r>
          </w:p>
          <w:p w:rsidR="005A594F" w:rsidRDefault="005A594F"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5A594F" w:rsidRDefault="00DB4BF8"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drawing>
                <wp:inline distT="0" distB="0" distL="0" distR="0">
                  <wp:extent cx="4707255" cy="1873885"/>
                  <wp:effectExtent l="19050" t="0" r="0" b="0"/>
                  <wp:docPr id="620"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84"/>
                          <a:srcRect/>
                          <a:stretch>
                            <a:fillRect/>
                          </a:stretch>
                        </pic:blipFill>
                        <pic:spPr bwMode="auto">
                          <a:xfrm>
                            <a:off x="0" y="0"/>
                            <a:ext cx="4707255" cy="1873885"/>
                          </a:xfrm>
                          <a:prstGeom prst="rect">
                            <a:avLst/>
                          </a:prstGeom>
                          <a:noFill/>
                          <a:ln w="9525">
                            <a:noFill/>
                            <a:miter lim="800000"/>
                            <a:headEnd/>
                            <a:tailEnd/>
                          </a:ln>
                        </pic:spPr>
                      </pic:pic>
                    </a:graphicData>
                  </a:graphic>
                </wp:inline>
              </w:drawing>
            </w:r>
          </w:p>
          <w:p w:rsidR="005A594F" w:rsidRDefault="005A594F" w:rsidP="00ED0549">
            <w:pPr>
              <w:spacing w:after="0" w:line="240" w:lineRule="auto"/>
              <w:rPr>
                <w:rFonts w:ascii="Times New Roman" w:hAnsi="Times New Roman"/>
                <w:color w:val="000000"/>
                <w:sz w:val="28"/>
                <w:szCs w:val="28"/>
              </w:rPr>
            </w:pPr>
            <w:r>
              <w:rPr>
                <w:rFonts w:ascii="Times New Roman" w:hAnsi="Times New Roman"/>
                <w:color w:val="000000"/>
                <w:sz w:val="28"/>
                <w:szCs w:val="28"/>
              </w:rPr>
              <w:t>Trong USD_EN:</w:t>
            </w:r>
          </w:p>
          <w:p w:rsidR="005A594F" w:rsidRDefault="005A594F" w:rsidP="00ED0549">
            <w:pPr>
              <w:pStyle w:val="HTMLPreformatted"/>
              <w:shd w:val="clear" w:color="auto" w:fill="FFFFFF"/>
              <w:spacing w:line="284" w:lineRule="atLeast"/>
              <w:rPr>
                <w:rFonts w:ascii="Times New Roman" w:hAnsi="Times New Roman" w:cs="Times New Roman"/>
                <w:color w:val="FF0000"/>
                <w:sz w:val="28"/>
                <w:szCs w:val="28"/>
                <w:lang w:eastAsia="en-US"/>
              </w:rPr>
            </w:pPr>
            <w:r>
              <w:rPr>
                <w:rFonts w:ascii="Times New Roman" w:hAnsi="Times New Roman" w:cs="Times New Roman"/>
                <w:i/>
                <w:color w:val="FF0000"/>
                <w:sz w:val="28"/>
                <w:szCs w:val="28"/>
                <w:lang w:eastAsia="en-US"/>
              </w:rPr>
              <w:t xml:space="preserve">I saw the man you love. </w:t>
            </w:r>
          </w:p>
          <w:p w:rsidR="005A594F" w:rsidRPr="005A594F" w:rsidRDefault="005A594F" w:rsidP="00ED0549">
            <w:pPr>
              <w:pStyle w:val="HTMLPreformatted"/>
              <w:shd w:val="clear" w:color="auto" w:fill="FFFFFF"/>
              <w:spacing w:line="284" w:lineRule="atLeast"/>
              <w:rPr>
                <w:rFonts w:ascii="Times New Roman" w:hAnsi="Times New Roman" w:cs="Times New Roman"/>
                <w:sz w:val="28"/>
                <w:szCs w:val="28"/>
                <w:lang w:eastAsia="en-US"/>
              </w:rPr>
            </w:pPr>
            <w:r w:rsidRPr="005A594F">
              <w:rPr>
                <w:rFonts w:ascii="Times New Roman" w:hAnsi="Times New Roman" w:cs="Times New Roman"/>
                <w:sz w:val="28"/>
                <w:szCs w:val="28"/>
                <w:lang w:eastAsia="en-US"/>
              </w:rPr>
              <w:t>nsubj(saw-2, I-1)</w:t>
            </w:r>
          </w:p>
          <w:p w:rsidR="005A594F" w:rsidRPr="005A594F" w:rsidRDefault="005A594F" w:rsidP="00ED0549">
            <w:pPr>
              <w:pStyle w:val="HTMLPreformatted"/>
              <w:shd w:val="clear" w:color="auto" w:fill="FFFFFF"/>
              <w:spacing w:line="284" w:lineRule="atLeast"/>
              <w:rPr>
                <w:rFonts w:ascii="Times New Roman" w:hAnsi="Times New Roman" w:cs="Times New Roman"/>
                <w:sz w:val="28"/>
                <w:szCs w:val="28"/>
                <w:lang w:eastAsia="en-US"/>
              </w:rPr>
            </w:pPr>
            <w:r w:rsidRPr="005A594F">
              <w:rPr>
                <w:rFonts w:ascii="Times New Roman" w:hAnsi="Times New Roman" w:cs="Times New Roman"/>
                <w:sz w:val="28"/>
                <w:szCs w:val="28"/>
                <w:lang w:eastAsia="en-US"/>
              </w:rPr>
              <w:t>root(ROOT-0, saw-2)</w:t>
            </w:r>
          </w:p>
          <w:p w:rsidR="005A594F" w:rsidRPr="005A594F" w:rsidRDefault="005A594F" w:rsidP="00ED0549">
            <w:pPr>
              <w:pStyle w:val="HTMLPreformatted"/>
              <w:shd w:val="clear" w:color="auto" w:fill="FFFFFF"/>
              <w:spacing w:line="284" w:lineRule="atLeast"/>
              <w:rPr>
                <w:rFonts w:ascii="Times New Roman" w:hAnsi="Times New Roman" w:cs="Times New Roman"/>
                <w:sz w:val="28"/>
                <w:szCs w:val="28"/>
                <w:lang w:eastAsia="en-US"/>
              </w:rPr>
            </w:pPr>
            <w:r w:rsidRPr="005A594F">
              <w:rPr>
                <w:rFonts w:ascii="Times New Roman" w:hAnsi="Times New Roman" w:cs="Times New Roman"/>
                <w:sz w:val="28"/>
                <w:szCs w:val="28"/>
                <w:lang w:eastAsia="en-US"/>
              </w:rPr>
              <w:t>det(man-4, the-3)</w:t>
            </w:r>
          </w:p>
          <w:p w:rsidR="005A594F" w:rsidRPr="005A594F" w:rsidRDefault="005A594F" w:rsidP="00ED0549">
            <w:pPr>
              <w:pStyle w:val="HTMLPreformatted"/>
              <w:shd w:val="clear" w:color="auto" w:fill="FFFFFF"/>
              <w:spacing w:line="284" w:lineRule="atLeast"/>
              <w:rPr>
                <w:rFonts w:ascii="Times New Roman" w:hAnsi="Times New Roman" w:cs="Times New Roman"/>
                <w:sz w:val="28"/>
                <w:szCs w:val="28"/>
                <w:lang w:eastAsia="en-US"/>
              </w:rPr>
            </w:pPr>
            <w:r w:rsidRPr="005A594F">
              <w:rPr>
                <w:rFonts w:ascii="Times New Roman" w:hAnsi="Times New Roman" w:cs="Times New Roman"/>
                <w:sz w:val="28"/>
                <w:szCs w:val="28"/>
                <w:lang w:eastAsia="en-US"/>
              </w:rPr>
              <w:t>dobj(saw-2, man-4)</w:t>
            </w:r>
          </w:p>
          <w:p w:rsidR="005A594F" w:rsidRPr="005A594F" w:rsidRDefault="005A594F" w:rsidP="00ED0549">
            <w:pPr>
              <w:pStyle w:val="HTMLPreformatted"/>
              <w:shd w:val="clear" w:color="auto" w:fill="FFFFFF"/>
              <w:spacing w:line="284" w:lineRule="atLeast"/>
              <w:rPr>
                <w:rFonts w:ascii="Times New Roman" w:hAnsi="Times New Roman" w:cs="Times New Roman"/>
                <w:sz w:val="28"/>
                <w:szCs w:val="28"/>
                <w:lang w:eastAsia="en-US"/>
              </w:rPr>
            </w:pPr>
            <w:r w:rsidRPr="005A594F">
              <w:rPr>
                <w:rFonts w:ascii="Times New Roman" w:hAnsi="Times New Roman" w:cs="Times New Roman"/>
                <w:sz w:val="28"/>
                <w:szCs w:val="28"/>
                <w:lang w:eastAsia="en-US"/>
              </w:rPr>
              <w:t>nsubj(love-6, you-5)</w:t>
            </w:r>
          </w:p>
          <w:p w:rsidR="005A594F" w:rsidRDefault="005A594F" w:rsidP="00ED0549">
            <w:pPr>
              <w:pStyle w:val="HTMLPreformatted"/>
              <w:shd w:val="clear" w:color="auto" w:fill="FFFFFF"/>
              <w:spacing w:line="284" w:lineRule="atLeast"/>
            </w:pPr>
            <w:r w:rsidRPr="005A594F">
              <w:rPr>
                <w:rFonts w:ascii="Times New Roman" w:hAnsi="Times New Roman" w:cs="Times New Roman"/>
                <w:sz w:val="28"/>
                <w:szCs w:val="28"/>
                <w:lang w:eastAsia="en-US"/>
              </w:rPr>
              <w:t>acl:relcl(man-4, love-6)</w:t>
            </w:r>
          </w:p>
        </w:tc>
      </w:tr>
      <w:tr w:rsidR="00DB4BF8" w:rsidTr="00CE3F6B">
        <w:tc>
          <w:tcPr>
            <w:tcW w:w="1076" w:type="dxa"/>
            <w:tcBorders>
              <w:top w:val="single" w:sz="4" w:space="0" w:color="000000"/>
              <w:left w:val="single" w:sz="4" w:space="0" w:color="000000"/>
              <w:bottom w:val="single" w:sz="4" w:space="0" w:color="000000"/>
            </w:tcBorders>
            <w:shd w:val="clear" w:color="auto" w:fill="auto"/>
          </w:tcPr>
          <w:p w:rsidR="00DB4BF8" w:rsidRPr="000845B1" w:rsidRDefault="00DB4BF8"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DB4BF8" w:rsidRDefault="00AD057D" w:rsidP="00ED0549">
            <w:pPr>
              <w:spacing w:after="0" w:line="240" w:lineRule="auto"/>
              <w:rPr>
                <w:rFonts w:ascii="Times New Roman" w:hAnsi="Times New Roman"/>
                <w:color w:val="000000"/>
                <w:sz w:val="28"/>
                <w:szCs w:val="28"/>
              </w:rPr>
            </w:pPr>
            <w:r>
              <w:rPr>
                <w:rFonts w:ascii="Times New Roman" w:hAnsi="Times New Roman"/>
                <w:color w:val="000000"/>
                <w:sz w:val="28"/>
                <w:szCs w:val="28"/>
              </w:rPr>
              <w:t>ref</w:t>
            </w:r>
          </w:p>
        </w:tc>
        <w:tc>
          <w:tcPr>
            <w:tcW w:w="1638" w:type="dxa"/>
            <w:tcBorders>
              <w:top w:val="single" w:sz="4" w:space="0" w:color="000000"/>
              <w:left w:val="single" w:sz="4" w:space="0" w:color="000000"/>
              <w:bottom w:val="single" w:sz="4" w:space="0" w:color="000000"/>
            </w:tcBorders>
            <w:shd w:val="clear" w:color="auto" w:fill="auto"/>
          </w:tcPr>
          <w:p w:rsidR="00DB4BF8" w:rsidRDefault="00AD057D" w:rsidP="00ED0549">
            <w:pPr>
              <w:spacing w:after="0" w:line="240" w:lineRule="auto"/>
              <w:rPr>
                <w:rFonts w:ascii="Times New Roman" w:hAnsi="Times New Roman"/>
                <w:color w:val="000000"/>
                <w:sz w:val="28"/>
                <w:szCs w:val="28"/>
              </w:rPr>
            </w:pPr>
            <w:r>
              <w:rPr>
                <w:rFonts w:ascii="Times New Roman" w:hAnsi="Times New Roman"/>
                <w:color w:val="000000"/>
                <w:sz w:val="28"/>
                <w:szCs w:val="28"/>
              </w:rPr>
              <w:t>ref</w:t>
            </w:r>
          </w:p>
        </w:tc>
        <w:tc>
          <w:tcPr>
            <w:tcW w:w="1646" w:type="dxa"/>
            <w:tcBorders>
              <w:top w:val="single" w:sz="4" w:space="0" w:color="000000"/>
              <w:left w:val="single" w:sz="4" w:space="0" w:color="000000"/>
              <w:bottom w:val="single" w:sz="4" w:space="0" w:color="000000"/>
            </w:tcBorders>
            <w:shd w:val="clear" w:color="auto" w:fill="auto"/>
          </w:tcPr>
          <w:p w:rsidR="00DB4BF8" w:rsidRDefault="00AD057D" w:rsidP="00ED0549">
            <w:pPr>
              <w:spacing w:after="0" w:line="240" w:lineRule="auto"/>
              <w:rPr>
                <w:rFonts w:ascii="Times New Roman" w:hAnsi="Times New Roman"/>
                <w:color w:val="000000"/>
                <w:sz w:val="28"/>
                <w:szCs w:val="28"/>
              </w:rPr>
            </w:pPr>
            <w:r>
              <w:rPr>
                <w:rFonts w:ascii="Times New Roman" w:hAnsi="Times New Roman"/>
                <w:color w:val="000000"/>
                <w:sz w:val="28"/>
                <w:szCs w:val="28"/>
              </w:rPr>
              <w:t>ref</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DB4BF8" w:rsidRDefault="00AD057D" w:rsidP="00ED0549">
            <w:pPr>
              <w:spacing w:after="0" w:line="240" w:lineRule="auto"/>
              <w:rPr>
                <w:rFonts w:ascii="Times New Roman" w:hAnsi="Times New Roman"/>
                <w:color w:val="000000"/>
                <w:sz w:val="28"/>
                <w:szCs w:val="28"/>
              </w:rPr>
            </w:pPr>
            <w:r>
              <w:rPr>
                <w:rFonts w:ascii="Times New Roman" w:hAnsi="Times New Roman"/>
                <w:color w:val="000000"/>
                <w:sz w:val="28"/>
                <w:szCs w:val="28"/>
              </w:rPr>
              <w:t>Tham chiếu.</w:t>
            </w:r>
          </w:p>
          <w:p w:rsidR="00AD057D" w:rsidRDefault="00AD057D"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AD057D" w:rsidRDefault="00545C44"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lastRenderedPageBreak/>
              <w:drawing>
                <wp:inline distT="0" distB="0" distL="0" distR="0">
                  <wp:extent cx="4177030" cy="1783715"/>
                  <wp:effectExtent l="19050" t="0" r="0" b="0"/>
                  <wp:docPr id="6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85"/>
                          <a:srcRect/>
                          <a:stretch>
                            <a:fillRect/>
                          </a:stretch>
                        </pic:blipFill>
                        <pic:spPr bwMode="auto">
                          <a:xfrm>
                            <a:off x="0" y="0"/>
                            <a:ext cx="4177030" cy="1783715"/>
                          </a:xfrm>
                          <a:prstGeom prst="rect">
                            <a:avLst/>
                          </a:prstGeom>
                          <a:noFill/>
                          <a:ln w="9525">
                            <a:noFill/>
                            <a:miter lim="800000"/>
                            <a:headEnd/>
                            <a:tailEnd/>
                          </a:ln>
                        </pic:spPr>
                      </pic:pic>
                    </a:graphicData>
                  </a:graphic>
                </wp:inline>
              </w:drawing>
            </w:r>
          </w:p>
        </w:tc>
      </w:tr>
      <w:tr w:rsidR="00545C44" w:rsidTr="00CE3F6B">
        <w:tc>
          <w:tcPr>
            <w:tcW w:w="1076" w:type="dxa"/>
            <w:tcBorders>
              <w:top w:val="single" w:sz="4" w:space="0" w:color="000000"/>
              <w:left w:val="single" w:sz="4" w:space="0" w:color="000000"/>
              <w:bottom w:val="single" w:sz="4" w:space="0" w:color="000000"/>
            </w:tcBorders>
            <w:shd w:val="clear" w:color="auto" w:fill="auto"/>
          </w:tcPr>
          <w:p w:rsidR="00545C44" w:rsidRPr="000845B1" w:rsidRDefault="00545C44"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545C44" w:rsidRDefault="00545C44" w:rsidP="00ED0549">
            <w:pPr>
              <w:spacing w:after="0" w:line="240" w:lineRule="auto"/>
              <w:rPr>
                <w:rFonts w:ascii="Times New Roman" w:hAnsi="Times New Roman"/>
                <w:color w:val="000000"/>
                <w:sz w:val="28"/>
                <w:szCs w:val="28"/>
              </w:rPr>
            </w:pPr>
            <w:r>
              <w:rPr>
                <w:rFonts w:ascii="Times New Roman" w:hAnsi="Times New Roman"/>
                <w:color w:val="000000"/>
                <w:sz w:val="28"/>
                <w:szCs w:val="28"/>
              </w:rPr>
              <w:t>root</w:t>
            </w:r>
          </w:p>
        </w:tc>
        <w:tc>
          <w:tcPr>
            <w:tcW w:w="1638" w:type="dxa"/>
            <w:tcBorders>
              <w:top w:val="single" w:sz="4" w:space="0" w:color="000000"/>
              <w:left w:val="single" w:sz="4" w:space="0" w:color="000000"/>
              <w:bottom w:val="single" w:sz="4" w:space="0" w:color="000000"/>
            </w:tcBorders>
            <w:shd w:val="clear" w:color="auto" w:fill="auto"/>
          </w:tcPr>
          <w:p w:rsidR="00545C44" w:rsidRDefault="00545C44" w:rsidP="00ED0549">
            <w:pPr>
              <w:spacing w:after="0" w:line="240" w:lineRule="auto"/>
              <w:rPr>
                <w:rFonts w:ascii="Times New Roman" w:hAnsi="Times New Roman"/>
                <w:color w:val="000000"/>
                <w:sz w:val="28"/>
                <w:szCs w:val="28"/>
              </w:rPr>
            </w:pPr>
            <w:r>
              <w:rPr>
                <w:rFonts w:ascii="Times New Roman" w:hAnsi="Times New Roman"/>
                <w:color w:val="000000"/>
                <w:sz w:val="28"/>
                <w:szCs w:val="28"/>
              </w:rPr>
              <w:t>root</w:t>
            </w:r>
          </w:p>
        </w:tc>
        <w:tc>
          <w:tcPr>
            <w:tcW w:w="1646" w:type="dxa"/>
            <w:tcBorders>
              <w:top w:val="single" w:sz="4" w:space="0" w:color="000000"/>
              <w:left w:val="single" w:sz="4" w:space="0" w:color="000000"/>
              <w:bottom w:val="single" w:sz="4" w:space="0" w:color="000000"/>
            </w:tcBorders>
            <w:shd w:val="clear" w:color="auto" w:fill="auto"/>
          </w:tcPr>
          <w:p w:rsidR="00545C44" w:rsidRDefault="00545C44" w:rsidP="00ED0549">
            <w:pPr>
              <w:spacing w:after="0" w:line="240" w:lineRule="auto"/>
              <w:rPr>
                <w:rFonts w:ascii="Times New Roman" w:hAnsi="Times New Roman"/>
                <w:color w:val="000000"/>
                <w:sz w:val="28"/>
                <w:szCs w:val="28"/>
              </w:rPr>
            </w:pPr>
            <w:r>
              <w:rPr>
                <w:rFonts w:ascii="Times New Roman" w:hAnsi="Times New Roman"/>
                <w:color w:val="000000"/>
                <w:sz w:val="28"/>
                <w:szCs w:val="28"/>
              </w:rPr>
              <w:t>root</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545C44" w:rsidRDefault="00545C44" w:rsidP="00ED0549">
            <w:pPr>
              <w:spacing w:after="0" w:line="240" w:lineRule="auto"/>
              <w:rPr>
                <w:rFonts w:ascii="Times New Roman" w:hAnsi="Times New Roman"/>
                <w:color w:val="000000"/>
                <w:sz w:val="28"/>
                <w:szCs w:val="28"/>
              </w:rPr>
            </w:pPr>
            <w:r>
              <w:rPr>
                <w:rFonts w:ascii="Times New Roman" w:hAnsi="Times New Roman"/>
                <w:color w:val="000000"/>
                <w:sz w:val="28"/>
                <w:szCs w:val="28"/>
              </w:rPr>
              <w:t>Gốc.</w:t>
            </w:r>
          </w:p>
          <w:p w:rsidR="00545C44" w:rsidRDefault="00545C44"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545C44" w:rsidRDefault="00EB305F"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drawing>
                <wp:inline distT="0" distB="0" distL="0" distR="0">
                  <wp:extent cx="1648460" cy="1264285"/>
                  <wp:effectExtent l="19050" t="0" r="8890" b="0"/>
                  <wp:docPr id="622"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6"/>
                          <a:srcRect/>
                          <a:stretch>
                            <a:fillRect/>
                          </a:stretch>
                        </pic:blipFill>
                        <pic:spPr bwMode="auto">
                          <a:xfrm>
                            <a:off x="0" y="0"/>
                            <a:ext cx="1648460" cy="1264285"/>
                          </a:xfrm>
                          <a:prstGeom prst="rect">
                            <a:avLst/>
                          </a:prstGeom>
                          <a:noFill/>
                          <a:ln w="9525">
                            <a:noFill/>
                            <a:miter lim="800000"/>
                            <a:headEnd/>
                            <a:tailEnd/>
                          </a:ln>
                        </pic:spPr>
                      </pic:pic>
                    </a:graphicData>
                  </a:graphic>
                </wp:inline>
              </w:drawing>
            </w:r>
          </w:p>
        </w:tc>
      </w:tr>
      <w:tr w:rsidR="00EB305F" w:rsidTr="00CE3F6B">
        <w:tc>
          <w:tcPr>
            <w:tcW w:w="1076" w:type="dxa"/>
            <w:tcBorders>
              <w:top w:val="single" w:sz="4" w:space="0" w:color="000000"/>
              <w:left w:val="single" w:sz="4" w:space="0" w:color="000000"/>
              <w:bottom w:val="single" w:sz="4" w:space="0" w:color="000000"/>
            </w:tcBorders>
            <w:shd w:val="clear" w:color="auto" w:fill="auto"/>
          </w:tcPr>
          <w:p w:rsidR="00EB305F" w:rsidRPr="000845B1" w:rsidRDefault="00EB305F"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EB305F" w:rsidRDefault="0095197B" w:rsidP="00ED0549">
            <w:pPr>
              <w:spacing w:after="0" w:line="240" w:lineRule="auto"/>
              <w:rPr>
                <w:rFonts w:ascii="Times New Roman" w:hAnsi="Times New Roman"/>
                <w:color w:val="000000"/>
                <w:sz w:val="28"/>
                <w:szCs w:val="28"/>
              </w:rPr>
            </w:pPr>
            <w:r>
              <w:rPr>
                <w:rFonts w:ascii="Times New Roman" w:hAnsi="Times New Roman"/>
                <w:color w:val="000000"/>
                <w:sz w:val="28"/>
                <w:szCs w:val="28"/>
              </w:rPr>
              <w:t>tmod</w:t>
            </w:r>
          </w:p>
        </w:tc>
        <w:tc>
          <w:tcPr>
            <w:tcW w:w="1638" w:type="dxa"/>
            <w:tcBorders>
              <w:top w:val="single" w:sz="4" w:space="0" w:color="000000"/>
              <w:left w:val="single" w:sz="4" w:space="0" w:color="000000"/>
              <w:bottom w:val="single" w:sz="4" w:space="0" w:color="000000"/>
            </w:tcBorders>
            <w:shd w:val="clear" w:color="auto" w:fill="auto"/>
          </w:tcPr>
          <w:p w:rsidR="00EB305F" w:rsidRDefault="0095197B" w:rsidP="00ED0549">
            <w:pPr>
              <w:spacing w:after="0" w:line="240" w:lineRule="auto"/>
              <w:rPr>
                <w:rFonts w:ascii="Times New Roman" w:hAnsi="Times New Roman"/>
                <w:color w:val="000000"/>
                <w:sz w:val="28"/>
                <w:szCs w:val="28"/>
              </w:rPr>
            </w:pPr>
            <w:r>
              <w:rPr>
                <w:rFonts w:ascii="Times New Roman" w:hAnsi="Times New Roman"/>
                <w:color w:val="000000"/>
                <w:sz w:val="28"/>
                <w:szCs w:val="28"/>
              </w:rPr>
              <w:t>tmod</w:t>
            </w:r>
          </w:p>
        </w:tc>
        <w:tc>
          <w:tcPr>
            <w:tcW w:w="1646" w:type="dxa"/>
            <w:tcBorders>
              <w:top w:val="single" w:sz="4" w:space="0" w:color="000000"/>
              <w:left w:val="single" w:sz="4" w:space="0" w:color="000000"/>
              <w:bottom w:val="single" w:sz="4" w:space="0" w:color="000000"/>
            </w:tcBorders>
            <w:shd w:val="clear" w:color="auto" w:fill="auto"/>
          </w:tcPr>
          <w:p w:rsidR="00EB305F" w:rsidRDefault="00567571" w:rsidP="00ED0549">
            <w:pPr>
              <w:spacing w:after="0" w:line="240" w:lineRule="auto"/>
              <w:rPr>
                <w:rFonts w:ascii="Times New Roman" w:hAnsi="Times New Roman"/>
                <w:color w:val="000000"/>
                <w:sz w:val="28"/>
                <w:szCs w:val="28"/>
              </w:rPr>
            </w:pPr>
            <w:r>
              <w:rPr>
                <w:rFonts w:ascii="Times New Roman" w:hAnsi="Times New Roman"/>
                <w:color w:val="000000"/>
                <w:sz w:val="28"/>
                <w:szCs w:val="28"/>
              </w:rPr>
              <w:t>n</w:t>
            </w:r>
            <w:r w:rsidR="0095197B">
              <w:rPr>
                <w:rFonts w:ascii="Times New Roman" w:hAnsi="Times New Roman"/>
                <w:color w:val="000000"/>
                <w:sz w:val="28"/>
                <w:szCs w:val="28"/>
              </w:rPr>
              <w:t>mod:tmod</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EB305F" w:rsidRDefault="0095197B" w:rsidP="00ED0549">
            <w:pPr>
              <w:spacing w:after="0" w:line="240" w:lineRule="auto"/>
              <w:rPr>
                <w:rFonts w:ascii="Times New Roman" w:hAnsi="Times New Roman"/>
                <w:color w:val="000000"/>
                <w:sz w:val="28"/>
                <w:szCs w:val="28"/>
              </w:rPr>
            </w:pPr>
            <w:r>
              <w:rPr>
                <w:rFonts w:ascii="Times New Roman" w:hAnsi="Times New Roman"/>
                <w:color w:val="000000"/>
                <w:sz w:val="28"/>
                <w:szCs w:val="28"/>
              </w:rPr>
              <w:t>Bổ ngữ thời gian.</w:t>
            </w:r>
          </w:p>
          <w:p w:rsidR="0095197B" w:rsidRDefault="0095197B"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95197B" w:rsidRDefault="0095197B"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drawing>
                <wp:inline distT="0" distB="0" distL="0" distR="0">
                  <wp:extent cx="2901315" cy="1445260"/>
                  <wp:effectExtent l="19050" t="0" r="0" b="0"/>
                  <wp:docPr id="623"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87"/>
                          <a:srcRect/>
                          <a:stretch>
                            <a:fillRect/>
                          </a:stretch>
                        </pic:blipFill>
                        <pic:spPr bwMode="auto">
                          <a:xfrm>
                            <a:off x="0" y="0"/>
                            <a:ext cx="2901315" cy="1445260"/>
                          </a:xfrm>
                          <a:prstGeom prst="rect">
                            <a:avLst/>
                          </a:prstGeom>
                          <a:noFill/>
                          <a:ln w="9525">
                            <a:noFill/>
                            <a:miter lim="800000"/>
                            <a:headEnd/>
                            <a:tailEnd/>
                          </a:ln>
                        </pic:spPr>
                      </pic:pic>
                    </a:graphicData>
                  </a:graphic>
                </wp:inline>
              </w:drawing>
            </w:r>
          </w:p>
          <w:p w:rsidR="0095197B" w:rsidRDefault="0095197B" w:rsidP="0095197B">
            <w:pPr>
              <w:spacing w:after="0" w:line="240" w:lineRule="auto"/>
              <w:rPr>
                <w:rFonts w:ascii="Times New Roman" w:hAnsi="Times New Roman"/>
                <w:i/>
                <w:color w:val="FF0000"/>
                <w:sz w:val="28"/>
                <w:szCs w:val="28"/>
              </w:rPr>
            </w:pPr>
            <w:r>
              <w:rPr>
                <w:rFonts w:ascii="Times New Roman" w:hAnsi="Times New Roman"/>
                <w:sz w:val="28"/>
                <w:szCs w:val="28"/>
                <w:lang w:eastAsia="en-US"/>
              </w:rPr>
              <w:t>Trong UD:</w:t>
            </w:r>
          </w:p>
          <w:p w:rsidR="0095197B" w:rsidRDefault="0095197B" w:rsidP="0095197B">
            <w:pPr>
              <w:spacing w:after="0" w:line="240" w:lineRule="auto"/>
              <w:rPr>
                <w:rFonts w:ascii="Times New Roman" w:hAnsi="Times New Roman"/>
                <w:color w:val="000000"/>
                <w:sz w:val="28"/>
                <w:szCs w:val="28"/>
                <w:lang w:eastAsia="en-US"/>
              </w:rPr>
            </w:pPr>
            <w:r>
              <w:rPr>
                <w:rFonts w:ascii="Times New Roman" w:hAnsi="Times New Roman"/>
                <w:i/>
                <w:color w:val="FF0000"/>
                <w:sz w:val="28"/>
                <w:szCs w:val="28"/>
              </w:rPr>
              <w:t>Last night, I swam in the pool</w:t>
            </w:r>
          </w:p>
          <w:p w:rsidR="0095197B" w:rsidRDefault="0095197B" w:rsidP="0095197B">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lastRenderedPageBreak/>
              <w:t>amod(night-2, Last-1)</w:t>
            </w:r>
          </w:p>
          <w:p w:rsidR="0095197B" w:rsidRDefault="0095197B" w:rsidP="0095197B">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nmod:tmod(swam-5, night-2)</w:t>
            </w:r>
          </w:p>
          <w:p w:rsidR="0095197B" w:rsidRDefault="0095197B" w:rsidP="0095197B">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nsubj(swam-5, I-4)</w:t>
            </w:r>
          </w:p>
          <w:p w:rsidR="0095197B" w:rsidRDefault="0095197B" w:rsidP="0095197B">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root(ROOT-0, swam-5)</w:t>
            </w:r>
          </w:p>
          <w:p w:rsidR="0095197B" w:rsidRDefault="0095197B" w:rsidP="0095197B">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case(pool-8, in-6)</w:t>
            </w:r>
          </w:p>
          <w:p w:rsidR="0095197B" w:rsidRDefault="0095197B" w:rsidP="0095197B">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det(pool-8, the-7)</w:t>
            </w:r>
          </w:p>
          <w:p w:rsidR="0095197B" w:rsidRPr="0095197B" w:rsidRDefault="0095197B" w:rsidP="0095197B">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nmod(swam-5, pool-8)</w:t>
            </w:r>
          </w:p>
        </w:tc>
      </w:tr>
      <w:tr w:rsidR="007E3081" w:rsidTr="00CE3F6B">
        <w:tc>
          <w:tcPr>
            <w:tcW w:w="1076" w:type="dxa"/>
            <w:tcBorders>
              <w:top w:val="single" w:sz="4" w:space="0" w:color="000000"/>
              <w:left w:val="single" w:sz="4" w:space="0" w:color="000000"/>
              <w:bottom w:val="single" w:sz="4" w:space="0" w:color="000000"/>
            </w:tcBorders>
            <w:shd w:val="clear" w:color="auto" w:fill="auto"/>
          </w:tcPr>
          <w:p w:rsidR="007E3081" w:rsidRPr="000845B1" w:rsidRDefault="007E3081"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7E3081" w:rsidRDefault="007E3081" w:rsidP="00ED0549">
            <w:pPr>
              <w:spacing w:after="0" w:line="240" w:lineRule="auto"/>
              <w:rPr>
                <w:rFonts w:ascii="Times New Roman" w:hAnsi="Times New Roman"/>
                <w:color w:val="000000"/>
                <w:sz w:val="28"/>
                <w:szCs w:val="28"/>
              </w:rPr>
            </w:pPr>
          </w:p>
        </w:tc>
        <w:tc>
          <w:tcPr>
            <w:tcW w:w="1638" w:type="dxa"/>
            <w:tcBorders>
              <w:top w:val="single" w:sz="4" w:space="0" w:color="000000"/>
              <w:left w:val="single" w:sz="4" w:space="0" w:color="000000"/>
              <w:bottom w:val="single" w:sz="4" w:space="0" w:color="000000"/>
            </w:tcBorders>
            <w:shd w:val="clear" w:color="auto" w:fill="auto"/>
          </w:tcPr>
          <w:p w:rsidR="007E3081" w:rsidRDefault="007E3081"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Vcomp</w:t>
            </w:r>
          </w:p>
          <w:p w:rsidR="007E3081" w:rsidRDefault="00924AA8" w:rsidP="00924AA8">
            <w:pPr>
              <w:spacing w:after="0" w:line="240" w:lineRule="auto"/>
              <w:rPr>
                <w:rFonts w:ascii="Times New Roman" w:hAnsi="Times New Roman"/>
                <w:color w:val="000000"/>
                <w:sz w:val="28"/>
                <w:szCs w:val="28"/>
              </w:rPr>
            </w:pPr>
            <w:r>
              <w:rPr>
                <w:rFonts w:ascii="Times New Roman" w:hAnsi="Times New Roman"/>
                <w:color w:val="000000"/>
                <w:sz w:val="28"/>
                <w:szCs w:val="28"/>
              </w:rPr>
              <w:t>Chung chủ ngữ là xcomp. Ngược lại là</w:t>
            </w:r>
            <w:r w:rsidR="007E3081">
              <w:rPr>
                <w:rFonts w:ascii="Times New Roman" w:hAnsi="Times New Roman"/>
                <w:color w:val="000000"/>
                <w:sz w:val="28"/>
                <w:szCs w:val="28"/>
              </w:rPr>
              <w:t xml:space="preserve"> ccomp</w:t>
            </w:r>
          </w:p>
        </w:tc>
        <w:tc>
          <w:tcPr>
            <w:tcW w:w="1646" w:type="dxa"/>
            <w:tcBorders>
              <w:top w:val="single" w:sz="4" w:space="0" w:color="000000"/>
              <w:left w:val="single" w:sz="4" w:space="0" w:color="000000"/>
              <w:bottom w:val="single" w:sz="4" w:space="0" w:color="000000"/>
            </w:tcBorders>
            <w:shd w:val="clear" w:color="auto" w:fill="auto"/>
          </w:tcPr>
          <w:p w:rsidR="007E3081" w:rsidRDefault="007E3081" w:rsidP="00ED0549">
            <w:pPr>
              <w:spacing w:after="0" w:line="240" w:lineRule="auto"/>
              <w:rPr>
                <w:rFonts w:ascii="Times New Roman" w:hAnsi="Times New Roman"/>
                <w:color w:val="000000"/>
                <w:sz w:val="28"/>
                <w:szCs w:val="28"/>
              </w:rPr>
            </w:pPr>
            <w:r>
              <w:rPr>
                <w:rFonts w:ascii="Times New Roman" w:hAnsi="Times New Roman"/>
                <w:color w:val="000000"/>
                <w:sz w:val="28"/>
                <w:szCs w:val="28"/>
              </w:rPr>
              <w:t>ccomp, xcomp</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7E3081" w:rsidRDefault="007E3081" w:rsidP="00ED0549">
            <w:pPr>
              <w:spacing w:after="0" w:line="240" w:lineRule="auto"/>
              <w:rPr>
                <w:rFonts w:ascii="Times New Roman" w:hAnsi="Times New Roman"/>
                <w:color w:val="000000"/>
                <w:sz w:val="28"/>
                <w:szCs w:val="28"/>
              </w:rPr>
            </w:pPr>
            <w:r>
              <w:rPr>
                <w:rFonts w:ascii="Times New Roman" w:hAnsi="Times New Roman"/>
                <w:color w:val="000000"/>
                <w:sz w:val="28"/>
                <w:szCs w:val="28"/>
              </w:rPr>
              <w:t>Bổ ngữ động từ của động từ.</w:t>
            </w:r>
          </w:p>
          <w:p w:rsidR="007E3081" w:rsidRDefault="007E3081"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7E3081" w:rsidRDefault="007E3081" w:rsidP="00ED0549">
            <w:pPr>
              <w:spacing w:after="0" w:line="240" w:lineRule="auto"/>
            </w:pPr>
            <w:r>
              <w:rPr>
                <w:noProof/>
                <w:lang w:eastAsia="en-US"/>
              </w:rPr>
              <w:drawing>
                <wp:inline distT="0" distB="0" distL="0" distR="0">
                  <wp:extent cx="3274060" cy="1275715"/>
                  <wp:effectExtent l="19050" t="0" r="2540" b="0"/>
                  <wp:docPr id="688"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8"/>
                          <a:srcRect/>
                          <a:stretch>
                            <a:fillRect/>
                          </a:stretch>
                        </pic:blipFill>
                        <pic:spPr bwMode="auto">
                          <a:xfrm>
                            <a:off x="0" y="0"/>
                            <a:ext cx="3274060" cy="1275715"/>
                          </a:xfrm>
                          <a:prstGeom prst="rect">
                            <a:avLst/>
                          </a:prstGeom>
                          <a:noFill/>
                          <a:ln w="9525">
                            <a:noFill/>
                            <a:miter lim="800000"/>
                            <a:headEnd/>
                            <a:tailEnd/>
                          </a:ln>
                        </pic:spPr>
                      </pic:pic>
                    </a:graphicData>
                  </a:graphic>
                </wp:inline>
              </w:drawing>
            </w:r>
          </w:p>
          <w:p w:rsidR="007E3081" w:rsidRDefault="007E3081" w:rsidP="00ED0549">
            <w:pPr>
              <w:spacing w:after="0" w:line="240" w:lineRule="auto"/>
            </w:pPr>
            <w:r>
              <w:rPr>
                <w:rFonts w:ascii="Times New Roman" w:hAnsi="Times New Roman"/>
                <w:noProof/>
                <w:color w:val="000000"/>
                <w:sz w:val="28"/>
                <w:szCs w:val="28"/>
                <w:lang w:eastAsia="en-US"/>
              </w:rPr>
              <w:drawing>
                <wp:inline distT="0" distB="0" distL="0" distR="0">
                  <wp:extent cx="3465830" cy="982345"/>
                  <wp:effectExtent l="19050" t="0" r="1270" b="0"/>
                  <wp:docPr id="65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9"/>
                          <a:srcRect/>
                          <a:stretch>
                            <a:fillRect/>
                          </a:stretch>
                        </pic:blipFill>
                        <pic:spPr bwMode="auto">
                          <a:xfrm>
                            <a:off x="0" y="0"/>
                            <a:ext cx="3465830" cy="982345"/>
                          </a:xfrm>
                          <a:prstGeom prst="rect">
                            <a:avLst/>
                          </a:prstGeom>
                          <a:solidFill>
                            <a:srgbClr val="FFFFFF"/>
                          </a:solidFill>
                          <a:ln w="9525">
                            <a:noFill/>
                            <a:miter lim="800000"/>
                            <a:headEnd/>
                            <a:tailEnd/>
                          </a:ln>
                        </pic:spPr>
                      </pic:pic>
                    </a:graphicData>
                  </a:graphic>
                </wp:inline>
              </w:drawing>
            </w:r>
          </w:p>
        </w:tc>
      </w:tr>
      <w:tr w:rsidR="00AD4271" w:rsidTr="00CE3F6B">
        <w:tc>
          <w:tcPr>
            <w:tcW w:w="1076" w:type="dxa"/>
            <w:tcBorders>
              <w:top w:val="single" w:sz="4" w:space="0" w:color="000000"/>
              <w:left w:val="single" w:sz="4" w:space="0" w:color="000000"/>
              <w:bottom w:val="single" w:sz="4" w:space="0" w:color="000000"/>
            </w:tcBorders>
            <w:shd w:val="clear" w:color="auto" w:fill="auto"/>
          </w:tcPr>
          <w:p w:rsidR="00AD4271" w:rsidRPr="000845B1" w:rsidRDefault="00AD4271"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AD4271" w:rsidRDefault="00AD4271" w:rsidP="00ED0549">
            <w:pPr>
              <w:spacing w:after="0" w:line="240" w:lineRule="auto"/>
              <w:rPr>
                <w:rFonts w:ascii="Times New Roman" w:hAnsi="Times New Roman"/>
                <w:color w:val="000000"/>
                <w:sz w:val="28"/>
                <w:szCs w:val="28"/>
              </w:rPr>
            </w:pPr>
          </w:p>
        </w:tc>
        <w:tc>
          <w:tcPr>
            <w:tcW w:w="1638" w:type="dxa"/>
            <w:tcBorders>
              <w:top w:val="single" w:sz="4" w:space="0" w:color="000000"/>
              <w:left w:val="single" w:sz="4" w:space="0" w:color="000000"/>
              <w:bottom w:val="single" w:sz="4" w:space="0" w:color="000000"/>
            </w:tcBorders>
            <w:shd w:val="clear" w:color="auto" w:fill="auto"/>
          </w:tcPr>
          <w:p w:rsidR="00AD4271" w:rsidRDefault="00AD4271"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vmod</w:t>
            </w:r>
          </w:p>
        </w:tc>
        <w:tc>
          <w:tcPr>
            <w:tcW w:w="1646" w:type="dxa"/>
            <w:tcBorders>
              <w:top w:val="single" w:sz="4" w:space="0" w:color="000000"/>
              <w:left w:val="single" w:sz="4" w:space="0" w:color="000000"/>
              <w:bottom w:val="single" w:sz="4" w:space="0" w:color="000000"/>
            </w:tcBorders>
            <w:shd w:val="clear" w:color="auto" w:fill="auto"/>
          </w:tcPr>
          <w:p w:rsidR="00AD4271" w:rsidRDefault="00AD4271" w:rsidP="00ED0549">
            <w:pPr>
              <w:spacing w:after="0" w:line="240" w:lineRule="auto"/>
              <w:rPr>
                <w:rFonts w:ascii="Times New Roman" w:hAnsi="Times New Roman"/>
                <w:color w:val="000000"/>
                <w:sz w:val="28"/>
                <w:szCs w:val="28"/>
              </w:rPr>
            </w:pPr>
            <w:r>
              <w:rPr>
                <w:rFonts w:ascii="Times New Roman" w:hAnsi="Times New Roman"/>
                <w:color w:val="000000"/>
                <w:sz w:val="28"/>
                <w:szCs w:val="28"/>
              </w:rPr>
              <w:t>amod:vmod</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AD4271" w:rsidRDefault="00AD4271" w:rsidP="00ED0549">
            <w:pPr>
              <w:spacing w:after="0" w:line="240" w:lineRule="auto"/>
              <w:rPr>
                <w:rFonts w:ascii="Times New Roman" w:hAnsi="Times New Roman"/>
                <w:color w:val="000000"/>
                <w:sz w:val="28"/>
                <w:szCs w:val="28"/>
              </w:rPr>
            </w:pPr>
            <w:r>
              <w:rPr>
                <w:rFonts w:ascii="Times New Roman" w:hAnsi="Times New Roman"/>
                <w:color w:val="000000"/>
                <w:sz w:val="28"/>
                <w:szCs w:val="28"/>
              </w:rPr>
              <w:t>Bổ ngữ động từ của danh từ.</w:t>
            </w:r>
          </w:p>
          <w:p w:rsidR="00AD4271" w:rsidRDefault="00AD4271"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AD4271" w:rsidRPr="00AD4271" w:rsidRDefault="00AD4271" w:rsidP="00AD4271">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noProof/>
                <w:color w:val="000000"/>
                <w:sz w:val="28"/>
                <w:szCs w:val="28"/>
                <w:lang w:eastAsia="en-US"/>
              </w:rPr>
              <w:drawing>
                <wp:inline distT="0" distB="0" distL="0" distR="0">
                  <wp:extent cx="2788285" cy="1309370"/>
                  <wp:effectExtent l="19050" t="0" r="0" b="0"/>
                  <wp:docPr id="720"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90"/>
                          <a:srcRect/>
                          <a:stretch>
                            <a:fillRect/>
                          </a:stretch>
                        </pic:blipFill>
                        <pic:spPr bwMode="auto">
                          <a:xfrm>
                            <a:off x="0" y="0"/>
                            <a:ext cx="2788285" cy="1309370"/>
                          </a:xfrm>
                          <a:prstGeom prst="rect">
                            <a:avLst/>
                          </a:prstGeom>
                          <a:noFill/>
                          <a:ln w="9525">
                            <a:noFill/>
                            <a:miter lim="800000"/>
                            <a:headEnd/>
                            <a:tailEnd/>
                          </a:ln>
                        </pic:spPr>
                      </pic:pic>
                    </a:graphicData>
                  </a:graphic>
                </wp:inline>
              </w:drawing>
            </w:r>
          </w:p>
        </w:tc>
      </w:tr>
      <w:tr w:rsidR="008B5AD3" w:rsidTr="00CE3F6B">
        <w:tc>
          <w:tcPr>
            <w:tcW w:w="1076" w:type="dxa"/>
            <w:tcBorders>
              <w:top w:val="single" w:sz="4" w:space="0" w:color="000000"/>
              <w:left w:val="single" w:sz="4" w:space="0" w:color="000000"/>
              <w:bottom w:val="single" w:sz="4" w:space="0" w:color="000000"/>
            </w:tcBorders>
            <w:shd w:val="clear" w:color="auto" w:fill="auto"/>
          </w:tcPr>
          <w:p w:rsidR="008B5AD3" w:rsidRPr="000845B1" w:rsidRDefault="008B5AD3"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8B5AD3" w:rsidRDefault="008B5AD3"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vocative</w:t>
            </w:r>
          </w:p>
        </w:tc>
        <w:tc>
          <w:tcPr>
            <w:tcW w:w="1638" w:type="dxa"/>
            <w:tcBorders>
              <w:top w:val="single" w:sz="4" w:space="0" w:color="000000"/>
              <w:left w:val="single" w:sz="4" w:space="0" w:color="000000"/>
              <w:bottom w:val="single" w:sz="4" w:space="0" w:color="000000"/>
            </w:tcBorders>
            <w:shd w:val="clear" w:color="auto" w:fill="auto"/>
          </w:tcPr>
          <w:p w:rsidR="008B5AD3" w:rsidRDefault="008B5AD3"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vocative</w:t>
            </w:r>
          </w:p>
        </w:tc>
        <w:tc>
          <w:tcPr>
            <w:tcW w:w="1646" w:type="dxa"/>
            <w:tcBorders>
              <w:top w:val="single" w:sz="4" w:space="0" w:color="000000"/>
              <w:left w:val="single" w:sz="4" w:space="0" w:color="000000"/>
              <w:bottom w:val="single" w:sz="4" w:space="0" w:color="000000"/>
            </w:tcBorders>
            <w:shd w:val="clear" w:color="auto" w:fill="auto"/>
          </w:tcPr>
          <w:p w:rsidR="008B5AD3" w:rsidRDefault="008B5AD3"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vocative</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8B5AD3" w:rsidRDefault="008B5AD3" w:rsidP="00ED0549">
            <w:pPr>
              <w:spacing w:after="0" w:line="240" w:lineRule="auto"/>
              <w:rPr>
                <w:rFonts w:ascii="Times New Roman" w:hAnsi="Times New Roman"/>
                <w:color w:val="000000"/>
                <w:sz w:val="28"/>
                <w:szCs w:val="28"/>
              </w:rPr>
            </w:pPr>
            <w:r>
              <w:rPr>
                <w:rFonts w:ascii="Times New Roman" w:hAnsi="Times New Roman"/>
                <w:color w:val="000000"/>
                <w:sz w:val="28"/>
                <w:szCs w:val="28"/>
              </w:rPr>
              <w:t>Quan hệ xưng hô.</w:t>
            </w:r>
          </w:p>
          <w:p w:rsidR="008B5AD3" w:rsidRDefault="008B5AD3"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8B5AD3" w:rsidRDefault="006E0201"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drawing>
                <wp:inline distT="0" distB="0" distL="0" distR="0">
                  <wp:extent cx="2856230" cy="1377315"/>
                  <wp:effectExtent l="19050" t="0" r="1270" b="0"/>
                  <wp:docPr id="721"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91"/>
                          <a:srcRect/>
                          <a:stretch>
                            <a:fillRect/>
                          </a:stretch>
                        </pic:blipFill>
                        <pic:spPr bwMode="auto">
                          <a:xfrm>
                            <a:off x="0" y="0"/>
                            <a:ext cx="2856230" cy="1377315"/>
                          </a:xfrm>
                          <a:prstGeom prst="rect">
                            <a:avLst/>
                          </a:prstGeom>
                          <a:noFill/>
                          <a:ln w="9525">
                            <a:noFill/>
                            <a:miter lim="800000"/>
                            <a:headEnd/>
                            <a:tailEnd/>
                          </a:ln>
                        </pic:spPr>
                      </pic:pic>
                    </a:graphicData>
                  </a:graphic>
                </wp:inline>
              </w:drawing>
            </w:r>
          </w:p>
        </w:tc>
      </w:tr>
      <w:tr w:rsidR="00E8607E" w:rsidTr="00CE3F6B">
        <w:tc>
          <w:tcPr>
            <w:tcW w:w="1076" w:type="dxa"/>
            <w:tcBorders>
              <w:top w:val="single" w:sz="4" w:space="0" w:color="000000"/>
              <w:left w:val="single" w:sz="4" w:space="0" w:color="000000"/>
              <w:bottom w:val="single" w:sz="4" w:space="0" w:color="000000"/>
            </w:tcBorders>
            <w:shd w:val="clear" w:color="auto" w:fill="auto"/>
          </w:tcPr>
          <w:p w:rsidR="00E8607E" w:rsidRPr="000845B1" w:rsidRDefault="00E8607E"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E8607E" w:rsidRDefault="00E8607E" w:rsidP="00ED0549">
            <w:pPr>
              <w:spacing w:after="0" w:line="240" w:lineRule="auto"/>
              <w:rPr>
                <w:rFonts w:ascii="Times New Roman" w:hAnsi="Times New Roman"/>
                <w:color w:val="000000"/>
                <w:sz w:val="28"/>
                <w:szCs w:val="28"/>
              </w:rPr>
            </w:pPr>
            <w:r>
              <w:rPr>
                <w:rFonts w:ascii="Times New Roman" w:hAnsi="Times New Roman"/>
                <w:color w:val="000000"/>
                <w:sz w:val="28"/>
                <w:szCs w:val="28"/>
              </w:rPr>
              <w:t>xcomp</w:t>
            </w:r>
          </w:p>
        </w:tc>
        <w:tc>
          <w:tcPr>
            <w:tcW w:w="1638" w:type="dxa"/>
            <w:tcBorders>
              <w:top w:val="single" w:sz="4" w:space="0" w:color="000000"/>
              <w:left w:val="single" w:sz="4" w:space="0" w:color="000000"/>
              <w:bottom w:val="single" w:sz="4" w:space="0" w:color="000000"/>
            </w:tcBorders>
            <w:shd w:val="clear" w:color="auto" w:fill="auto"/>
          </w:tcPr>
          <w:p w:rsidR="00E8607E" w:rsidRDefault="00E8607E" w:rsidP="00ED0549">
            <w:pPr>
              <w:spacing w:after="0" w:line="240" w:lineRule="auto"/>
              <w:rPr>
                <w:rFonts w:ascii="Times New Roman" w:hAnsi="Times New Roman"/>
                <w:color w:val="000000"/>
                <w:sz w:val="28"/>
                <w:szCs w:val="28"/>
              </w:rPr>
            </w:pPr>
            <w:r>
              <w:rPr>
                <w:rFonts w:ascii="Times New Roman" w:hAnsi="Times New Roman"/>
                <w:color w:val="000000"/>
                <w:sz w:val="28"/>
                <w:szCs w:val="28"/>
              </w:rPr>
              <w:t>xcomp</w:t>
            </w:r>
          </w:p>
        </w:tc>
        <w:tc>
          <w:tcPr>
            <w:tcW w:w="1646" w:type="dxa"/>
            <w:tcBorders>
              <w:top w:val="single" w:sz="4" w:space="0" w:color="000000"/>
              <w:left w:val="single" w:sz="4" w:space="0" w:color="000000"/>
              <w:bottom w:val="single" w:sz="4" w:space="0" w:color="000000"/>
            </w:tcBorders>
            <w:shd w:val="clear" w:color="auto" w:fill="auto"/>
          </w:tcPr>
          <w:p w:rsidR="00E8607E" w:rsidRDefault="00E8607E" w:rsidP="00ED0549">
            <w:pPr>
              <w:tabs>
                <w:tab w:val="left" w:pos="857"/>
              </w:tabs>
              <w:spacing w:after="0" w:line="240" w:lineRule="auto"/>
              <w:rPr>
                <w:rFonts w:ascii="Times New Roman" w:hAnsi="Times New Roman"/>
                <w:color w:val="000000"/>
                <w:sz w:val="28"/>
                <w:szCs w:val="28"/>
              </w:rPr>
            </w:pPr>
            <w:r>
              <w:rPr>
                <w:rFonts w:ascii="Times New Roman" w:hAnsi="Times New Roman"/>
                <w:color w:val="000000"/>
                <w:sz w:val="28"/>
                <w:szCs w:val="28"/>
              </w:rPr>
              <w:t>xcomp</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E8607E" w:rsidRDefault="00E8607E" w:rsidP="00ED0549">
            <w:pPr>
              <w:spacing w:after="0" w:line="240" w:lineRule="auto"/>
              <w:rPr>
                <w:rFonts w:ascii="Times New Roman" w:hAnsi="Times New Roman"/>
                <w:color w:val="000000"/>
                <w:sz w:val="28"/>
                <w:szCs w:val="28"/>
              </w:rPr>
            </w:pPr>
            <w:r>
              <w:rPr>
                <w:rFonts w:ascii="Times New Roman" w:hAnsi="Times New Roman"/>
                <w:color w:val="000000"/>
                <w:sz w:val="28"/>
                <w:szCs w:val="28"/>
              </w:rPr>
              <w:t>Bổ ngữ động từ của vị từ.</w:t>
            </w:r>
          </w:p>
          <w:p w:rsidR="00E8607E" w:rsidRDefault="00E8607E"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E8607E" w:rsidRPr="00E8607E" w:rsidRDefault="00E8607E" w:rsidP="00ED0549">
            <w:pPr>
              <w:spacing w:after="0" w:line="240" w:lineRule="auto"/>
              <w:rPr>
                <w:rFonts w:ascii="Times New Roman" w:hAnsi="Times New Roman"/>
                <w:color w:val="000000"/>
                <w:sz w:val="28"/>
                <w:szCs w:val="28"/>
              </w:rPr>
            </w:pPr>
            <w:r>
              <w:rPr>
                <w:rFonts w:ascii="Times New Roman" w:hAnsi="Times New Roman"/>
                <w:noProof/>
                <w:color w:val="000000"/>
                <w:sz w:val="28"/>
                <w:szCs w:val="28"/>
                <w:lang w:eastAsia="en-US"/>
              </w:rPr>
              <w:drawing>
                <wp:inline distT="0" distB="0" distL="0" distR="0">
                  <wp:extent cx="2540000" cy="1332230"/>
                  <wp:effectExtent l="19050" t="0" r="0" b="0"/>
                  <wp:docPr id="753"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92"/>
                          <a:srcRect/>
                          <a:stretch>
                            <a:fillRect/>
                          </a:stretch>
                        </pic:blipFill>
                        <pic:spPr bwMode="auto">
                          <a:xfrm>
                            <a:off x="0" y="0"/>
                            <a:ext cx="2540000" cy="1332230"/>
                          </a:xfrm>
                          <a:prstGeom prst="rect">
                            <a:avLst/>
                          </a:prstGeom>
                          <a:noFill/>
                          <a:ln w="9525">
                            <a:noFill/>
                            <a:miter lim="800000"/>
                            <a:headEnd/>
                            <a:tailEnd/>
                          </a:ln>
                        </pic:spPr>
                      </pic:pic>
                    </a:graphicData>
                  </a:graphic>
                </wp:inline>
              </w:drawing>
            </w:r>
          </w:p>
          <w:p w:rsidR="00E8607E" w:rsidRDefault="00E8607E" w:rsidP="00ED0549">
            <w:pPr>
              <w:spacing w:after="0" w:line="240" w:lineRule="auto"/>
              <w:rPr>
                <w:rFonts w:ascii="Times New Roman" w:hAnsi="Times New Roman"/>
                <w:color w:val="000000"/>
                <w:sz w:val="28"/>
                <w:szCs w:val="28"/>
              </w:rPr>
            </w:pPr>
            <w:r>
              <w:rPr>
                <w:rFonts w:ascii="Times New Roman" w:hAnsi="Times New Roman"/>
                <w:sz w:val="28"/>
                <w:szCs w:val="28"/>
                <w:lang w:eastAsia="en-US"/>
              </w:rPr>
              <w:t>Trong UD:</w:t>
            </w:r>
          </w:p>
          <w:p w:rsidR="00E8607E" w:rsidRPr="00E8607E" w:rsidRDefault="00E8607E" w:rsidP="00ED0549">
            <w:pPr>
              <w:spacing w:after="0" w:line="240" w:lineRule="auto"/>
              <w:rPr>
                <w:rFonts w:ascii="Times New Roman" w:hAnsi="Times New Roman"/>
                <w:color w:val="FF0000"/>
                <w:sz w:val="28"/>
                <w:szCs w:val="28"/>
                <w:lang w:eastAsia="en-US"/>
              </w:rPr>
            </w:pPr>
            <w:r w:rsidRPr="00E8607E">
              <w:rPr>
                <w:rFonts w:ascii="Times New Roman" w:hAnsi="Times New Roman"/>
                <w:color w:val="FF0000"/>
                <w:sz w:val="28"/>
                <w:szCs w:val="28"/>
              </w:rPr>
              <w:t>He says that you like to swim.</w:t>
            </w:r>
          </w:p>
          <w:p w:rsidR="00E8607E" w:rsidRDefault="00E8607E" w:rsidP="00ED0549">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nsubj(says-2, He-1)</w:t>
            </w:r>
          </w:p>
          <w:p w:rsidR="00E8607E" w:rsidRDefault="00E8607E" w:rsidP="00ED0549">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root(ROOT-0, says-2)</w:t>
            </w:r>
          </w:p>
          <w:p w:rsidR="00E8607E" w:rsidRDefault="00E8607E" w:rsidP="00ED0549">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mark(like-5, that-3)</w:t>
            </w:r>
          </w:p>
          <w:p w:rsidR="00E8607E" w:rsidRDefault="00E8607E" w:rsidP="00ED0549">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nsubj(like-5, you-4)</w:t>
            </w:r>
          </w:p>
          <w:p w:rsidR="00E8607E" w:rsidRDefault="00E8607E" w:rsidP="00ED0549">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ccomp(says-2, like-5)</w:t>
            </w:r>
          </w:p>
          <w:p w:rsidR="00E8607E" w:rsidRDefault="00E8607E" w:rsidP="00ED0549">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mark(swim-7, to-6)</w:t>
            </w:r>
          </w:p>
          <w:p w:rsidR="00E8607E" w:rsidRPr="00E8607E" w:rsidRDefault="00E8607E" w:rsidP="00E8607E">
            <w:pPr>
              <w:pStyle w:val="HTMLPreformatted"/>
              <w:shd w:val="clear" w:color="auto" w:fill="FFFFFF"/>
              <w:spacing w:line="284" w:lineRule="atLeast"/>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xcomp(like-5, swim-7)</w:t>
            </w:r>
          </w:p>
        </w:tc>
      </w:tr>
      <w:tr w:rsidR="00A30E79" w:rsidTr="00CE3F6B">
        <w:tc>
          <w:tcPr>
            <w:tcW w:w="1076" w:type="dxa"/>
            <w:tcBorders>
              <w:top w:val="single" w:sz="4" w:space="0" w:color="000000"/>
              <w:left w:val="single" w:sz="4" w:space="0" w:color="000000"/>
              <w:bottom w:val="single" w:sz="4" w:space="0" w:color="000000"/>
            </w:tcBorders>
            <w:shd w:val="clear" w:color="auto" w:fill="auto"/>
          </w:tcPr>
          <w:p w:rsidR="00A30E79" w:rsidRPr="000845B1" w:rsidRDefault="00A30E79"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A30E79" w:rsidRDefault="00A30E79" w:rsidP="00ED0549">
            <w:pPr>
              <w:spacing w:after="0" w:line="240" w:lineRule="auto"/>
              <w:rPr>
                <w:rFonts w:ascii="Times New Roman" w:hAnsi="Times New Roman"/>
                <w:color w:val="000000"/>
                <w:sz w:val="28"/>
                <w:szCs w:val="28"/>
              </w:rPr>
            </w:pPr>
            <w:r>
              <w:rPr>
                <w:rFonts w:ascii="Times New Roman" w:hAnsi="Times New Roman"/>
                <w:color w:val="000000"/>
                <w:sz w:val="28"/>
                <w:szCs w:val="28"/>
              </w:rPr>
              <w:t>nsubjpass</w:t>
            </w:r>
          </w:p>
        </w:tc>
        <w:tc>
          <w:tcPr>
            <w:tcW w:w="1638" w:type="dxa"/>
            <w:tcBorders>
              <w:top w:val="single" w:sz="4" w:space="0" w:color="000000"/>
              <w:left w:val="single" w:sz="4" w:space="0" w:color="000000"/>
              <w:bottom w:val="single" w:sz="4" w:space="0" w:color="000000"/>
            </w:tcBorders>
            <w:shd w:val="clear" w:color="auto" w:fill="auto"/>
          </w:tcPr>
          <w:p w:rsidR="00A30E79" w:rsidRDefault="00A30E79" w:rsidP="00ED0549">
            <w:pPr>
              <w:spacing w:after="0" w:line="240" w:lineRule="auto"/>
              <w:rPr>
                <w:rFonts w:ascii="Times New Roman" w:hAnsi="Times New Roman"/>
                <w:color w:val="000000"/>
                <w:sz w:val="28"/>
                <w:szCs w:val="28"/>
              </w:rPr>
            </w:pPr>
            <w:r>
              <w:rPr>
                <w:rFonts w:ascii="Times New Roman" w:hAnsi="Times New Roman"/>
                <w:color w:val="000000"/>
                <w:sz w:val="28"/>
                <w:szCs w:val="28"/>
              </w:rPr>
              <w:t>nsubjpass</w:t>
            </w:r>
          </w:p>
        </w:tc>
        <w:tc>
          <w:tcPr>
            <w:tcW w:w="1646" w:type="dxa"/>
            <w:tcBorders>
              <w:top w:val="single" w:sz="4" w:space="0" w:color="000000"/>
              <w:left w:val="single" w:sz="4" w:space="0" w:color="000000"/>
              <w:bottom w:val="single" w:sz="4" w:space="0" w:color="000000"/>
            </w:tcBorders>
            <w:shd w:val="clear" w:color="auto" w:fill="auto"/>
          </w:tcPr>
          <w:p w:rsidR="00A30E79" w:rsidRDefault="00A30E79" w:rsidP="00ED0549">
            <w:pPr>
              <w:tabs>
                <w:tab w:val="left" w:pos="857"/>
              </w:tabs>
              <w:spacing w:after="0" w:line="240" w:lineRule="auto"/>
              <w:rPr>
                <w:rFonts w:ascii="Times New Roman" w:hAnsi="Times New Roman"/>
                <w:color w:val="000000"/>
                <w:sz w:val="28"/>
                <w:szCs w:val="28"/>
              </w:rPr>
            </w:pPr>
            <w:r>
              <w:rPr>
                <w:rFonts w:ascii="Times New Roman" w:hAnsi="Times New Roman"/>
                <w:color w:val="000000"/>
                <w:sz w:val="28"/>
                <w:szCs w:val="28"/>
              </w:rPr>
              <w:t>nsubjpass</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A30E79" w:rsidRDefault="00A30E79" w:rsidP="00ED0549">
            <w:pPr>
              <w:spacing w:after="0" w:line="240" w:lineRule="auto"/>
              <w:rPr>
                <w:rFonts w:ascii="Times New Roman" w:hAnsi="Times New Roman"/>
                <w:color w:val="000000"/>
                <w:sz w:val="28"/>
                <w:szCs w:val="28"/>
              </w:rPr>
            </w:pPr>
            <w:r>
              <w:rPr>
                <w:rFonts w:ascii="Times New Roman" w:hAnsi="Times New Roman"/>
                <w:color w:val="000000"/>
                <w:sz w:val="28"/>
                <w:szCs w:val="28"/>
              </w:rPr>
              <w:t>Chủ ngữ danh từ bị động.</w:t>
            </w:r>
          </w:p>
          <w:p w:rsidR="00A30E79" w:rsidRDefault="00A30E79"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A30E79" w:rsidRDefault="00A30E79" w:rsidP="00ED0549">
            <w:pPr>
              <w:spacing w:after="0" w:line="240" w:lineRule="auto"/>
              <w:rPr>
                <w:rFonts w:ascii="Times New Roman" w:hAnsi="Times New Roman"/>
                <w:color w:val="000000"/>
                <w:sz w:val="28"/>
                <w:szCs w:val="28"/>
              </w:rPr>
            </w:pPr>
          </w:p>
        </w:tc>
      </w:tr>
      <w:tr w:rsidR="008959B4" w:rsidTr="00CE3F6B">
        <w:tc>
          <w:tcPr>
            <w:tcW w:w="1076" w:type="dxa"/>
            <w:tcBorders>
              <w:top w:val="single" w:sz="4" w:space="0" w:color="000000"/>
              <w:left w:val="single" w:sz="4" w:space="0" w:color="000000"/>
              <w:bottom w:val="single" w:sz="4" w:space="0" w:color="000000"/>
            </w:tcBorders>
            <w:shd w:val="clear" w:color="auto" w:fill="auto"/>
          </w:tcPr>
          <w:p w:rsidR="008959B4" w:rsidRPr="000845B1" w:rsidRDefault="008959B4" w:rsidP="000845B1">
            <w:pPr>
              <w:pStyle w:val="ListParagraph"/>
              <w:numPr>
                <w:ilvl w:val="1"/>
                <w:numId w:val="2"/>
              </w:numPr>
              <w:spacing w:after="0" w:line="240" w:lineRule="auto"/>
              <w:ind w:left="606" w:hanging="270"/>
              <w:rPr>
                <w:rFonts w:ascii="Times New Roman" w:hAnsi="Times New Roman"/>
                <w:b/>
                <w:sz w:val="28"/>
                <w:szCs w:val="28"/>
              </w:rPr>
            </w:pPr>
          </w:p>
        </w:tc>
        <w:tc>
          <w:tcPr>
            <w:tcW w:w="1360" w:type="dxa"/>
            <w:tcBorders>
              <w:top w:val="single" w:sz="4" w:space="0" w:color="000000"/>
              <w:left w:val="single" w:sz="4" w:space="0" w:color="000000"/>
              <w:bottom w:val="single" w:sz="4" w:space="0" w:color="000000"/>
            </w:tcBorders>
            <w:shd w:val="clear" w:color="auto" w:fill="auto"/>
          </w:tcPr>
          <w:p w:rsidR="008959B4" w:rsidRDefault="008959B4" w:rsidP="00ED0549">
            <w:pPr>
              <w:spacing w:after="0" w:line="240" w:lineRule="auto"/>
              <w:rPr>
                <w:rFonts w:ascii="Times New Roman" w:hAnsi="Times New Roman"/>
                <w:color w:val="000000"/>
                <w:sz w:val="28"/>
                <w:szCs w:val="28"/>
              </w:rPr>
            </w:pPr>
            <w:r>
              <w:rPr>
                <w:rFonts w:ascii="Times New Roman" w:hAnsi="Times New Roman"/>
                <w:color w:val="000000"/>
                <w:sz w:val="28"/>
                <w:szCs w:val="28"/>
              </w:rPr>
              <w:t>csubjpass</w:t>
            </w:r>
          </w:p>
        </w:tc>
        <w:tc>
          <w:tcPr>
            <w:tcW w:w="1638" w:type="dxa"/>
            <w:tcBorders>
              <w:top w:val="single" w:sz="4" w:space="0" w:color="000000"/>
              <w:left w:val="single" w:sz="4" w:space="0" w:color="000000"/>
              <w:bottom w:val="single" w:sz="4" w:space="0" w:color="000000"/>
            </w:tcBorders>
            <w:shd w:val="clear" w:color="auto" w:fill="auto"/>
          </w:tcPr>
          <w:p w:rsidR="008959B4" w:rsidRDefault="008959B4" w:rsidP="00ED0549">
            <w:pPr>
              <w:spacing w:after="0" w:line="240" w:lineRule="auto"/>
              <w:rPr>
                <w:rFonts w:ascii="Times New Roman" w:hAnsi="Times New Roman"/>
                <w:color w:val="000000"/>
                <w:sz w:val="28"/>
                <w:szCs w:val="28"/>
              </w:rPr>
            </w:pPr>
            <w:r>
              <w:rPr>
                <w:rFonts w:ascii="Times New Roman" w:hAnsi="Times New Roman"/>
                <w:color w:val="000000"/>
                <w:sz w:val="28"/>
                <w:szCs w:val="28"/>
              </w:rPr>
              <w:t>csubjpass</w:t>
            </w:r>
          </w:p>
        </w:tc>
        <w:tc>
          <w:tcPr>
            <w:tcW w:w="1646" w:type="dxa"/>
            <w:tcBorders>
              <w:top w:val="single" w:sz="4" w:space="0" w:color="000000"/>
              <w:left w:val="single" w:sz="4" w:space="0" w:color="000000"/>
              <w:bottom w:val="single" w:sz="4" w:space="0" w:color="000000"/>
            </w:tcBorders>
            <w:shd w:val="clear" w:color="auto" w:fill="auto"/>
          </w:tcPr>
          <w:p w:rsidR="008959B4" w:rsidRDefault="008959B4" w:rsidP="00ED0549">
            <w:pPr>
              <w:tabs>
                <w:tab w:val="left" w:pos="857"/>
              </w:tabs>
              <w:spacing w:after="0" w:line="240" w:lineRule="auto"/>
              <w:rPr>
                <w:rFonts w:ascii="Times New Roman" w:hAnsi="Times New Roman"/>
                <w:color w:val="000000"/>
                <w:sz w:val="28"/>
                <w:szCs w:val="28"/>
              </w:rPr>
            </w:pPr>
            <w:r>
              <w:rPr>
                <w:rFonts w:ascii="Times New Roman" w:hAnsi="Times New Roman"/>
                <w:color w:val="000000"/>
                <w:sz w:val="28"/>
                <w:szCs w:val="28"/>
              </w:rPr>
              <w:t>csubjpass</w:t>
            </w:r>
          </w:p>
        </w:tc>
        <w:tc>
          <w:tcPr>
            <w:tcW w:w="9180" w:type="dxa"/>
            <w:tcBorders>
              <w:top w:val="single" w:sz="4" w:space="0" w:color="000000"/>
              <w:left w:val="single" w:sz="4" w:space="0" w:color="000000"/>
              <w:bottom w:val="single" w:sz="4" w:space="0" w:color="000000"/>
              <w:right w:val="single" w:sz="4" w:space="0" w:color="000000"/>
            </w:tcBorders>
            <w:shd w:val="clear" w:color="auto" w:fill="auto"/>
          </w:tcPr>
          <w:p w:rsidR="008959B4" w:rsidRDefault="008959B4" w:rsidP="00ED0549">
            <w:pPr>
              <w:spacing w:after="0" w:line="240" w:lineRule="auto"/>
              <w:rPr>
                <w:rFonts w:ascii="Times New Roman" w:hAnsi="Times New Roman"/>
                <w:color w:val="000000"/>
                <w:sz w:val="28"/>
                <w:szCs w:val="28"/>
              </w:rPr>
            </w:pPr>
            <w:r>
              <w:rPr>
                <w:rFonts w:ascii="Times New Roman" w:hAnsi="Times New Roman"/>
                <w:color w:val="000000"/>
                <w:sz w:val="28"/>
                <w:szCs w:val="28"/>
              </w:rPr>
              <w:t>Chủ ngữ mệnh đề bị động.</w:t>
            </w:r>
          </w:p>
          <w:p w:rsidR="008959B4" w:rsidRDefault="008959B4" w:rsidP="00ED0549">
            <w:pPr>
              <w:spacing w:after="0" w:line="240" w:lineRule="auto"/>
              <w:rPr>
                <w:rFonts w:ascii="Times New Roman" w:hAnsi="Times New Roman"/>
                <w:color w:val="000000"/>
                <w:sz w:val="28"/>
                <w:szCs w:val="28"/>
              </w:rPr>
            </w:pPr>
            <w:r>
              <w:rPr>
                <w:rFonts w:ascii="Times New Roman" w:hAnsi="Times New Roman"/>
                <w:color w:val="000000"/>
                <w:sz w:val="28"/>
                <w:szCs w:val="28"/>
              </w:rPr>
              <w:t>Ví dụ:</w:t>
            </w:r>
          </w:p>
          <w:p w:rsidR="008959B4" w:rsidRDefault="008959B4" w:rsidP="00ED0549">
            <w:pPr>
              <w:spacing w:after="0" w:line="240" w:lineRule="auto"/>
              <w:rPr>
                <w:rFonts w:ascii="Times New Roman" w:hAnsi="Times New Roman"/>
                <w:color w:val="000000"/>
                <w:sz w:val="28"/>
                <w:szCs w:val="28"/>
              </w:rPr>
            </w:pPr>
          </w:p>
        </w:tc>
      </w:tr>
    </w:tbl>
    <w:p w:rsidR="00552118" w:rsidRDefault="00552118" w:rsidP="00552118">
      <w:pPr>
        <w:rPr>
          <w:rFonts w:ascii="Times New Roman" w:hAnsi="Times New Roman"/>
          <w:sz w:val="28"/>
          <w:szCs w:val="28"/>
        </w:rPr>
      </w:pPr>
    </w:p>
    <w:p w:rsidR="00552118" w:rsidRDefault="00552118" w:rsidP="00552118">
      <w:pPr>
        <w:pStyle w:val="ListParagraph"/>
        <w:numPr>
          <w:ilvl w:val="0"/>
          <w:numId w:val="2"/>
        </w:numPr>
        <w:rPr>
          <w:rFonts w:ascii="Times New Roman" w:hAnsi="Times New Roman"/>
          <w:b/>
          <w:sz w:val="28"/>
          <w:szCs w:val="28"/>
        </w:rPr>
      </w:pPr>
      <w:r>
        <w:rPr>
          <w:rFonts w:ascii="Times New Roman" w:hAnsi="Times New Roman"/>
          <w:b/>
          <w:sz w:val="28"/>
          <w:szCs w:val="28"/>
        </w:rPr>
        <w:t xml:space="preserve">Các nhãn USD </w:t>
      </w:r>
      <w:r w:rsidR="00951B92">
        <w:rPr>
          <w:rFonts w:ascii="Times New Roman" w:hAnsi="Times New Roman"/>
          <w:b/>
          <w:sz w:val="28"/>
          <w:szCs w:val="28"/>
        </w:rPr>
        <w:t>còn lại</w:t>
      </w:r>
    </w:p>
    <w:tbl>
      <w:tblPr>
        <w:tblW w:w="14849" w:type="dxa"/>
        <w:tblInd w:w="-606" w:type="dxa"/>
        <w:tblLayout w:type="fixed"/>
        <w:tblLook w:val="0000"/>
      </w:tblPr>
      <w:tblGrid>
        <w:gridCol w:w="748"/>
        <w:gridCol w:w="1531"/>
        <w:gridCol w:w="992"/>
        <w:gridCol w:w="1694"/>
        <w:gridCol w:w="9884"/>
      </w:tblGrid>
      <w:tr w:rsidR="00552118" w:rsidTr="00E84466">
        <w:tc>
          <w:tcPr>
            <w:tcW w:w="748"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b/>
                <w:sz w:val="28"/>
                <w:szCs w:val="28"/>
              </w:rPr>
            </w:pPr>
            <w:r>
              <w:rPr>
                <w:rFonts w:ascii="Times New Roman" w:hAnsi="Times New Roman"/>
                <w:b/>
                <w:sz w:val="28"/>
                <w:szCs w:val="28"/>
              </w:rPr>
              <w:t>STT</w:t>
            </w:r>
          </w:p>
        </w:tc>
        <w:tc>
          <w:tcPr>
            <w:tcW w:w="1531"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b/>
                <w:sz w:val="28"/>
                <w:szCs w:val="28"/>
              </w:rPr>
            </w:pPr>
            <w:r>
              <w:rPr>
                <w:rFonts w:ascii="Times New Roman" w:hAnsi="Times New Roman"/>
                <w:b/>
                <w:sz w:val="28"/>
                <w:szCs w:val="28"/>
              </w:rPr>
              <w:t>SD (2013)</w:t>
            </w:r>
          </w:p>
        </w:tc>
        <w:tc>
          <w:tcPr>
            <w:tcW w:w="992"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b/>
                <w:sz w:val="28"/>
                <w:szCs w:val="28"/>
              </w:rPr>
            </w:pPr>
            <w:r>
              <w:rPr>
                <w:rFonts w:ascii="Times New Roman" w:hAnsi="Times New Roman"/>
                <w:b/>
                <w:sz w:val="28"/>
                <w:szCs w:val="28"/>
              </w:rPr>
              <w:t>Tiếng Việt</w:t>
            </w:r>
          </w:p>
        </w:tc>
        <w:tc>
          <w:tcPr>
            <w:tcW w:w="1694"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b/>
                <w:sz w:val="28"/>
                <w:szCs w:val="28"/>
              </w:rPr>
            </w:pPr>
            <w:r>
              <w:rPr>
                <w:rFonts w:ascii="Times New Roman" w:hAnsi="Times New Roman"/>
                <w:b/>
                <w:sz w:val="28"/>
                <w:szCs w:val="28"/>
              </w:rPr>
              <w:t>USD</w:t>
            </w:r>
          </w:p>
        </w:tc>
        <w:tc>
          <w:tcPr>
            <w:tcW w:w="9884" w:type="dxa"/>
            <w:tcBorders>
              <w:top w:val="single" w:sz="4" w:space="0" w:color="000000"/>
              <w:left w:val="single" w:sz="4" w:space="0" w:color="000000"/>
              <w:bottom w:val="single" w:sz="4" w:space="0" w:color="000000"/>
              <w:right w:val="single" w:sz="4" w:space="0" w:color="000000"/>
            </w:tcBorders>
            <w:shd w:val="clear" w:color="auto" w:fill="auto"/>
          </w:tcPr>
          <w:p w:rsidR="00552118" w:rsidRDefault="00552118" w:rsidP="00ED0549">
            <w:pPr>
              <w:spacing w:after="0" w:line="240" w:lineRule="auto"/>
            </w:pPr>
            <w:r>
              <w:rPr>
                <w:rFonts w:ascii="Times New Roman" w:hAnsi="Times New Roman"/>
                <w:b/>
                <w:sz w:val="28"/>
                <w:szCs w:val="28"/>
              </w:rPr>
              <w:t>Ý nghĩa trong Bộ nhãn tiếng Việt</w:t>
            </w:r>
          </w:p>
        </w:tc>
      </w:tr>
      <w:tr w:rsidR="00552118" w:rsidTr="00E84466">
        <w:tc>
          <w:tcPr>
            <w:tcW w:w="748" w:type="dxa"/>
            <w:tcBorders>
              <w:top w:val="single" w:sz="4" w:space="0" w:color="000000"/>
              <w:left w:val="single" w:sz="4" w:space="0" w:color="000000"/>
              <w:bottom w:val="single" w:sz="4" w:space="0" w:color="000000"/>
            </w:tcBorders>
            <w:shd w:val="clear" w:color="auto" w:fill="auto"/>
          </w:tcPr>
          <w:p w:rsidR="00552118" w:rsidRDefault="00552118" w:rsidP="00552118">
            <w:pPr>
              <w:pStyle w:val="ListParagraph"/>
              <w:numPr>
                <w:ilvl w:val="0"/>
                <w:numId w:val="1"/>
              </w:numPr>
              <w:snapToGrid w:val="0"/>
              <w:spacing w:after="0" w:line="240" w:lineRule="auto"/>
              <w:ind w:left="426" w:hanging="284"/>
              <w:rPr>
                <w:rFonts w:ascii="Times New Roman" w:hAnsi="Times New Roman"/>
                <w:sz w:val="28"/>
                <w:szCs w:val="28"/>
              </w:rPr>
            </w:pPr>
          </w:p>
        </w:tc>
        <w:tc>
          <w:tcPr>
            <w:tcW w:w="1531"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sz w:val="28"/>
                <w:szCs w:val="28"/>
              </w:rPr>
            </w:pPr>
            <w:r>
              <w:rPr>
                <w:rFonts w:ascii="Times New Roman" w:hAnsi="Times New Roman"/>
                <w:sz w:val="28"/>
                <w:szCs w:val="28"/>
              </w:rPr>
              <w:t>expl</w:t>
            </w:r>
          </w:p>
        </w:tc>
        <w:tc>
          <w:tcPr>
            <w:tcW w:w="992"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color w:val="000000"/>
                <w:sz w:val="28"/>
                <w:szCs w:val="28"/>
              </w:rPr>
            </w:pPr>
            <w:r>
              <w:rPr>
                <w:rFonts w:ascii="Times New Roman" w:hAnsi="Times New Roman"/>
                <w:sz w:val="28"/>
                <w:szCs w:val="28"/>
              </w:rPr>
              <w:t>-</w:t>
            </w:r>
          </w:p>
        </w:tc>
        <w:tc>
          <w:tcPr>
            <w:tcW w:w="1694"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sz w:val="28"/>
                <w:szCs w:val="28"/>
              </w:rPr>
            </w:pPr>
            <w:r>
              <w:rPr>
                <w:rFonts w:ascii="Times New Roman" w:hAnsi="Times New Roman"/>
                <w:color w:val="000000"/>
                <w:sz w:val="28"/>
                <w:szCs w:val="28"/>
              </w:rPr>
              <w:t>expl</w:t>
            </w:r>
          </w:p>
        </w:tc>
        <w:tc>
          <w:tcPr>
            <w:tcW w:w="9884" w:type="dxa"/>
            <w:tcBorders>
              <w:top w:val="single" w:sz="4" w:space="0" w:color="000000"/>
              <w:left w:val="single" w:sz="4" w:space="0" w:color="000000"/>
              <w:bottom w:val="single" w:sz="4" w:space="0" w:color="000000"/>
              <w:right w:val="single" w:sz="4" w:space="0" w:color="000000"/>
            </w:tcBorders>
            <w:shd w:val="clear" w:color="auto" w:fill="auto"/>
          </w:tcPr>
          <w:p w:rsidR="00552118" w:rsidRDefault="00552118" w:rsidP="00ED0549">
            <w:pPr>
              <w:spacing w:after="0" w:line="240" w:lineRule="auto"/>
              <w:rPr>
                <w:rFonts w:ascii="Times New Roman" w:hAnsi="Times New Roman"/>
                <w:sz w:val="28"/>
                <w:szCs w:val="28"/>
              </w:rPr>
            </w:pPr>
          </w:p>
        </w:tc>
      </w:tr>
      <w:tr w:rsidR="00552118" w:rsidTr="00E84466">
        <w:tc>
          <w:tcPr>
            <w:tcW w:w="748" w:type="dxa"/>
            <w:tcBorders>
              <w:top w:val="single" w:sz="4" w:space="0" w:color="000000"/>
              <w:left w:val="single" w:sz="4" w:space="0" w:color="000000"/>
              <w:bottom w:val="single" w:sz="4" w:space="0" w:color="000000"/>
            </w:tcBorders>
            <w:shd w:val="clear" w:color="auto" w:fill="auto"/>
          </w:tcPr>
          <w:p w:rsidR="00552118" w:rsidRDefault="00552118" w:rsidP="00552118">
            <w:pPr>
              <w:pStyle w:val="ListParagraph"/>
              <w:numPr>
                <w:ilvl w:val="0"/>
                <w:numId w:val="1"/>
              </w:numPr>
              <w:snapToGrid w:val="0"/>
              <w:spacing w:after="0" w:line="240" w:lineRule="auto"/>
              <w:ind w:left="426" w:hanging="284"/>
              <w:rPr>
                <w:rFonts w:ascii="Times New Roman" w:hAnsi="Times New Roman"/>
                <w:color w:val="000000"/>
                <w:sz w:val="28"/>
                <w:szCs w:val="28"/>
              </w:rPr>
            </w:pPr>
          </w:p>
        </w:tc>
        <w:tc>
          <w:tcPr>
            <w:tcW w:w="1531"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sz w:val="28"/>
                <w:szCs w:val="28"/>
              </w:rPr>
            </w:pPr>
            <w:r>
              <w:rPr>
                <w:rFonts w:ascii="Times New Roman" w:hAnsi="Times New Roman"/>
                <w:sz w:val="28"/>
                <w:szCs w:val="28"/>
              </w:rPr>
              <w:t>mwe</w:t>
            </w:r>
          </w:p>
        </w:tc>
        <w:tc>
          <w:tcPr>
            <w:tcW w:w="992"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color w:val="000000"/>
                <w:sz w:val="28"/>
                <w:szCs w:val="28"/>
              </w:rPr>
            </w:pPr>
            <w:r>
              <w:rPr>
                <w:rFonts w:ascii="Times New Roman" w:hAnsi="Times New Roman"/>
                <w:sz w:val="28"/>
                <w:szCs w:val="28"/>
              </w:rPr>
              <w:t>-</w:t>
            </w:r>
          </w:p>
        </w:tc>
        <w:tc>
          <w:tcPr>
            <w:tcW w:w="1694"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color w:val="000000"/>
                <w:sz w:val="28"/>
                <w:szCs w:val="28"/>
              </w:rPr>
            </w:pPr>
            <w:r>
              <w:rPr>
                <w:rFonts w:ascii="Times New Roman" w:hAnsi="Times New Roman"/>
                <w:color w:val="000000"/>
                <w:sz w:val="28"/>
                <w:szCs w:val="28"/>
              </w:rPr>
              <w:t>name</w:t>
            </w:r>
          </w:p>
        </w:tc>
        <w:tc>
          <w:tcPr>
            <w:tcW w:w="9884" w:type="dxa"/>
            <w:tcBorders>
              <w:top w:val="single" w:sz="4" w:space="0" w:color="000000"/>
              <w:left w:val="single" w:sz="4" w:space="0" w:color="000000"/>
              <w:bottom w:val="single" w:sz="4" w:space="0" w:color="000000"/>
              <w:right w:val="single" w:sz="4" w:space="0" w:color="000000"/>
            </w:tcBorders>
            <w:shd w:val="clear" w:color="auto" w:fill="auto"/>
          </w:tcPr>
          <w:p w:rsidR="00552118" w:rsidRDefault="00552118" w:rsidP="00ED0549">
            <w:pPr>
              <w:spacing w:after="0" w:line="240" w:lineRule="auto"/>
            </w:pPr>
            <w:r>
              <w:rPr>
                <w:rFonts w:ascii="Times New Roman" w:hAnsi="Times New Roman"/>
                <w:color w:val="000000"/>
                <w:sz w:val="28"/>
                <w:szCs w:val="28"/>
              </w:rPr>
              <w:t>Quan hệ giữa các từ trong tên riêng, hoặc các cụm từ thường đi cùng nhau.</w:t>
            </w:r>
          </w:p>
          <w:p w:rsidR="00552118" w:rsidRDefault="00552118" w:rsidP="00ED0549">
            <w:pPr>
              <w:spacing w:after="0" w:line="240" w:lineRule="auto"/>
            </w:pPr>
            <w:r>
              <w:rPr>
                <w:rFonts w:ascii="Times New Roman" w:hAnsi="Times New Roman"/>
                <w:noProof/>
                <w:color w:val="000000"/>
                <w:sz w:val="28"/>
                <w:szCs w:val="28"/>
                <w:lang w:eastAsia="en-US"/>
              </w:rPr>
              <w:drawing>
                <wp:inline distT="0" distB="0" distL="0" distR="0">
                  <wp:extent cx="2054860" cy="643255"/>
                  <wp:effectExtent l="1905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3"/>
                          <a:srcRect/>
                          <a:stretch>
                            <a:fillRect/>
                          </a:stretch>
                        </pic:blipFill>
                        <pic:spPr bwMode="auto">
                          <a:xfrm>
                            <a:off x="0" y="0"/>
                            <a:ext cx="2054860" cy="643255"/>
                          </a:xfrm>
                          <a:prstGeom prst="rect">
                            <a:avLst/>
                          </a:prstGeom>
                          <a:solidFill>
                            <a:srgbClr val="FFFFFF"/>
                          </a:solidFill>
                          <a:ln w="9525">
                            <a:noFill/>
                            <a:miter lim="800000"/>
                            <a:headEnd/>
                            <a:tailEnd/>
                          </a:ln>
                        </pic:spPr>
                      </pic:pic>
                    </a:graphicData>
                  </a:graphic>
                </wp:inline>
              </w:drawing>
            </w:r>
          </w:p>
          <w:p w:rsidR="00552118" w:rsidRDefault="00552118" w:rsidP="00ED0549">
            <w:pPr>
              <w:spacing w:after="0" w:line="240" w:lineRule="auto"/>
            </w:pPr>
            <w:r>
              <w:rPr>
                <w:rFonts w:ascii="Times New Roman" w:hAnsi="Times New Roman"/>
                <w:noProof/>
                <w:color w:val="000000"/>
                <w:sz w:val="28"/>
                <w:szCs w:val="28"/>
                <w:lang w:eastAsia="en-US"/>
              </w:rPr>
              <w:drawing>
                <wp:inline distT="0" distB="0" distL="0" distR="0">
                  <wp:extent cx="3104515" cy="1162685"/>
                  <wp:effectExtent l="1905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4"/>
                          <a:srcRect/>
                          <a:stretch>
                            <a:fillRect/>
                          </a:stretch>
                        </pic:blipFill>
                        <pic:spPr bwMode="auto">
                          <a:xfrm>
                            <a:off x="0" y="0"/>
                            <a:ext cx="3104515" cy="1162685"/>
                          </a:xfrm>
                          <a:prstGeom prst="rect">
                            <a:avLst/>
                          </a:prstGeom>
                          <a:solidFill>
                            <a:srgbClr val="FFFFFF"/>
                          </a:solidFill>
                          <a:ln w="9525">
                            <a:noFill/>
                            <a:miter lim="800000"/>
                            <a:headEnd/>
                            <a:tailEnd/>
                          </a:ln>
                        </pic:spPr>
                      </pic:pic>
                    </a:graphicData>
                  </a:graphic>
                </wp:inline>
              </w:drawing>
            </w:r>
          </w:p>
        </w:tc>
      </w:tr>
      <w:tr w:rsidR="00552118" w:rsidTr="00E84466">
        <w:trPr>
          <w:trHeight w:val="1454"/>
        </w:trPr>
        <w:tc>
          <w:tcPr>
            <w:tcW w:w="748" w:type="dxa"/>
            <w:tcBorders>
              <w:top w:val="single" w:sz="4" w:space="0" w:color="000000"/>
              <w:left w:val="single" w:sz="4" w:space="0" w:color="000000"/>
              <w:bottom w:val="single" w:sz="4" w:space="0" w:color="000000"/>
            </w:tcBorders>
            <w:shd w:val="clear" w:color="auto" w:fill="auto"/>
          </w:tcPr>
          <w:p w:rsidR="00552118" w:rsidRDefault="00552118" w:rsidP="00552118">
            <w:pPr>
              <w:pStyle w:val="ListParagraph"/>
              <w:numPr>
                <w:ilvl w:val="0"/>
                <w:numId w:val="1"/>
              </w:numPr>
              <w:snapToGrid w:val="0"/>
              <w:spacing w:after="0" w:line="240" w:lineRule="auto"/>
              <w:ind w:left="426" w:hanging="284"/>
              <w:rPr>
                <w:rFonts w:ascii="Times New Roman" w:hAnsi="Times New Roman"/>
                <w:color w:val="000000"/>
                <w:sz w:val="28"/>
                <w:szCs w:val="28"/>
              </w:rPr>
            </w:pPr>
          </w:p>
        </w:tc>
        <w:tc>
          <w:tcPr>
            <w:tcW w:w="1531"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sz w:val="28"/>
                <w:szCs w:val="28"/>
              </w:rPr>
            </w:pPr>
            <w:r>
              <w:rPr>
                <w:rFonts w:ascii="Times New Roman" w:hAnsi="Times New Roman"/>
                <w:sz w:val="28"/>
                <w:szCs w:val="28"/>
              </w:rPr>
              <w:t>goeswith</w:t>
            </w:r>
          </w:p>
        </w:tc>
        <w:tc>
          <w:tcPr>
            <w:tcW w:w="992"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color w:val="000000"/>
                <w:sz w:val="28"/>
                <w:szCs w:val="28"/>
              </w:rPr>
            </w:pPr>
            <w:r>
              <w:rPr>
                <w:rFonts w:ascii="Times New Roman" w:hAnsi="Times New Roman"/>
                <w:sz w:val="28"/>
                <w:szCs w:val="28"/>
              </w:rPr>
              <w:t>-</w:t>
            </w:r>
          </w:p>
        </w:tc>
        <w:tc>
          <w:tcPr>
            <w:tcW w:w="1694"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color w:val="000000"/>
                <w:sz w:val="28"/>
                <w:szCs w:val="28"/>
              </w:rPr>
            </w:pPr>
            <w:r>
              <w:rPr>
                <w:rFonts w:ascii="Times New Roman" w:hAnsi="Times New Roman"/>
                <w:color w:val="000000"/>
                <w:sz w:val="28"/>
                <w:szCs w:val="28"/>
              </w:rPr>
              <w:t>goeswith</w:t>
            </w:r>
          </w:p>
        </w:tc>
        <w:tc>
          <w:tcPr>
            <w:tcW w:w="9884" w:type="dxa"/>
            <w:tcBorders>
              <w:top w:val="single" w:sz="4" w:space="0" w:color="000000"/>
              <w:left w:val="single" w:sz="4" w:space="0" w:color="000000"/>
              <w:bottom w:val="single" w:sz="4" w:space="0" w:color="000000"/>
              <w:right w:val="single" w:sz="4" w:space="0" w:color="000000"/>
            </w:tcBorders>
            <w:shd w:val="clear" w:color="auto" w:fill="auto"/>
          </w:tcPr>
          <w:p w:rsidR="00552118" w:rsidRDefault="00552118" w:rsidP="00ED0549">
            <w:pPr>
              <w:spacing w:after="0" w:line="240" w:lineRule="auto"/>
            </w:pPr>
            <w:r>
              <w:rPr>
                <w:rFonts w:ascii="Times New Roman" w:hAnsi="Times New Roman"/>
                <w:color w:val="000000"/>
                <w:sz w:val="28"/>
                <w:szCs w:val="28"/>
              </w:rPr>
              <w:t>Các từ thường đi cùng với nhau, hoặc để sửa các lỗi. Ví dụ:</w:t>
            </w:r>
          </w:p>
          <w:p w:rsidR="00552118" w:rsidRDefault="00552118" w:rsidP="00ED0549">
            <w:pPr>
              <w:spacing w:after="0" w:line="240" w:lineRule="auto"/>
            </w:pPr>
            <w:r>
              <w:rPr>
                <w:rFonts w:ascii="Times New Roman" w:hAnsi="Times New Roman"/>
                <w:noProof/>
                <w:color w:val="000000"/>
                <w:sz w:val="28"/>
                <w:szCs w:val="28"/>
                <w:lang w:eastAsia="en-US"/>
              </w:rPr>
              <w:drawing>
                <wp:inline distT="0" distB="0" distL="0" distR="0">
                  <wp:extent cx="3556000" cy="519430"/>
                  <wp:effectExtent l="1905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5"/>
                          <a:srcRect/>
                          <a:stretch>
                            <a:fillRect/>
                          </a:stretch>
                        </pic:blipFill>
                        <pic:spPr bwMode="auto">
                          <a:xfrm>
                            <a:off x="0" y="0"/>
                            <a:ext cx="3556000" cy="519430"/>
                          </a:xfrm>
                          <a:prstGeom prst="rect">
                            <a:avLst/>
                          </a:prstGeom>
                          <a:solidFill>
                            <a:srgbClr val="FFFFFF"/>
                          </a:solidFill>
                          <a:ln w="9525">
                            <a:noFill/>
                            <a:miter lim="800000"/>
                            <a:headEnd/>
                            <a:tailEnd/>
                          </a:ln>
                        </pic:spPr>
                      </pic:pic>
                    </a:graphicData>
                  </a:graphic>
                </wp:inline>
              </w:drawing>
            </w:r>
          </w:p>
        </w:tc>
      </w:tr>
    </w:tbl>
    <w:p w:rsidR="00552118" w:rsidRDefault="00552118" w:rsidP="00552118">
      <w:pPr>
        <w:pStyle w:val="ListParagraph"/>
        <w:ind w:left="1080"/>
        <w:jc w:val="right"/>
        <w:rPr>
          <w:rFonts w:ascii="Times New Roman" w:hAnsi="Times New Roman"/>
          <w:sz w:val="28"/>
          <w:szCs w:val="28"/>
        </w:rPr>
      </w:pPr>
    </w:p>
    <w:p w:rsidR="00552118" w:rsidRDefault="00552118" w:rsidP="00552118">
      <w:pPr>
        <w:pStyle w:val="ListParagraph"/>
        <w:numPr>
          <w:ilvl w:val="0"/>
          <w:numId w:val="2"/>
        </w:numPr>
        <w:rPr>
          <w:rFonts w:ascii="Times New Roman" w:hAnsi="Times New Roman"/>
          <w:b/>
          <w:sz w:val="28"/>
          <w:szCs w:val="28"/>
        </w:rPr>
      </w:pPr>
      <w:r>
        <w:rPr>
          <w:rFonts w:ascii="Times New Roman" w:hAnsi="Times New Roman"/>
          <w:b/>
          <w:sz w:val="28"/>
          <w:szCs w:val="28"/>
        </w:rPr>
        <w:t>Các nhãn còn lại của tiếng Việt</w:t>
      </w:r>
    </w:p>
    <w:tbl>
      <w:tblPr>
        <w:tblW w:w="14158" w:type="dxa"/>
        <w:tblInd w:w="-5" w:type="dxa"/>
        <w:tblLayout w:type="fixed"/>
        <w:tblLook w:val="0000"/>
      </w:tblPr>
      <w:tblGrid>
        <w:gridCol w:w="886"/>
        <w:gridCol w:w="1262"/>
        <w:gridCol w:w="1292"/>
        <w:gridCol w:w="1534"/>
        <w:gridCol w:w="9184"/>
      </w:tblGrid>
      <w:tr w:rsidR="00552118" w:rsidTr="00FE62A9">
        <w:tc>
          <w:tcPr>
            <w:tcW w:w="886"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b/>
                <w:sz w:val="28"/>
                <w:szCs w:val="28"/>
              </w:rPr>
            </w:pPr>
            <w:r>
              <w:rPr>
                <w:rFonts w:ascii="Times New Roman" w:hAnsi="Times New Roman"/>
                <w:b/>
                <w:sz w:val="28"/>
                <w:szCs w:val="28"/>
              </w:rPr>
              <w:lastRenderedPageBreak/>
              <w:t>STT</w:t>
            </w:r>
          </w:p>
        </w:tc>
        <w:tc>
          <w:tcPr>
            <w:tcW w:w="1262"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b/>
                <w:sz w:val="28"/>
                <w:szCs w:val="28"/>
              </w:rPr>
            </w:pPr>
            <w:r>
              <w:rPr>
                <w:rFonts w:ascii="Times New Roman" w:hAnsi="Times New Roman"/>
                <w:b/>
                <w:sz w:val="28"/>
                <w:szCs w:val="28"/>
              </w:rPr>
              <w:t>SD (2013)</w:t>
            </w:r>
          </w:p>
        </w:tc>
        <w:tc>
          <w:tcPr>
            <w:tcW w:w="1292"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b/>
                <w:sz w:val="28"/>
                <w:szCs w:val="28"/>
              </w:rPr>
            </w:pPr>
            <w:r>
              <w:rPr>
                <w:rFonts w:ascii="Times New Roman" w:hAnsi="Times New Roman"/>
                <w:b/>
                <w:sz w:val="28"/>
                <w:szCs w:val="28"/>
              </w:rPr>
              <w:t>Tiếng Việt</w:t>
            </w:r>
          </w:p>
        </w:tc>
        <w:tc>
          <w:tcPr>
            <w:tcW w:w="1534"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b/>
                <w:sz w:val="28"/>
                <w:szCs w:val="28"/>
              </w:rPr>
            </w:pPr>
            <w:r>
              <w:rPr>
                <w:rFonts w:ascii="Times New Roman" w:hAnsi="Times New Roman"/>
                <w:b/>
                <w:sz w:val="28"/>
                <w:szCs w:val="28"/>
              </w:rPr>
              <w:t>USD</w:t>
            </w:r>
          </w:p>
        </w:tc>
        <w:tc>
          <w:tcPr>
            <w:tcW w:w="9184" w:type="dxa"/>
            <w:tcBorders>
              <w:top w:val="single" w:sz="4" w:space="0" w:color="000000"/>
              <w:left w:val="single" w:sz="4" w:space="0" w:color="000000"/>
              <w:bottom w:val="single" w:sz="4" w:space="0" w:color="000000"/>
              <w:right w:val="single" w:sz="4" w:space="0" w:color="000000"/>
            </w:tcBorders>
            <w:shd w:val="clear" w:color="auto" w:fill="auto"/>
          </w:tcPr>
          <w:p w:rsidR="00552118" w:rsidRDefault="00552118" w:rsidP="00ED0549">
            <w:pPr>
              <w:spacing w:after="0" w:line="240" w:lineRule="auto"/>
            </w:pPr>
            <w:r>
              <w:rPr>
                <w:rFonts w:ascii="Times New Roman" w:hAnsi="Times New Roman"/>
                <w:b/>
                <w:sz w:val="28"/>
                <w:szCs w:val="28"/>
              </w:rPr>
              <w:t>Ý nghĩa trong Bộ nhãn tiếng Việt</w:t>
            </w:r>
          </w:p>
        </w:tc>
      </w:tr>
      <w:tr w:rsidR="00552118" w:rsidTr="00FE62A9">
        <w:trPr>
          <w:trHeight w:val="755"/>
        </w:trPr>
        <w:tc>
          <w:tcPr>
            <w:tcW w:w="886" w:type="dxa"/>
            <w:tcBorders>
              <w:top w:val="single" w:sz="4" w:space="0" w:color="000000"/>
              <w:left w:val="single" w:sz="4" w:space="0" w:color="000000"/>
              <w:bottom w:val="single" w:sz="4" w:space="0" w:color="000000"/>
            </w:tcBorders>
            <w:shd w:val="clear" w:color="auto" w:fill="auto"/>
          </w:tcPr>
          <w:p w:rsidR="00552118" w:rsidRDefault="00552118" w:rsidP="00552118">
            <w:pPr>
              <w:pStyle w:val="ListParagraph"/>
              <w:numPr>
                <w:ilvl w:val="0"/>
                <w:numId w:val="4"/>
              </w:numPr>
              <w:snapToGrid w:val="0"/>
              <w:spacing w:after="0" w:line="240" w:lineRule="auto"/>
              <w:ind w:left="360"/>
              <w:jc w:val="both"/>
              <w:rPr>
                <w:rFonts w:ascii="Times New Roman" w:hAnsi="Times New Roman"/>
                <w:color w:val="000000"/>
                <w:sz w:val="28"/>
                <w:szCs w:val="28"/>
              </w:rPr>
            </w:pPr>
          </w:p>
        </w:tc>
        <w:tc>
          <w:tcPr>
            <w:tcW w:w="1262"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sz w:val="28"/>
                <w:szCs w:val="28"/>
              </w:rPr>
            </w:pPr>
            <w:r>
              <w:rPr>
                <w:rFonts w:ascii="Times New Roman" w:hAnsi="Times New Roman"/>
                <w:sz w:val="28"/>
                <w:szCs w:val="28"/>
              </w:rPr>
              <w:t>-</w:t>
            </w:r>
          </w:p>
        </w:tc>
        <w:tc>
          <w:tcPr>
            <w:tcW w:w="1292"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sz w:val="28"/>
                <w:szCs w:val="28"/>
              </w:rPr>
            </w:pPr>
            <w:r>
              <w:rPr>
                <w:rFonts w:ascii="Times New Roman" w:hAnsi="Times New Roman"/>
                <w:sz w:val="28"/>
                <w:szCs w:val="28"/>
              </w:rPr>
              <w:t>nc</w:t>
            </w:r>
          </w:p>
        </w:tc>
        <w:tc>
          <w:tcPr>
            <w:tcW w:w="1534"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sz w:val="28"/>
                <w:szCs w:val="28"/>
              </w:rPr>
            </w:pPr>
            <w:r>
              <w:rPr>
                <w:rFonts w:ascii="Times New Roman" w:hAnsi="Times New Roman"/>
                <w:sz w:val="28"/>
                <w:szCs w:val="28"/>
              </w:rPr>
              <w:t>-</w:t>
            </w:r>
          </w:p>
        </w:tc>
        <w:tc>
          <w:tcPr>
            <w:tcW w:w="9184" w:type="dxa"/>
            <w:tcBorders>
              <w:top w:val="single" w:sz="4" w:space="0" w:color="000000"/>
              <w:left w:val="single" w:sz="4" w:space="0" w:color="000000"/>
              <w:bottom w:val="single" w:sz="4" w:space="0" w:color="000000"/>
              <w:right w:val="single" w:sz="4" w:space="0" w:color="000000"/>
            </w:tcBorders>
            <w:shd w:val="clear" w:color="auto" w:fill="auto"/>
          </w:tcPr>
          <w:p w:rsidR="00552118" w:rsidRDefault="00552118" w:rsidP="00ED0549">
            <w:pPr>
              <w:spacing w:after="0" w:line="240" w:lineRule="auto"/>
            </w:pPr>
            <w:r>
              <w:rPr>
                <w:rFonts w:ascii="Times New Roman" w:hAnsi="Times New Roman"/>
                <w:sz w:val="28"/>
                <w:szCs w:val="28"/>
              </w:rPr>
              <w:t>Bổ nghĩa danh từ cho danh từ chỉ loại</w:t>
            </w:r>
          </w:p>
          <w:p w:rsidR="00552118" w:rsidRDefault="00FE62A9" w:rsidP="00ED0549">
            <w:pPr>
              <w:spacing w:after="0" w:line="240" w:lineRule="auto"/>
            </w:pPr>
            <w:r>
              <w:rPr>
                <w:rFonts w:ascii="Times New Roman" w:hAnsi="Times New Roman"/>
                <w:noProof/>
                <w:sz w:val="28"/>
                <w:szCs w:val="28"/>
                <w:lang w:eastAsia="en-US"/>
              </w:rPr>
              <w:drawing>
                <wp:inline distT="0" distB="0" distL="0" distR="0">
                  <wp:extent cx="3886905" cy="1456267"/>
                  <wp:effectExtent l="19050" t="0" r="0" b="0"/>
                  <wp:docPr id="754"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96"/>
                          <a:srcRect/>
                          <a:stretch>
                            <a:fillRect/>
                          </a:stretch>
                        </pic:blipFill>
                        <pic:spPr bwMode="auto">
                          <a:xfrm>
                            <a:off x="0" y="0"/>
                            <a:ext cx="3891395" cy="1457949"/>
                          </a:xfrm>
                          <a:prstGeom prst="rect">
                            <a:avLst/>
                          </a:prstGeom>
                          <a:noFill/>
                          <a:ln w="9525">
                            <a:noFill/>
                            <a:miter lim="800000"/>
                            <a:headEnd/>
                            <a:tailEnd/>
                          </a:ln>
                        </pic:spPr>
                      </pic:pic>
                    </a:graphicData>
                  </a:graphic>
                </wp:inline>
              </w:drawing>
            </w:r>
          </w:p>
        </w:tc>
      </w:tr>
      <w:tr w:rsidR="00552118" w:rsidTr="00FE62A9">
        <w:tc>
          <w:tcPr>
            <w:tcW w:w="886" w:type="dxa"/>
            <w:tcBorders>
              <w:top w:val="single" w:sz="4" w:space="0" w:color="000000"/>
              <w:left w:val="single" w:sz="4" w:space="0" w:color="000000"/>
              <w:bottom w:val="single" w:sz="4" w:space="0" w:color="000000"/>
            </w:tcBorders>
            <w:shd w:val="clear" w:color="auto" w:fill="auto"/>
          </w:tcPr>
          <w:p w:rsidR="00552118" w:rsidRDefault="00552118" w:rsidP="00552118">
            <w:pPr>
              <w:pStyle w:val="ListParagraph"/>
              <w:numPr>
                <w:ilvl w:val="0"/>
                <w:numId w:val="4"/>
              </w:numPr>
              <w:snapToGrid w:val="0"/>
              <w:spacing w:after="0" w:line="240" w:lineRule="auto"/>
              <w:ind w:left="360"/>
              <w:rPr>
                <w:rFonts w:ascii="Times New Roman" w:hAnsi="Times New Roman"/>
                <w:color w:val="000000"/>
                <w:sz w:val="28"/>
                <w:szCs w:val="28"/>
              </w:rPr>
            </w:pPr>
          </w:p>
        </w:tc>
        <w:tc>
          <w:tcPr>
            <w:tcW w:w="1262"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sz w:val="28"/>
                <w:szCs w:val="28"/>
              </w:rPr>
            </w:pPr>
            <w:r>
              <w:rPr>
                <w:rFonts w:ascii="Times New Roman" w:hAnsi="Times New Roman"/>
                <w:sz w:val="28"/>
                <w:szCs w:val="28"/>
              </w:rPr>
              <w:t>-</w:t>
            </w:r>
          </w:p>
        </w:tc>
        <w:tc>
          <w:tcPr>
            <w:tcW w:w="1292"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sz w:val="28"/>
                <w:szCs w:val="28"/>
              </w:rPr>
            </w:pPr>
            <w:r>
              <w:rPr>
                <w:rFonts w:ascii="Times New Roman" w:hAnsi="Times New Roman"/>
                <w:sz w:val="28"/>
                <w:szCs w:val="28"/>
              </w:rPr>
              <w:t>vnom</w:t>
            </w:r>
          </w:p>
        </w:tc>
        <w:tc>
          <w:tcPr>
            <w:tcW w:w="1534" w:type="dxa"/>
            <w:tcBorders>
              <w:top w:val="single" w:sz="4" w:space="0" w:color="000000"/>
              <w:left w:val="single" w:sz="4" w:space="0" w:color="000000"/>
              <w:bottom w:val="single" w:sz="4" w:space="0" w:color="000000"/>
            </w:tcBorders>
            <w:shd w:val="clear" w:color="auto" w:fill="auto"/>
          </w:tcPr>
          <w:p w:rsidR="00552118" w:rsidRDefault="00552118" w:rsidP="00ED0549">
            <w:pPr>
              <w:spacing w:after="0" w:line="240" w:lineRule="auto"/>
              <w:rPr>
                <w:rFonts w:ascii="Times New Roman" w:hAnsi="Times New Roman"/>
                <w:sz w:val="28"/>
                <w:szCs w:val="28"/>
              </w:rPr>
            </w:pPr>
            <w:r>
              <w:rPr>
                <w:rFonts w:ascii="Times New Roman" w:hAnsi="Times New Roman"/>
                <w:sz w:val="28"/>
                <w:szCs w:val="28"/>
              </w:rPr>
              <w:t>-</w:t>
            </w:r>
          </w:p>
        </w:tc>
        <w:tc>
          <w:tcPr>
            <w:tcW w:w="9184" w:type="dxa"/>
            <w:tcBorders>
              <w:top w:val="single" w:sz="4" w:space="0" w:color="000000"/>
              <w:left w:val="single" w:sz="4" w:space="0" w:color="000000"/>
              <w:bottom w:val="single" w:sz="4" w:space="0" w:color="000000"/>
              <w:right w:val="single" w:sz="4" w:space="0" w:color="000000"/>
            </w:tcBorders>
            <w:shd w:val="clear" w:color="auto" w:fill="auto"/>
          </w:tcPr>
          <w:p w:rsidR="00552118" w:rsidRDefault="00552118" w:rsidP="00ED0549">
            <w:pPr>
              <w:spacing w:after="0" w:line="240" w:lineRule="auto"/>
            </w:pPr>
            <w:r>
              <w:rPr>
                <w:rFonts w:ascii="Times New Roman" w:hAnsi="Times New Roman"/>
                <w:sz w:val="28"/>
                <w:szCs w:val="28"/>
              </w:rPr>
              <w:t>Danh từ hóa động từ</w:t>
            </w:r>
          </w:p>
          <w:p w:rsidR="00552118" w:rsidRDefault="00A804F7" w:rsidP="00ED0549">
            <w:pPr>
              <w:spacing w:after="0" w:line="240" w:lineRule="auto"/>
            </w:pPr>
            <w:r>
              <w:rPr>
                <w:rFonts w:ascii="Times New Roman" w:hAnsi="Times New Roman"/>
                <w:noProof/>
                <w:sz w:val="28"/>
                <w:szCs w:val="28"/>
                <w:lang w:eastAsia="en-US"/>
              </w:rPr>
              <w:drawing>
                <wp:inline distT="0" distB="0" distL="0" distR="0">
                  <wp:extent cx="2709545" cy="1456055"/>
                  <wp:effectExtent l="19050" t="0" r="0" b="0"/>
                  <wp:docPr id="75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97"/>
                          <a:srcRect/>
                          <a:stretch>
                            <a:fillRect/>
                          </a:stretch>
                        </pic:blipFill>
                        <pic:spPr bwMode="auto">
                          <a:xfrm>
                            <a:off x="0" y="0"/>
                            <a:ext cx="2709545" cy="1456055"/>
                          </a:xfrm>
                          <a:prstGeom prst="rect">
                            <a:avLst/>
                          </a:prstGeom>
                          <a:noFill/>
                          <a:ln w="9525">
                            <a:noFill/>
                            <a:miter lim="800000"/>
                            <a:headEnd/>
                            <a:tailEnd/>
                          </a:ln>
                        </pic:spPr>
                      </pic:pic>
                    </a:graphicData>
                  </a:graphic>
                </wp:inline>
              </w:drawing>
            </w:r>
          </w:p>
        </w:tc>
      </w:tr>
    </w:tbl>
    <w:p w:rsidR="00552118" w:rsidRPr="00FE62A9" w:rsidRDefault="00552118" w:rsidP="00FE62A9">
      <w:pPr>
        <w:rPr>
          <w:rFonts w:ascii="Times New Roman" w:hAnsi="Times New Roman"/>
          <w:sz w:val="28"/>
          <w:szCs w:val="28"/>
        </w:rPr>
      </w:pPr>
    </w:p>
    <w:p w:rsidR="00E874F9" w:rsidRDefault="00E874F9"/>
    <w:sectPr w:rsidR="00E874F9" w:rsidSect="00CB716D">
      <w:headerReference w:type="default" r:id="rId98"/>
      <w:footerReference w:type="default" r:id="rId99"/>
      <w:headerReference w:type="first" r:id="rId100"/>
      <w:footerReference w:type="first" r:id="rId101"/>
      <w:pgSz w:w="15840" w:h="12240" w:orient="landscape"/>
      <w:pgMar w:top="1440" w:right="1170" w:bottom="1440" w:left="1440" w:header="270" w:footer="35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89A" w:rsidRDefault="00A4789A" w:rsidP="00CB716D">
      <w:pPr>
        <w:spacing w:after="0" w:line="240" w:lineRule="auto"/>
      </w:pPr>
      <w:r>
        <w:separator/>
      </w:r>
    </w:p>
  </w:endnote>
  <w:endnote w:type="continuationSeparator" w:id="1">
    <w:p w:rsidR="00A4789A" w:rsidRDefault="00A4789A" w:rsidP="00CB71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549" w:rsidRDefault="00ED0549">
    <w:pPr>
      <w:pStyle w:val="Footer"/>
      <w:jc w:val="right"/>
      <w:rPr>
        <w:rFonts w:ascii="Times New Roman" w:hAnsi="Times New Roman"/>
        <w:color w:val="000000"/>
        <w:sz w:val="24"/>
        <w:szCs w:val="24"/>
      </w:rPr>
    </w:pPr>
    <w:r>
      <w:rPr>
        <w:color w:val="000000"/>
        <w:sz w:val="24"/>
        <w:szCs w:val="24"/>
      </w:rPr>
      <w:fldChar w:fldCharType="begin"/>
    </w:r>
    <w:r>
      <w:rPr>
        <w:color w:val="000000"/>
        <w:sz w:val="24"/>
        <w:szCs w:val="24"/>
      </w:rPr>
      <w:instrText xml:space="preserve"> PAGE </w:instrText>
    </w:r>
    <w:r>
      <w:rPr>
        <w:color w:val="000000"/>
        <w:sz w:val="24"/>
        <w:szCs w:val="24"/>
      </w:rPr>
      <w:fldChar w:fldCharType="separate"/>
    </w:r>
    <w:r w:rsidR="00982FB1">
      <w:rPr>
        <w:noProof/>
        <w:color w:val="000000"/>
        <w:sz w:val="24"/>
        <w:szCs w:val="24"/>
      </w:rPr>
      <w:t>14</w:t>
    </w:r>
    <w:r>
      <w:rPr>
        <w:color w:val="000000"/>
        <w:sz w:val="24"/>
        <w:szCs w:val="24"/>
      </w:rPr>
      <w:fldChar w:fldCharType="end"/>
    </w:r>
  </w:p>
  <w:p w:rsidR="00ED0549" w:rsidRDefault="00ED0549">
    <w:pPr>
      <w:pStyle w:val="Footer"/>
      <w:rPr>
        <w:rFonts w:ascii="Times New Roman" w:hAnsi="Times New Roman"/>
        <w:color w:val="000000"/>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549" w:rsidRDefault="00ED054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89A" w:rsidRDefault="00A4789A" w:rsidP="00CB716D">
      <w:pPr>
        <w:spacing w:after="0" w:line="240" w:lineRule="auto"/>
      </w:pPr>
      <w:r>
        <w:separator/>
      </w:r>
    </w:p>
  </w:footnote>
  <w:footnote w:type="continuationSeparator" w:id="1">
    <w:p w:rsidR="00A4789A" w:rsidRDefault="00A4789A" w:rsidP="00CB71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549" w:rsidRDefault="00ED0549">
    <w:pPr>
      <w:pStyle w:val="Header"/>
      <w:jc w:val="right"/>
      <w:rPr>
        <w:rFonts w:ascii="Times New Roman" w:hAnsi="Times New Roman"/>
        <w:sz w:val="24"/>
        <w:szCs w:val="24"/>
      </w:rPr>
    </w:pPr>
  </w:p>
  <w:p w:rsidR="00ED0549" w:rsidRDefault="00ED0549">
    <w:pPr>
      <w:pStyle w:val="Header"/>
      <w:rPr>
        <w:rFonts w:ascii="Times New Roman" w:hAnsi="Times New Roman"/>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549" w:rsidRDefault="00ED054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decimal"/>
      <w:lvlText w:val="%1."/>
      <w:lvlJc w:val="left"/>
      <w:pPr>
        <w:tabs>
          <w:tab w:val="num" w:pos="720"/>
        </w:tabs>
        <w:ind w:left="720" w:hanging="360"/>
      </w:pPr>
      <w:rPr>
        <w:rFonts w:hint="default"/>
        <w:color w:val="000000"/>
      </w:rPr>
    </w:lvl>
  </w:abstractNum>
  <w:abstractNum w:abstractNumId="1">
    <w:nsid w:val="00000003"/>
    <w:multiLevelType w:val="multilevel"/>
    <w:tmpl w:val="00000003"/>
    <w:name w:val="WW8Num3"/>
    <w:lvl w:ilvl="0">
      <w:start w:val="1"/>
      <w:numFmt w:val="upperRoman"/>
      <w:lvlText w:val="%1."/>
      <w:lvlJc w:val="left"/>
      <w:pPr>
        <w:tabs>
          <w:tab w:val="num" w:pos="0"/>
        </w:tabs>
        <w:ind w:left="1080" w:hanging="720"/>
      </w:pPr>
      <w:rPr>
        <w:rFonts w:ascii="Times New Roman" w:hAnsi="Times New Roman" w:cs="Times New Roman" w:hint="default"/>
        <w:b/>
        <w:sz w:val="28"/>
        <w:szCs w:val="28"/>
      </w:rPr>
    </w:lvl>
    <w:lvl w:ilvl="1">
      <w:start w:val="1"/>
      <w:numFmt w:val="decimal"/>
      <w:lvlText w:val="%2."/>
      <w:lvlJc w:val="left"/>
      <w:pPr>
        <w:tabs>
          <w:tab w:val="num" w:pos="0"/>
        </w:tabs>
        <w:ind w:left="1440" w:hanging="360"/>
      </w:pPr>
      <w:rPr>
        <w:rFonts w:ascii="Times New Roman" w:eastAsia="Times New Roman" w:hAnsi="Times New Roman" w:cs="Times New Roman"/>
        <w:sz w:val="28"/>
        <w:szCs w:val="28"/>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4"/>
    <w:multiLevelType w:val="singleLevel"/>
    <w:tmpl w:val="00000004"/>
    <w:name w:val="WW8Num4"/>
    <w:lvl w:ilvl="0">
      <w:start w:val="1"/>
      <w:numFmt w:val="decimal"/>
      <w:lvlText w:val="%1."/>
      <w:lvlJc w:val="left"/>
      <w:pPr>
        <w:tabs>
          <w:tab w:val="num" w:pos="0"/>
        </w:tabs>
        <w:ind w:left="990" w:hanging="360"/>
      </w:pPr>
      <w:rPr>
        <w:rFonts w:hint="default"/>
      </w:r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rPr>
        <w:rFonts w:hint="default"/>
      </w:rPr>
    </w:lvl>
  </w:abstractNum>
  <w:abstractNum w:abstractNumId="4">
    <w:nsid w:val="00000006"/>
    <w:multiLevelType w:val="singleLevel"/>
    <w:tmpl w:val="00000006"/>
    <w:name w:val="WW8Num6"/>
    <w:lvl w:ilvl="0">
      <w:start w:val="1"/>
      <w:numFmt w:val="bullet"/>
      <w:lvlText w:val=""/>
      <w:lvlJc w:val="left"/>
      <w:pPr>
        <w:tabs>
          <w:tab w:val="num" w:pos="0"/>
        </w:tabs>
        <w:ind w:left="1800" w:hanging="360"/>
      </w:pPr>
      <w:rPr>
        <w:rFonts w:ascii="Symbol" w:hAnsi="Symbol" w:cs="Symbol" w:hint="default"/>
        <w:sz w:val="28"/>
        <w:szCs w:val="28"/>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552118"/>
    <w:rsid w:val="00003A3A"/>
    <w:rsid w:val="0000723B"/>
    <w:rsid w:val="000423C4"/>
    <w:rsid w:val="00061786"/>
    <w:rsid w:val="000845B1"/>
    <w:rsid w:val="00113CAE"/>
    <w:rsid w:val="00174E56"/>
    <w:rsid w:val="001A0757"/>
    <w:rsid w:val="00256E93"/>
    <w:rsid w:val="002B238A"/>
    <w:rsid w:val="00321946"/>
    <w:rsid w:val="003231A5"/>
    <w:rsid w:val="003A4FEF"/>
    <w:rsid w:val="003B5DEF"/>
    <w:rsid w:val="003C264B"/>
    <w:rsid w:val="003C4A16"/>
    <w:rsid w:val="003C4D54"/>
    <w:rsid w:val="00456B9B"/>
    <w:rsid w:val="00466111"/>
    <w:rsid w:val="00483D7F"/>
    <w:rsid w:val="00495E15"/>
    <w:rsid w:val="004F4666"/>
    <w:rsid w:val="00545C44"/>
    <w:rsid w:val="00552118"/>
    <w:rsid w:val="005533C4"/>
    <w:rsid w:val="005671CC"/>
    <w:rsid w:val="00567571"/>
    <w:rsid w:val="00570E89"/>
    <w:rsid w:val="0057707A"/>
    <w:rsid w:val="005A594F"/>
    <w:rsid w:val="005A7C8F"/>
    <w:rsid w:val="005E000D"/>
    <w:rsid w:val="005E3296"/>
    <w:rsid w:val="005E76B3"/>
    <w:rsid w:val="006925E0"/>
    <w:rsid w:val="006C015E"/>
    <w:rsid w:val="006C64E7"/>
    <w:rsid w:val="006E0201"/>
    <w:rsid w:val="00775C7B"/>
    <w:rsid w:val="007843AF"/>
    <w:rsid w:val="007B2C03"/>
    <w:rsid w:val="007E3081"/>
    <w:rsid w:val="00826D4E"/>
    <w:rsid w:val="0088147D"/>
    <w:rsid w:val="008959B4"/>
    <w:rsid w:val="008B5AD3"/>
    <w:rsid w:val="008C29D6"/>
    <w:rsid w:val="009108E7"/>
    <w:rsid w:val="0092368E"/>
    <w:rsid w:val="00924AA8"/>
    <w:rsid w:val="00926527"/>
    <w:rsid w:val="0092729B"/>
    <w:rsid w:val="009517AF"/>
    <w:rsid w:val="0095197B"/>
    <w:rsid w:val="00951B92"/>
    <w:rsid w:val="009623E3"/>
    <w:rsid w:val="009775BF"/>
    <w:rsid w:val="00982FB1"/>
    <w:rsid w:val="00993ED9"/>
    <w:rsid w:val="00A30E79"/>
    <w:rsid w:val="00A4789A"/>
    <w:rsid w:val="00A804F7"/>
    <w:rsid w:val="00A8148D"/>
    <w:rsid w:val="00A82639"/>
    <w:rsid w:val="00A92081"/>
    <w:rsid w:val="00AA3B54"/>
    <w:rsid w:val="00AD057D"/>
    <w:rsid w:val="00AD4271"/>
    <w:rsid w:val="00AE5AD3"/>
    <w:rsid w:val="00B15875"/>
    <w:rsid w:val="00B206F8"/>
    <w:rsid w:val="00B95528"/>
    <w:rsid w:val="00BC642E"/>
    <w:rsid w:val="00C13E25"/>
    <w:rsid w:val="00C24096"/>
    <w:rsid w:val="00C54E4F"/>
    <w:rsid w:val="00C8093B"/>
    <w:rsid w:val="00C9585F"/>
    <w:rsid w:val="00CB716D"/>
    <w:rsid w:val="00CE3F6B"/>
    <w:rsid w:val="00D31E0F"/>
    <w:rsid w:val="00D3600C"/>
    <w:rsid w:val="00D41C35"/>
    <w:rsid w:val="00D4463C"/>
    <w:rsid w:val="00DB4BF8"/>
    <w:rsid w:val="00E84466"/>
    <w:rsid w:val="00E8607E"/>
    <w:rsid w:val="00E874F9"/>
    <w:rsid w:val="00EA57A0"/>
    <w:rsid w:val="00EB305F"/>
    <w:rsid w:val="00ED0549"/>
    <w:rsid w:val="00EF5AD1"/>
    <w:rsid w:val="00F266A7"/>
    <w:rsid w:val="00FD1142"/>
    <w:rsid w:val="00FE18D9"/>
    <w:rsid w:val="00FE62A9"/>
    <w:rsid w:val="00FF0AAC"/>
    <w:rsid w:val="00FF4643"/>
    <w:rsid w:val="00FF7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18"/>
    <w:pPr>
      <w:suppressAutoHyphens/>
    </w:pPr>
    <w:rPr>
      <w:rFonts w:ascii="Calibri" w:eastAsia="Calibri"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2118"/>
    <w:rPr>
      <w:color w:val="0000FF"/>
      <w:u w:val="single"/>
    </w:rPr>
  </w:style>
  <w:style w:type="paragraph" w:styleId="ListParagraph">
    <w:name w:val="List Paragraph"/>
    <w:basedOn w:val="Normal"/>
    <w:qFormat/>
    <w:rsid w:val="00552118"/>
    <w:pPr>
      <w:ind w:left="720"/>
      <w:contextualSpacing/>
    </w:pPr>
  </w:style>
  <w:style w:type="paragraph" w:styleId="Header">
    <w:name w:val="header"/>
    <w:basedOn w:val="Normal"/>
    <w:link w:val="HeaderChar"/>
    <w:rsid w:val="00552118"/>
    <w:pPr>
      <w:tabs>
        <w:tab w:val="center" w:pos="4680"/>
        <w:tab w:val="right" w:pos="9360"/>
      </w:tabs>
    </w:pPr>
  </w:style>
  <w:style w:type="character" w:customStyle="1" w:styleId="HeaderChar">
    <w:name w:val="Header Char"/>
    <w:basedOn w:val="DefaultParagraphFont"/>
    <w:link w:val="Header"/>
    <w:rsid w:val="00552118"/>
    <w:rPr>
      <w:rFonts w:ascii="Calibri" w:eastAsia="Calibri" w:hAnsi="Calibri" w:cs="Times New Roman"/>
      <w:lang w:eastAsia="zh-CN"/>
    </w:rPr>
  </w:style>
  <w:style w:type="paragraph" w:styleId="Footer">
    <w:name w:val="footer"/>
    <w:basedOn w:val="Normal"/>
    <w:link w:val="FooterChar"/>
    <w:rsid w:val="00552118"/>
    <w:pPr>
      <w:tabs>
        <w:tab w:val="center" w:pos="4680"/>
        <w:tab w:val="right" w:pos="9360"/>
      </w:tabs>
    </w:pPr>
  </w:style>
  <w:style w:type="character" w:customStyle="1" w:styleId="FooterChar">
    <w:name w:val="Footer Char"/>
    <w:basedOn w:val="DefaultParagraphFont"/>
    <w:link w:val="Footer"/>
    <w:rsid w:val="00552118"/>
    <w:rPr>
      <w:rFonts w:ascii="Calibri" w:eastAsia="Calibri" w:hAnsi="Calibri" w:cs="Times New Roman"/>
      <w:lang w:eastAsia="zh-CN"/>
    </w:rPr>
  </w:style>
  <w:style w:type="paragraph" w:styleId="HTMLPreformatted">
    <w:name w:val="HTML Preformatted"/>
    <w:basedOn w:val="Normal"/>
    <w:link w:val="HTMLPreformattedChar"/>
    <w:rsid w:val="0055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52118"/>
    <w:rPr>
      <w:rFonts w:ascii="Courier New" w:eastAsia="Times New Roman" w:hAnsi="Courier New" w:cs="Courier New"/>
      <w:sz w:val="20"/>
      <w:szCs w:val="20"/>
      <w:lang w:eastAsia="zh-CN"/>
    </w:rPr>
  </w:style>
  <w:style w:type="paragraph" w:styleId="BalloonText">
    <w:name w:val="Balloon Text"/>
    <w:basedOn w:val="Normal"/>
    <w:link w:val="BalloonTextChar"/>
    <w:uiPriority w:val="99"/>
    <w:semiHidden/>
    <w:unhideWhenUsed/>
    <w:rsid w:val="00552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18"/>
    <w:rPr>
      <w:rFonts w:ascii="Tahoma" w:eastAsia="Calibri"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universaldependencies.org/u/dep/dobj.html" TargetMode="External"/><Relationship Id="rId21" Type="http://schemas.openxmlformats.org/officeDocument/2006/relationships/hyperlink" Target="http://universaldependencies.org/u/dep/csubjpass.html" TargetMode="External"/><Relationship Id="rId42" Type="http://schemas.openxmlformats.org/officeDocument/2006/relationships/hyperlink" Target="http://universaldependencies.org/u/dep/remnant.html" TargetMode="External"/><Relationship Id="rId47" Type="http://schemas.openxmlformats.org/officeDocument/2006/relationships/image" Target="media/image1.png"/><Relationship Id="rId63" Type="http://schemas.openxmlformats.org/officeDocument/2006/relationships/image" Target="media/image17.png"/><Relationship Id="rId68" Type="http://schemas.openxmlformats.org/officeDocument/2006/relationships/image" Target="media/image22.png"/><Relationship Id="rId84" Type="http://schemas.openxmlformats.org/officeDocument/2006/relationships/image" Target="media/image38.png"/><Relationship Id="rId89" Type="http://schemas.openxmlformats.org/officeDocument/2006/relationships/image" Target="media/image43.png"/><Relationship Id="rId7" Type="http://schemas.openxmlformats.org/officeDocument/2006/relationships/hyperlink" Target="http://universaldependencies.org/u/dep/acl.html" TargetMode="External"/><Relationship Id="rId71" Type="http://schemas.openxmlformats.org/officeDocument/2006/relationships/image" Target="media/image25.png"/><Relationship Id="rId92" Type="http://schemas.openxmlformats.org/officeDocument/2006/relationships/image" Target="media/image46.png"/><Relationship Id="rId2" Type="http://schemas.openxmlformats.org/officeDocument/2006/relationships/styles" Target="styles.xml"/><Relationship Id="rId16" Type="http://schemas.openxmlformats.org/officeDocument/2006/relationships/hyperlink" Target="http://universaldependencies.org/u/dep/ccomp.html" TargetMode="External"/><Relationship Id="rId29" Type="http://schemas.openxmlformats.org/officeDocument/2006/relationships/hyperlink" Target="http://universaldependencies.org/u/dep/goeswith.html" TargetMode="External"/><Relationship Id="rId11" Type="http://schemas.openxmlformats.org/officeDocument/2006/relationships/hyperlink" Target="http://universaldependencies.org/u/dep/appos.html" TargetMode="External"/><Relationship Id="rId24" Type="http://schemas.openxmlformats.org/officeDocument/2006/relationships/hyperlink" Target="http://universaldependencies.org/u/dep/discourse.html" TargetMode="External"/><Relationship Id="rId32" Type="http://schemas.openxmlformats.org/officeDocument/2006/relationships/hyperlink" Target="http://universaldependencies.org/u/dep/mark.html" TargetMode="External"/><Relationship Id="rId37" Type="http://schemas.openxmlformats.org/officeDocument/2006/relationships/hyperlink" Target="http://universaldependencies.org/u/dep/nsubj.html" TargetMode="External"/><Relationship Id="rId40" Type="http://schemas.openxmlformats.org/officeDocument/2006/relationships/hyperlink" Target="http://universaldependencies.org/u/dep/parataxis.html" TargetMode="External"/><Relationship Id="rId45" Type="http://schemas.openxmlformats.org/officeDocument/2006/relationships/hyperlink" Target="http://universaldependencies.org/u/dep/vocative.html" TargetMode="External"/><Relationship Id="rId53" Type="http://schemas.openxmlformats.org/officeDocument/2006/relationships/image" Target="media/image7.png"/><Relationship Id="rId58" Type="http://schemas.openxmlformats.org/officeDocument/2006/relationships/image" Target="media/image12.png"/><Relationship Id="rId66" Type="http://schemas.openxmlformats.org/officeDocument/2006/relationships/image" Target="media/image20.png"/><Relationship Id="rId74" Type="http://schemas.openxmlformats.org/officeDocument/2006/relationships/image" Target="media/image28.png"/><Relationship Id="rId79" Type="http://schemas.openxmlformats.org/officeDocument/2006/relationships/image" Target="media/image33.png"/><Relationship Id="rId87" Type="http://schemas.openxmlformats.org/officeDocument/2006/relationships/image" Target="media/image41.png"/><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15.png"/><Relationship Id="rId82" Type="http://schemas.openxmlformats.org/officeDocument/2006/relationships/image" Target="media/image36.png"/><Relationship Id="rId90" Type="http://schemas.openxmlformats.org/officeDocument/2006/relationships/image" Target="media/image44.png"/><Relationship Id="rId95" Type="http://schemas.openxmlformats.org/officeDocument/2006/relationships/image" Target="media/image49.png"/><Relationship Id="rId19" Type="http://schemas.openxmlformats.org/officeDocument/2006/relationships/hyperlink" Target="http://universaldependencies.org/u/dep/cop.html" TargetMode="External"/><Relationship Id="rId14" Type="http://schemas.openxmlformats.org/officeDocument/2006/relationships/hyperlink" Target="http://universaldependencies.org/u/dep/case.html" TargetMode="External"/><Relationship Id="rId22" Type="http://schemas.openxmlformats.org/officeDocument/2006/relationships/hyperlink" Target="http://universaldependencies.org/u/dep/dep.html" TargetMode="External"/><Relationship Id="rId27" Type="http://schemas.openxmlformats.org/officeDocument/2006/relationships/hyperlink" Target="http://universaldependencies.org/u/dep/expl.html" TargetMode="External"/><Relationship Id="rId30" Type="http://schemas.openxmlformats.org/officeDocument/2006/relationships/hyperlink" Target="http://universaldependencies.org/u/dep/iobj.html" TargetMode="External"/><Relationship Id="rId35" Type="http://schemas.openxmlformats.org/officeDocument/2006/relationships/hyperlink" Target="http://universaldependencies.org/u/dep/neg.html" TargetMode="External"/><Relationship Id="rId43" Type="http://schemas.openxmlformats.org/officeDocument/2006/relationships/hyperlink" Target="http://universaldependencies.org/u/dep/reparandum.html" TargetMode="External"/><Relationship Id="rId48" Type="http://schemas.openxmlformats.org/officeDocument/2006/relationships/image" Target="media/image2.png"/><Relationship Id="rId56" Type="http://schemas.openxmlformats.org/officeDocument/2006/relationships/image" Target="media/image10.png"/><Relationship Id="rId64" Type="http://schemas.openxmlformats.org/officeDocument/2006/relationships/image" Target="media/image18.png"/><Relationship Id="rId69" Type="http://schemas.openxmlformats.org/officeDocument/2006/relationships/image" Target="media/image23.png"/><Relationship Id="rId77" Type="http://schemas.openxmlformats.org/officeDocument/2006/relationships/image" Target="media/image31.png"/><Relationship Id="rId100" Type="http://schemas.openxmlformats.org/officeDocument/2006/relationships/header" Target="header2.xml"/><Relationship Id="rId8" Type="http://schemas.openxmlformats.org/officeDocument/2006/relationships/hyperlink" Target="http://universaldependencies.org/u/dep/advcl.html" TargetMode="External"/><Relationship Id="rId51" Type="http://schemas.openxmlformats.org/officeDocument/2006/relationships/image" Target="media/image5.png"/><Relationship Id="rId72" Type="http://schemas.openxmlformats.org/officeDocument/2006/relationships/image" Target="media/image26.png"/><Relationship Id="rId80" Type="http://schemas.openxmlformats.org/officeDocument/2006/relationships/image" Target="media/image34.png"/><Relationship Id="rId85" Type="http://schemas.openxmlformats.org/officeDocument/2006/relationships/image" Target="media/image39.png"/><Relationship Id="rId93" Type="http://schemas.openxmlformats.org/officeDocument/2006/relationships/image" Target="media/image47.png"/><Relationship Id="rId9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universaldependencies.org/u/dep/aux_.html" TargetMode="External"/><Relationship Id="rId17" Type="http://schemas.openxmlformats.org/officeDocument/2006/relationships/hyperlink" Target="http://universaldependencies.org/u/dep/compound.html" TargetMode="External"/><Relationship Id="rId25" Type="http://schemas.openxmlformats.org/officeDocument/2006/relationships/hyperlink" Target="http://universaldependencies.org/u/dep/dislocated.html" TargetMode="External"/><Relationship Id="rId33" Type="http://schemas.openxmlformats.org/officeDocument/2006/relationships/hyperlink" Target="http://universaldependencies.org/u/dep/mwe.html" TargetMode="External"/><Relationship Id="rId38" Type="http://schemas.openxmlformats.org/officeDocument/2006/relationships/hyperlink" Target="http://universaldependencies.org/u/dep/nsubjpass.html" TargetMode="External"/><Relationship Id="rId46" Type="http://schemas.openxmlformats.org/officeDocument/2006/relationships/hyperlink" Target="http://universaldependencies.org/u/dep/xcomp.html" TargetMode="External"/><Relationship Id="rId59" Type="http://schemas.openxmlformats.org/officeDocument/2006/relationships/image" Target="media/image13.png"/><Relationship Id="rId67" Type="http://schemas.openxmlformats.org/officeDocument/2006/relationships/image" Target="media/image21.png"/><Relationship Id="rId103" Type="http://schemas.openxmlformats.org/officeDocument/2006/relationships/theme" Target="theme/theme1.xml"/><Relationship Id="rId20" Type="http://schemas.openxmlformats.org/officeDocument/2006/relationships/hyperlink" Target="http://universaldependencies.org/u/dep/csubj.html" TargetMode="External"/><Relationship Id="rId41" Type="http://schemas.openxmlformats.org/officeDocument/2006/relationships/hyperlink" Target="http://universaldependencies.org/u/dep/punct.html" TargetMode="External"/><Relationship Id="rId54" Type="http://schemas.openxmlformats.org/officeDocument/2006/relationships/image" Target="media/image8.png"/><Relationship Id="rId62" Type="http://schemas.openxmlformats.org/officeDocument/2006/relationships/image" Target="media/image16.png"/><Relationship Id="rId70" Type="http://schemas.openxmlformats.org/officeDocument/2006/relationships/image" Target="media/image24.png"/><Relationship Id="rId75" Type="http://schemas.openxmlformats.org/officeDocument/2006/relationships/image" Target="media/image29.png"/><Relationship Id="rId83" Type="http://schemas.openxmlformats.org/officeDocument/2006/relationships/image" Target="media/image37.png"/><Relationship Id="rId88" Type="http://schemas.openxmlformats.org/officeDocument/2006/relationships/image" Target="media/image42.png"/><Relationship Id="rId91" Type="http://schemas.openxmlformats.org/officeDocument/2006/relationships/image" Target="media/image45.png"/><Relationship Id="rId96"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universaldependencies.org/u/dep/cc.html" TargetMode="External"/><Relationship Id="rId23" Type="http://schemas.openxmlformats.org/officeDocument/2006/relationships/hyperlink" Target="http://universaldependencies.org/u/dep/det.html" TargetMode="External"/><Relationship Id="rId28" Type="http://schemas.openxmlformats.org/officeDocument/2006/relationships/hyperlink" Target="http://universaldependencies.org/u/dep/foreign.html" TargetMode="External"/><Relationship Id="rId36" Type="http://schemas.openxmlformats.org/officeDocument/2006/relationships/hyperlink" Target="http://universaldependencies.org/u/dep/nmod.html" TargetMode="External"/><Relationship Id="rId49" Type="http://schemas.openxmlformats.org/officeDocument/2006/relationships/image" Target="media/image3.png"/><Relationship Id="rId57" Type="http://schemas.openxmlformats.org/officeDocument/2006/relationships/image" Target="media/image11.png"/><Relationship Id="rId10" Type="http://schemas.openxmlformats.org/officeDocument/2006/relationships/hyperlink" Target="http://universaldependencies.org/u/dep/amod.html" TargetMode="External"/><Relationship Id="rId31" Type="http://schemas.openxmlformats.org/officeDocument/2006/relationships/hyperlink" Target="http://universaldependencies.org/u/dep/list.html" TargetMode="External"/><Relationship Id="rId44" Type="http://schemas.openxmlformats.org/officeDocument/2006/relationships/hyperlink" Target="http://universaldependencies.org/u/dep/root.html" TargetMode="External"/><Relationship Id="rId52" Type="http://schemas.openxmlformats.org/officeDocument/2006/relationships/image" Target="media/image6.png"/><Relationship Id="rId60" Type="http://schemas.openxmlformats.org/officeDocument/2006/relationships/image" Target="media/image14.png"/><Relationship Id="rId65" Type="http://schemas.openxmlformats.org/officeDocument/2006/relationships/image" Target="media/image19.png"/><Relationship Id="rId73" Type="http://schemas.openxmlformats.org/officeDocument/2006/relationships/image" Target="media/image27.png"/><Relationship Id="rId78" Type="http://schemas.openxmlformats.org/officeDocument/2006/relationships/image" Target="media/image32.png"/><Relationship Id="rId81" Type="http://schemas.openxmlformats.org/officeDocument/2006/relationships/image" Target="media/image35.png"/><Relationship Id="rId86" Type="http://schemas.openxmlformats.org/officeDocument/2006/relationships/image" Target="media/image40.png"/><Relationship Id="rId94" Type="http://schemas.openxmlformats.org/officeDocument/2006/relationships/image" Target="media/image48.png"/><Relationship Id="rId99" Type="http://schemas.openxmlformats.org/officeDocument/2006/relationships/footer" Target="footer1.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universaldependencies.org/u/dep/advmod.html" TargetMode="External"/><Relationship Id="rId13" Type="http://schemas.openxmlformats.org/officeDocument/2006/relationships/hyperlink" Target="http://universaldependencies.org/u/dep/auxpass.html" TargetMode="External"/><Relationship Id="rId18" Type="http://schemas.openxmlformats.org/officeDocument/2006/relationships/hyperlink" Target="http://universaldependencies.org/u/dep/conj.html" TargetMode="External"/><Relationship Id="rId39" Type="http://schemas.openxmlformats.org/officeDocument/2006/relationships/hyperlink" Target="http://universaldependencies.org/u/dep/nummod.html" TargetMode="External"/><Relationship Id="rId34" Type="http://schemas.openxmlformats.org/officeDocument/2006/relationships/hyperlink" Target="http://universaldependencies.org/u/dep/name.html" TargetMode="External"/><Relationship Id="rId50" Type="http://schemas.openxmlformats.org/officeDocument/2006/relationships/image" Target="media/image4.png"/><Relationship Id="rId55" Type="http://schemas.openxmlformats.org/officeDocument/2006/relationships/image" Target="media/image9.png"/><Relationship Id="rId76" Type="http://schemas.openxmlformats.org/officeDocument/2006/relationships/image" Target="media/image30.png"/><Relationship Id="rId97"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1</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halinh</dc:creator>
  <cp:lastModifiedBy>halinh</cp:lastModifiedBy>
  <cp:revision>94</cp:revision>
  <dcterms:created xsi:type="dcterms:W3CDTF">2016-06-27T02:47:00Z</dcterms:created>
  <dcterms:modified xsi:type="dcterms:W3CDTF">2016-08-04T10:18:00Z</dcterms:modified>
</cp:coreProperties>
</file>